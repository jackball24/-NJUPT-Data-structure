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27AB8E" w14:textId="77777777" w:rsidR="001A5F3B" w:rsidRPr="004D7DFB" w:rsidRDefault="00A15CB1" w:rsidP="00EE057C">
      <w:pPr>
        <w:tabs>
          <w:tab w:val="left" w:pos="6870"/>
        </w:tabs>
        <w:jc w:val="center"/>
      </w:pPr>
      <w:r>
        <w:rPr>
          <w:rFonts w:hint="eastAsia"/>
          <w:noProof/>
        </w:rPr>
        <w:drawing>
          <wp:inline distT="0" distB="0" distL="0" distR="0" wp14:anchorId="110C7491" wp14:editId="25E099B9">
            <wp:extent cx="971550" cy="1019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1550" cy="1019175"/>
                    </a:xfrm>
                    <a:prstGeom prst="rect">
                      <a:avLst/>
                    </a:prstGeom>
                    <a:noFill/>
                    <a:ln>
                      <a:noFill/>
                    </a:ln>
                  </pic:spPr>
                </pic:pic>
              </a:graphicData>
            </a:graphic>
          </wp:inline>
        </w:drawing>
      </w:r>
    </w:p>
    <w:p w14:paraId="1BED3C62" w14:textId="77777777" w:rsidR="001A5F3B" w:rsidRPr="004D7DFB" w:rsidRDefault="001A5F3B">
      <w:pPr>
        <w:tabs>
          <w:tab w:val="left" w:pos="6870"/>
        </w:tabs>
        <w:jc w:val="center"/>
      </w:pPr>
      <w:r w:rsidRPr="004D7DFB">
        <w:rPr>
          <w:rFonts w:hint="eastAsia"/>
        </w:rPr>
        <w:object w:dxaOrig="5857" w:dyaOrig="1441" w14:anchorId="347606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57pt;mso-position-horizontal-relative:page;mso-position-vertical-relative:page" o:ole="">
            <v:imagedata r:id="rId9" o:title=""/>
          </v:shape>
          <o:OLEObject Type="Embed" ProgID="PBrush" ShapeID="_x0000_i1025" DrawAspect="Content" ObjectID="_1730400975" r:id="rId10">
            <o:FieldCodes>\* MERGEFORMAT</o:FieldCodes>
          </o:OLEObject>
        </w:object>
      </w:r>
    </w:p>
    <w:p w14:paraId="77322E40" w14:textId="77777777" w:rsidR="001A5F3B" w:rsidRPr="004D7DFB" w:rsidRDefault="004B6C0C">
      <w:pPr>
        <w:tabs>
          <w:tab w:val="left" w:pos="6870"/>
        </w:tabs>
        <w:jc w:val="center"/>
        <w:rPr>
          <w:rFonts w:eastAsia="黑体"/>
          <w:sz w:val="72"/>
        </w:rPr>
      </w:pPr>
      <w:r>
        <w:rPr>
          <w:rFonts w:eastAsia="黑体" w:hint="eastAsia"/>
          <w:sz w:val="72"/>
        </w:rPr>
        <w:t>软件基础</w:t>
      </w:r>
      <w:r w:rsidR="001C0FC0">
        <w:rPr>
          <w:rFonts w:eastAsia="黑体" w:hint="eastAsia"/>
          <w:sz w:val="72"/>
        </w:rPr>
        <w:t>实践</w:t>
      </w:r>
      <w:r w:rsidR="0072129B">
        <w:rPr>
          <w:rFonts w:eastAsia="黑体" w:hint="eastAsia"/>
          <w:sz w:val="72"/>
        </w:rPr>
        <w:t xml:space="preserve"> </w:t>
      </w:r>
      <w:r w:rsidR="001A5F3B" w:rsidRPr="004D7DFB">
        <w:rPr>
          <w:rFonts w:eastAsia="黑体" w:hint="eastAsia"/>
          <w:sz w:val="72"/>
        </w:rPr>
        <w:t>报告</w:t>
      </w:r>
    </w:p>
    <w:p w14:paraId="3FE2BADB" w14:textId="077BCE1F" w:rsidR="001A5F3B" w:rsidRPr="002B74BC" w:rsidRDefault="001A5F3B" w:rsidP="002B74BC">
      <w:pPr>
        <w:tabs>
          <w:tab w:val="left" w:pos="6870"/>
        </w:tabs>
        <w:spacing w:beforeLines="50" w:before="156"/>
        <w:jc w:val="center"/>
        <w:outlineLvl w:val="0"/>
        <w:rPr>
          <w:rFonts w:eastAsia="黑体"/>
          <w:sz w:val="30"/>
        </w:rPr>
      </w:pPr>
      <w:r w:rsidRPr="004D7DFB">
        <w:rPr>
          <w:rFonts w:eastAsia="黑体" w:hint="eastAsia"/>
          <w:sz w:val="30"/>
        </w:rPr>
        <w:t>（</w:t>
      </w:r>
      <w:r w:rsidRPr="004D7DFB">
        <w:rPr>
          <w:rFonts w:eastAsia="黑体"/>
          <w:sz w:val="30"/>
        </w:rPr>
        <w:t xml:space="preserve"> 20</w:t>
      </w:r>
      <w:r w:rsidR="004B6C0C">
        <w:rPr>
          <w:rFonts w:eastAsia="黑体" w:hint="eastAsia"/>
          <w:sz w:val="30"/>
        </w:rPr>
        <w:t>2</w:t>
      </w:r>
      <w:r w:rsidR="00883B68">
        <w:rPr>
          <w:rFonts w:eastAsia="黑体"/>
          <w:sz w:val="30"/>
        </w:rPr>
        <w:t>2</w:t>
      </w:r>
      <w:r w:rsidR="00354F8F">
        <w:rPr>
          <w:rFonts w:eastAsia="黑体"/>
          <w:sz w:val="30"/>
        </w:rPr>
        <w:t>/ 20</w:t>
      </w:r>
      <w:r w:rsidR="00354F8F">
        <w:rPr>
          <w:rFonts w:eastAsia="黑体" w:hint="eastAsia"/>
          <w:sz w:val="30"/>
        </w:rPr>
        <w:t>2</w:t>
      </w:r>
      <w:r w:rsidR="00883B68">
        <w:rPr>
          <w:rFonts w:eastAsia="黑体"/>
          <w:sz w:val="30"/>
        </w:rPr>
        <w:t>3</w:t>
      </w:r>
      <w:r w:rsidRPr="004D7DFB">
        <w:rPr>
          <w:rFonts w:eastAsia="黑体"/>
          <w:sz w:val="30"/>
        </w:rPr>
        <w:t xml:space="preserve"> </w:t>
      </w:r>
      <w:r w:rsidRPr="004D7DFB">
        <w:rPr>
          <w:rFonts w:eastAsia="黑体" w:hint="eastAsia"/>
          <w:sz w:val="30"/>
        </w:rPr>
        <w:t>学年</w:t>
      </w:r>
      <w:r w:rsidRPr="004D7DFB">
        <w:rPr>
          <w:rFonts w:eastAsia="黑体"/>
          <w:sz w:val="30"/>
        </w:rPr>
        <w:t xml:space="preserve"> </w:t>
      </w:r>
      <w:r w:rsidRPr="004D7DFB">
        <w:rPr>
          <w:rFonts w:eastAsia="黑体" w:hint="eastAsia"/>
          <w:sz w:val="30"/>
        </w:rPr>
        <w:t>第</w:t>
      </w:r>
      <w:r w:rsidRPr="004D7DFB">
        <w:rPr>
          <w:rFonts w:eastAsia="黑体"/>
          <w:sz w:val="30"/>
        </w:rPr>
        <w:t xml:space="preserve"> </w:t>
      </w:r>
      <w:r w:rsidR="004B6C0C">
        <w:rPr>
          <w:rFonts w:eastAsia="黑体" w:hint="eastAsia"/>
          <w:sz w:val="30"/>
        </w:rPr>
        <w:t>1</w:t>
      </w:r>
      <w:r w:rsidRPr="004D7DFB">
        <w:rPr>
          <w:rFonts w:eastAsia="黑体"/>
          <w:sz w:val="30"/>
        </w:rPr>
        <w:t xml:space="preserve"> </w:t>
      </w:r>
      <w:r w:rsidRPr="004D7DFB">
        <w:rPr>
          <w:rFonts w:eastAsia="黑体" w:hint="eastAsia"/>
          <w:sz w:val="30"/>
        </w:rPr>
        <w:t>学期）</w:t>
      </w:r>
    </w:p>
    <w:p w14:paraId="7DC24F77" w14:textId="77777777" w:rsidR="002B74BC" w:rsidRPr="004D7DFB" w:rsidRDefault="002B74BC">
      <w:pPr>
        <w:tabs>
          <w:tab w:val="left" w:pos="6870"/>
        </w:tabs>
        <w:ind w:firstLine="2160"/>
        <w:rPr>
          <w:rFonts w:eastAsia="黑体"/>
          <w:sz w:val="44"/>
        </w:rPr>
      </w:pPr>
    </w:p>
    <w:p w14:paraId="131AF2DC" w14:textId="2EA08071" w:rsidR="001A5F3B" w:rsidRPr="004D7DFB" w:rsidRDefault="001A5F3B">
      <w:pPr>
        <w:tabs>
          <w:tab w:val="left" w:pos="6870"/>
        </w:tabs>
        <w:ind w:firstLineChars="245" w:firstLine="1078"/>
        <w:rPr>
          <w:sz w:val="44"/>
          <w:szCs w:val="44"/>
          <w:u w:val="single"/>
        </w:rPr>
      </w:pPr>
      <w:r w:rsidRPr="004D7DFB">
        <w:rPr>
          <w:rFonts w:eastAsia="黑体" w:hint="eastAsia"/>
          <w:sz w:val="44"/>
        </w:rPr>
        <w:t>题</w:t>
      </w:r>
      <w:r w:rsidRPr="004D7DFB">
        <w:rPr>
          <w:rFonts w:eastAsia="黑体"/>
          <w:sz w:val="44"/>
        </w:rPr>
        <w:t xml:space="preserve">   </w:t>
      </w:r>
      <w:r w:rsidRPr="004D7DFB">
        <w:rPr>
          <w:rFonts w:eastAsia="黑体" w:hint="eastAsia"/>
          <w:sz w:val="44"/>
        </w:rPr>
        <w:t>目：</w:t>
      </w:r>
      <w:r w:rsidR="00675982">
        <w:rPr>
          <w:rFonts w:eastAsia="黑体" w:hint="eastAsia"/>
          <w:sz w:val="44"/>
        </w:rPr>
        <w:t xml:space="preserve"> </w:t>
      </w:r>
      <w:r w:rsidR="00613DAD" w:rsidRPr="00F226B5">
        <w:rPr>
          <w:bCs/>
          <w:sz w:val="30"/>
          <w:u w:val="single"/>
        </w:rPr>
        <w:t xml:space="preserve">      </w:t>
      </w:r>
      <w:r w:rsidR="00613DAD" w:rsidRPr="00F226B5">
        <w:rPr>
          <w:rFonts w:hint="eastAsia"/>
          <w:bCs/>
          <w:sz w:val="30"/>
          <w:u w:val="single"/>
        </w:rPr>
        <w:t xml:space="preserve"> </w:t>
      </w:r>
      <w:r w:rsidR="00E3544C">
        <w:rPr>
          <w:bCs/>
          <w:sz w:val="30"/>
          <w:u w:val="single"/>
        </w:rPr>
        <w:t xml:space="preserve">     </w:t>
      </w:r>
      <w:r w:rsidR="00BD3BE7">
        <w:rPr>
          <w:rFonts w:hint="eastAsia"/>
          <w:bCs/>
          <w:sz w:val="30"/>
          <w:u w:val="single"/>
        </w:rPr>
        <w:t>希尔排序</w:t>
      </w:r>
      <w:r w:rsidR="00613DAD">
        <w:rPr>
          <w:rFonts w:hint="eastAsia"/>
          <w:bCs/>
          <w:sz w:val="30"/>
          <w:u w:val="single"/>
        </w:rPr>
        <w:t xml:space="preserve">         </w:t>
      </w:r>
      <w:r w:rsidR="00613DAD" w:rsidRPr="00F226B5">
        <w:rPr>
          <w:bCs/>
          <w:sz w:val="30"/>
          <w:u w:val="single"/>
        </w:rPr>
        <w:t xml:space="preserve"> </w:t>
      </w:r>
      <w:r w:rsidR="00613DAD" w:rsidRPr="00F226B5">
        <w:rPr>
          <w:rFonts w:hint="eastAsia"/>
          <w:bCs/>
          <w:sz w:val="30"/>
          <w:u w:val="single"/>
        </w:rPr>
        <w:t xml:space="preserve">   </w:t>
      </w:r>
      <w:r w:rsidR="00613DAD">
        <w:rPr>
          <w:rFonts w:hint="eastAsia"/>
          <w:bCs/>
          <w:sz w:val="30"/>
          <w:u w:val="single"/>
        </w:rPr>
        <w:t xml:space="preserve">  </w:t>
      </w:r>
    </w:p>
    <w:p w14:paraId="0BE3AAD5" w14:textId="047A3BB6" w:rsidR="001A5F3B" w:rsidRPr="00305B98" w:rsidRDefault="00305B98" w:rsidP="00305B98">
      <w:pPr>
        <w:tabs>
          <w:tab w:val="left" w:pos="3119"/>
          <w:tab w:val="left" w:pos="6870"/>
        </w:tabs>
        <w:rPr>
          <w:rFonts w:eastAsia="黑体"/>
          <w:sz w:val="44"/>
          <w:u w:val="single"/>
        </w:rPr>
      </w:pPr>
      <w:r w:rsidRPr="00305B98">
        <w:rPr>
          <w:bCs/>
          <w:sz w:val="30"/>
        </w:rPr>
        <w:t xml:space="preserve">                     </w:t>
      </w:r>
      <w:r>
        <w:rPr>
          <w:bCs/>
          <w:sz w:val="30"/>
        </w:rPr>
        <w:t xml:space="preserve"> </w:t>
      </w:r>
      <w:r w:rsidRPr="00305B98">
        <w:rPr>
          <w:bCs/>
          <w:sz w:val="30"/>
          <w:u w:val="single"/>
        </w:rPr>
        <w:t xml:space="preserve">    </w:t>
      </w:r>
      <w:r w:rsidR="004C4CC3">
        <w:rPr>
          <w:rFonts w:hint="eastAsia"/>
          <w:bCs/>
          <w:sz w:val="30"/>
          <w:u w:val="single"/>
        </w:rPr>
        <w:t>一般背包问题、</w:t>
      </w:r>
      <w:r w:rsidR="004C4CC3">
        <w:rPr>
          <w:rFonts w:hint="eastAsia"/>
          <w:bCs/>
          <w:sz w:val="30"/>
          <w:u w:val="single"/>
        </w:rPr>
        <w:t>0</w:t>
      </w:r>
      <w:r w:rsidR="004C4CC3">
        <w:rPr>
          <w:bCs/>
          <w:sz w:val="30"/>
          <w:u w:val="single"/>
        </w:rPr>
        <w:t>/1</w:t>
      </w:r>
      <w:r w:rsidR="004C4CC3">
        <w:rPr>
          <w:rFonts w:hint="eastAsia"/>
          <w:bCs/>
          <w:sz w:val="30"/>
          <w:u w:val="single"/>
        </w:rPr>
        <w:t>背包问题</w:t>
      </w:r>
      <w:r w:rsidRPr="00305B98">
        <w:rPr>
          <w:rFonts w:hint="eastAsia"/>
          <w:bCs/>
          <w:sz w:val="30"/>
          <w:u w:val="single"/>
        </w:rPr>
        <w:t xml:space="preserve">      </w:t>
      </w:r>
    </w:p>
    <w:p w14:paraId="15FC93D4" w14:textId="468477F5" w:rsidR="004C4CC3" w:rsidRDefault="00305B98">
      <w:pPr>
        <w:tabs>
          <w:tab w:val="left" w:pos="6870"/>
        </w:tabs>
        <w:rPr>
          <w:bCs/>
          <w:sz w:val="30"/>
          <w:u w:val="single"/>
        </w:rPr>
      </w:pPr>
      <w:r w:rsidRPr="00305B98">
        <w:rPr>
          <w:bCs/>
          <w:sz w:val="30"/>
        </w:rPr>
        <w:t xml:space="preserve">                     </w:t>
      </w:r>
      <w:r>
        <w:rPr>
          <w:bCs/>
          <w:sz w:val="30"/>
        </w:rPr>
        <w:t xml:space="preserve"> </w:t>
      </w:r>
      <w:r w:rsidRPr="00305B98">
        <w:rPr>
          <w:bCs/>
          <w:sz w:val="30"/>
          <w:u w:val="single"/>
        </w:rPr>
        <w:t xml:space="preserve">       </w:t>
      </w:r>
      <w:r w:rsidRPr="00305B98">
        <w:rPr>
          <w:rFonts w:hint="eastAsia"/>
          <w:bCs/>
          <w:sz w:val="30"/>
          <w:u w:val="single"/>
        </w:rPr>
        <w:t xml:space="preserve">  </w:t>
      </w:r>
      <w:r w:rsidR="00E3544C">
        <w:rPr>
          <w:bCs/>
          <w:sz w:val="30"/>
          <w:u w:val="single"/>
        </w:rPr>
        <w:t xml:space="preserve">   </w:t>
      </w:r>
      <w:r w:rsidR="004C4CC3">
        <w:rPr>
          <w:bCs/>
          <w:sz w:val="30"/>
          <w:u w:val="single"/>
        </w:rPr>
        <w:t>KMP</w:t>
      </w:r>
      <w:r w:rsidR="004C4CC3">
        <w:rPr>
          <w:rFonts w:hint="eastAsia"/>
          <w:bCs/>
          <w:sz w:val="30"/>
          <w:u w:val="single"/>
        </w:rPr>
        <w:t>算法</w:t>
      </w:r>
      <w:r w:rsidRPr="00305B98">
        <w:rPr>
          <w:rFonts w:hint="eastAsia"/>
          <w:bCs/>
          <w:sz w:val="30"/>
          <w:u w:val="single"/>
        </w:rPr>
        <w:t xml:space="preserve">        </w:t>
      </w:r>
      <w:r w:rsidRPr="00305B98">
        <w:rPr>
          <w:bCs/>
          <w:sz w:val="30"/>
          <w:u w:val="single"/>
        </w:rPr>
        <w:t xml:space="preserve"> </w:t>
      </w:r>
      <w:r w:rsidRPr="00305B98">
        <w:rPr>
          <w:rFonts w:hint="eastAsia"/>
          <w:bCs/>
          <w:sz w:val="30"/>
          <w:u w:val="single"/>
        </w:rPr>
        <w:t xml:space="preserve">     </w:t>
      </w:r>
    </w:p>
    <w:p w14:paraId="215DB16C" w14:textId="418C90D0" w:rsidR="004C4CC3" w:rsidRDefault="00E3544C" w:rsidP="00E3544C">
      <w:pPr>
        <w:tabs>
          <w:tab w:val="left" w:pos="6870"/>
        </w:tabs>
        <w:ind w:firstLineChars="1100" w:firstLine="3300"/>
        <w:rPr>
          <w:bCs/>
          <w:sz w:val="30"/>
          <w:u w:val="single"/>
        </w:rPr>
      </w:pPr>
      <w:r>
        <w:rPr>
          <w:bCs/>
          <w:sz w:val="30"/>
          <w:u w:val="single"/>
        </w:rPr>
        <w:t xml:space="preserve">      </w:t>
      </w:r>
      <w:r>
        <w:rPr>
          <w:rFonts w:hint="eastAsia"/>
          <w:bCs/>
          <w:sz w:val="30"/>
          <w:u w:val="single"/>
        </w:rPr>
        <w:t>图像压缩问题</w:t>
      </w:r>
      <w:r>
        <w:rPr>
          <w:rFonts w:hint="eastAsia"/>
          <w:bCs/>
          <w:sz w:val="30"/>
          <w:u w:val="single"/>
        </w:rPr>
        <w:t>-</w:t>
      </w:r>
      <w:r>
        <w:rPr>
          <w:rFonts w:hint="eastAsia"/>
          <w:bCs/>
          <w:sz w:val="30"/>
          <w:u w:val="single"/>
        </w:rPr>
        <w:t>动态规划法</w:t>
      </w:r>
      <w:r>
        <w:rPr>
          <w:rFonts w:hint="eastAsia"/>
          <w:bCs/>
          <w:sz w:val="30"/>
          <w:u w:val="single"/>
        </w:rPr>
        <w:t xml:space="preserve"> </w:t>
      </w:r>
      <w:r>
        <w:rPr>
          <w:bCs/>
          <w:sz w:val="30"/>
          <w:u w:val="single"/>
        </w:rPr>
        <w:t xml:space="preserve">     </w:t>
      </w:r>
    </w:p>
    <w:p w14:paraId="381D56BD" w14:textId="082EBA42" w:rsidR="001A5F3B" w:rsidRPr="00305B98" w:rsidRDefault="00305B98" w:rsidP="00416CA8">
      <w:pPr>
        <w:tabs>
          <w:tab w:val="left" w:pos="6870"/>
        </w:tabs>
        <w:ind w:firstLineChars="1100" w:firstLine="3300"/>
        <w:rPr>
          <w:rFonts w:eastAsia="黑体"/>
          <w:sz w:val="44"/>
          <w:u w:val="single"/>
        </w:rPr>
      </w:pPr>
      <w:r w:rsidRPr="00305B98">
        <w:rPr>
          <w:rFonts w:hint="eastAsia"/>
          <w:bCs/>
          <w:sz w:val="30"/>
          <w:u w:val="single"/>
        </w:rPr>
        <w:t xml:space="preserve">  </w:t>
      </w:r>
      <w:r w:rsidRPr="00305B98">
        <w:rPr>
          <w:bCs/>
          <w:sz w:val="30"/>
          <w:u w:val="single"/>
        </w:rPr>
        <w:t xml:space="preserve">   </w:t>
      </w:r>
      <w:r w:rsidR="00E3544C">
        <w:rPr>
          <w:bCs/>
          <w:sz w:val="30"/>
          <w:u w:val="single"/>
        </w:rPr>
        <w:t xml:space="preserve">     </w:t>
      </w:r>
      <w:r w:rsidR="00E3544C">
        <w:rPr>
          <w:rFonts w:hint="eastAsia"/>
          <w:bCs/>
          <w:sz w:val="30"/>
          <w:u w:val="single"/>
        </w:rPr>
        <w:t>残缺棋盘</w:t>
      </w:r>
      <w:r w:rsidR="00E3544C">
        <w:rPr>
          <w:rFonts w:hint="eastAsia"/>
          <w:bCs/>
          <w:sz w:val="30"/>
          <w:u w:val="single"/>
        </w:rPr>
        <w:t>-</w:t>
      </w:r>
      <w:r w:rsidR="00E3544C">
        <w:rPr>
          <w:rFonts w:hint="eastAsia"/>
          <w:bCs/>
          <w:sz w:val="30"/>
          <w:u w:val="single"/>
        </w:rPr>
        <w:t>分治法</w:t>
      </w:r>
      <w:r w:rsidR="00E3544C">
        <w:rPr>
          <w:rFonts w:hint="eastAsia"/>
          <w:bCs/>
          <w:sz w:val="30"/>
          <w:u w:val="single"/>
        </w:rPr>
        <w:t xml:space="preserve"> </w:t>
      </w:r>
      <w:r w:rsidR="00E3544C">
        <w:rPr>
          <w:bCs/>
          <w:sz w:val="30"/>
          <w:u w:val="single"/>
        </w:rPr>
        <w:t xml:space="preserve">         </w:t>
      </w:r>
    </w:p>
    <w:p w14:paraId="78AA7095" w14:textId="77777777" w:rsidR="0043200B" w:rsidRDefault="0043200B">
      <w:pPr>
        <w:tabs>
          <w:tab w:val="left" w:pos="6870"/>
        </w:tabs>
        <w:rPr>
          <w:rFonts w:eastAsia="黑体"/>
          <w:sz w:val="44"/>
        </w:rPr>
      </w:pPr>
    </w:p>
    <w:p w14:paraId="3DADEC81" w14:textId="7F03735E" w:rsidR="001A5F3B" w:rsidRPr="004D7DFB" w:rsidRDefault="001A5F3B" w:rsidP="00675982">
      <w:pPr>
        <w:tabs>
          <w:tab w:val="left" w:pos="6870"/>
        </w:tabs>
        <w:ind w:firstLineChars="598" w:firstLine="1801"/>
        <w:jc w:val="left"/>
        <w:rPr>
          <w:b/>
          <w:bCs/>
          <w:sz w:val="30"/>
          <w:u w:val="single"/>
        </w:rPr>
      </w:pPr>
      <w:r w:rsidRPr="004D7DFB">
        <w:rPr>
          <w:rFonts w:hint="eastAsia"/>
          <w:b/>
          <w:bCs/>
          <w:sz w:val="30"/>
        </w:rPr>
        <w:t>专</w:t>
      </w:r>
      <w:r w:rsidRPr="004D7DFB">
        <w:rPr>
          <w:b/>
          <w:bCs/>
          <w:sz w:val="30"/>
        </w:rPr>
        <w:t xml:space="preserve">          </w:t>
      </w:r>
      <w:r w:rsidRPr="004D7DFB">
        <w:rPr>
          <w:rFonts w:hint="eastAsia"/>
          <w:b/>
          <w:bCs/>
          <w:sz w:val="30"/>
        </w:rPr>
        <w:t>业</w:t>
      </w:r>
      <w:r w:rsidRPr="004D7DFB">
        <w:rPr>
          <w:b/>
          <w:bCs/>
          <w:sz w:val="30"/>
        </w:rPr>
        <w:t xml:space="preserve"> </w:t>
      </w:r>
      <w:r w:rsidR="000E0888" w:rsidRPr="00F226B5">
        <w:rPr>
          <w:bCs/>
          <w:sz w:val="30"/>
          <w:u w:val="single"/>
        </w:rPr>
        <w:t xml:space="preserve">    </w:t>
      </w:r>
      <w:r w:rsidR="00E40BAB">
        <w:rPr>
          <w:rFonts w:hint="eastAsia"/>
          <w:bCs/>
          <w:sz w:val="30"/>
          <w:u w:val="single"/>
        </w:rPr>
        <w:t>软件工程</w:t>
      </w:r>
      <w:r w:rsidR="003552E5">
        <w:rPr>
          <w:rFonts w:hint="eastAsia"/>
          <w:bCs/>
          <w:sz w:val="30"/>
          <w:u w:val="single"/>
        </w:rPr>
        <w:t>（嵌入式培养）</w:t>
      </w:r>
      <w:r w:rsidR="000E0888" w:rsidRPr="00F226B5">
        <w:rPr>
          <w:bCs/>
          <w:sz w:val="30"/>
          <w:u w:val="single"/>
        </w:rPr>
        <w:t xml:space="preserve">  </w:t>
      </w:r>
      <w:r w:rsidR="000E0888" w:rsidRPr="00F226B5">
        <w:rPr>
          <w:rFonts w:hint="eastAsia"/>
          <w:bCs/>
          <w:sz w:val="30"/>
          <w:u w:val="single"/>
        </w:rPr>
        <w:t xml:space="preserve"> </w:t>
      </w:r>
      <w:r w:rsidR="000E0888">
        <w:rPr>
          <w:rFonts w:hint="eastAsia"/>
          <w:bCs/>
          <w:sz w:val="30"/>
          <w:u w:val="single"/>
        </w:rPr>
        <w:t xml:space="preserve"> </w:t>
      </w:r>
    </w:p>
    <w:p w14:paraId="5456EBC0" w14:textId="4B828A45" w:rsidR="001A5F3B" w:rsidRPr="004D7DFB" w:rsidRDefault="001A5F3B">
      <w:pPr>
        <w:tabs>
          <w:tab w:val="left" w:pos="6870"/>
        </w:tabs>
        <w:ind w:firstLineChars="598" w:firstLine="1801"/>
        <w:rPr>
          <w:b/>
          <w:bCs/>
          <w:sz w:val="30"/>
          <w:u w:val="single"/>
        </w:rPr>
      </w:pPr>
      <w:r w:rsidRPr="004D7DFB">
        <w:rPr>
          <w:rFonts w:hint="eastAsia"/>
          <w:b/>
          <w:bCs/>
          <w:sz w:val="30"/>
        </w:rPr>
        <w:t>学</w:t>
      </w:r>
      <w:r w:rsidRPr="004D7DFB">
        <w:rPr>
          <w:b/>
          <w:bCs/>
          <w:sz w:val="30"/>
        </w:rPr>
        <w:t xml:space="preserve">  </w:t>
      </w:r>
      <w:r w:rsidRPr="004D7DFB">
        <w:rPr>
          <w:rFonts w:hint="eastAsia"/>
          <w:b/>
          <w:bCs/>
          <w:sz w:val="30"/>
        </w:rPr>
        <w:t>生</w:t>
      </w:r>
      <w:r w:rsidRPr="004D7DFB">
        <w:rPr>
          <w:b/>
          <w:bCs/>
          <w:sz w:val="30"/>
        </w:rPr>
        <w:t xml:space="preserve">  </w:t>
      </w:r>
      <w:r w:rsidRPr="004D7DFB">
        <w:rPr>
          <w:rFonts w:hint="eastAsia"/>
          <w:b/>
          <w:bCs/>
          <w:sz w:val="30"/>
        </w:rPr>
        <w:t>姓</w:t>
      </w:r>
      <w:r w:rsidRPr="004D7DFB">
        <w:rPr>
          <w:b/>
          <w:bCs/>
          <w:sz w:val="30"/>
        </w:rPr>
        <w:t xml:space="preserve">  </w:t>
      </w:r>
      <w:r w:rsidRPr="004D7DFB">
        <w:rPr>
          <w:rFonts w:hint="eastAsia"/>
          <w:b/>
          <w:bCs/>
          <w:sz w:val="30"/>
        </w:rPr>
        <w:t>名</w:t>
      </w:r>
      <w:r w:rsidRPr="004D7DFB">
        <w:rPr>
          <w:b/>
          <w:bCs/>
          <w:sz w:val="30"/>
        </w:rPr>
        <w:t xml:space="preserve"> </w:t>
      </w:r>
      <w:r w:rsidR="000E0888" w:rsidRPr="00F226B5">
        <w:rPr>
          <w:bCs/>
          <w:sz w:val="30"/>
          <w:u w:val="single"/>
        </w:rPr>
        <w:t xml:space="preserve">      </w:t>
      </w:r>
      <w:r w:rsidR="003552E5">
        <w:rPr>
          <w:bCs/>
          <w:sz w:val="30"/>
          <w:u w:val="single"/>
        </w:rPr>
        <w:t xml:space="preserve">      </w:t>
      </w:r>
      <w:r w:rsidR="003552E5">
        <w:rPr>
          <w:rFonts w:hint="eastAsia"/>
          <w:bCs/>
          <w:sz w:val="30"/>
          <w:u w:val="single"/>
        </w:rPr>
        <w:t>叶升</w:t>
      </w:r>
      <w:r w:rsidR="000E0888" w:rsidRPr="00F226B5">
        <w:rPr>
          <w:rFonts w:hint="eastAsia"/>
          <w:bCs/>
          <w:sz w:val="30"/>
          <w:u w:val="single"/>
        </w:rPr>
        <w:t xml:space="preserve"> </w:t>
      </w:r>
      <w:r w:rsidR="003552E5">
        <w:rPr>
          <w:bCs/>
          <w:sz w:val="30"/>
          <w:u w:val="single"/>
        </w:rPr>
        <w:t xml:space="preserve">   </w:t>
      </w:r>
      <w:r w:rsidR="000E0888">
        <w:rPr>
          <w:rFonts w:hint="eastAsia"/>
          <w:bCs/>
          <w:sz w:val="30"/>
          <w:u w:val="single"/>
        </w:rPr>
        <w:t xml:space="preserve">       </w:t>
      </w:r>
      <w:r w:rsidR="000E0888" w:rsidRPr="00F226B5">
        <w:rPr>
          <w:bCs/>
          <w:sz w:val="30"/>
          <w:u w:val="single"/>
        </w:rPr>
        <w:t xml:space="preserve">   </w:t>
      </w:r>
    </w:p>
    <w:p w14:paraId="259F0B41" w14:textId="4198A0E9" w:rsidR="001A5F3B" w:rsidRPr="004D7DFB" w:rsidRDefault="001A5F3B">
      <w:pPr>
        <w:tabs>
          <w:tab w:val="left" w:pos="6870"/>
        </w:tabs>
        <w:ind w:firstLineChars="598" w:firstLine="1801"/>
        <w:rPr>
          <w:b/>
          <w:bCs/>
          <w:sz w:val="30"/>
          <w:u w:val="single"/>
        </w:rPr>
      </w:pPr>
      <w:r w:rsidRPr="004D7DFB">
        <w:rPr>
          <w:rFonts w:hint="eastAsia"/>
          <w:b/>
          <w:bCs/>
          <w:sz w:val="30"/>
        </w:rPr>
        <w:t>班</w:t>
      </w:r>
      <w:r w:rsidRPr="004D7DFB">
        <w:rPr>
          <w:b/>
          <w:bCs/>
          <w:sz w:val="30"/>
        </w:rPr>
        <w:t xml:space="preserve">  </w:t>
      </w:r>
      <w:r w:rsidRPr="004D7DFB">
        <w:rPr>
          <w:rFonts w:hint="eastAsia"/>
          <w:b/>
          <w:bCs/>
          <w:sz w:val="30"/>
        </w:rPr>
        <w:t>级</w:t>
      </w:r>
      <w:r w:rsidRPr="004D7DFB">
        <w:rPr>
          <w:b/>
          <w:bCs/>
          <w:sz w:val="30"/>
        </w:rPr>
        <w:t xml:space="preserve">  </w:t>
      </w:r>
      <w:r w:rsidRPr="004D7DFB">
        <w:rPr>
          <w:rFonts w:hint="eastAsia"/>
          <w:b/>
          <w:bCs/>
          <w:sz w:val="30"/>
        </w:rPr>
        <w:t>学</w:t>
      </w:r>
      <w:r w:rsidRPr="004D7DFB">
        <w:rPr>
          <w:b/>
          <w:bCs/>
          <w:sz w:val="30"/>
        </w:rPr>
        <w:t xml:space="preserve">  </w:t>
      </w:r>
      <w:r w:rsidRPr="004D7DFB">
        <w:rPr>
          <w:rFonts w:hint="eastAsia"/>
          <w:b/>
          <w:bCs/>
          <w:sz w:val="30"/>
        </w:rPr>
        <w:t>号</w:t>
      </w:r>
      <w:r w:rsidRPr="004D7DFB">
        <w:rPr>
          <w:b/>
          <w:bCs/>
          <w:sz w:val="30"/>
        </w:rPr>
        <w:t xml:space="preserve"> </w:t>
      </w:r>
      <w:r w:rsidR="000E0888" w:rsidRPr="00F226B5">
        <w:rPr>
          <w:bCs/>
          <w:sz w:val="30"/>
          <w:u w:val="single"/>
        </w:rPr>
        <w:t xml:space="preserve">      </w:t>
      </w:r>
      <w:r w:rsidR="000E0888" w:rsidRPr="00F226B5">
        <w:rPr>
          <w:rFonts w:hint="eastAsia"/>
          <w:bCs/>
          <w:sz w:val="30"/>
          <w:u w:val="single"/>
        </w:rPr>
        <w:t xml:space="preserve"> </w:t>
      </w:r>
      <w:r w:rsidR="000E0888">
        <w:rPr>
          <w:rFonts w:hint="eastAsia"/>
          <w:bCs/>
          <w:sz w:val="30"/>
          <w:u w:val="single"/>
        </w:rPr>
        <w:t xml:space="preserve">  </w:t>
      </w:r>
      <w:r w:rsidR="003552E5">
        <w:rPr>
          <w:bCs/>
          <w:sz w:val="30"/>
          <w:u w:val="single"/>
        </w:rPr>
        <w:t>B21031925</w:t>
      </w:r>
      <w:r w:rsidR="000E0888">
        <w:rPr>
          <w:rFonts w:hint="eastAsia"/>
          <w:bCs/>
          <w:sz w:val="30"/>
          <w:u w:val="single"/>
        </w:rPr>
        <w:t xml:space="preserve">  </w:t>
      </w:r>
      <w:r w:rsidR="003552E5">
        <w:rPr>
          <w:bCs/>
          <w:sz w:val="30"/>
          <w:u w:val="single"/>
        </w:rPr>
        <w:t xml:space="preserve">    </w:t>
      </w:r>
      <w:r w:rsidR="000E0888">
        <w:rPr>
          <w:rFonts w:hint="eastAsia"/>
          <w:bCs/>
          <w:sz w:val="30"/>
          <w:u w:val="single"/>
        </w:rPr>
        <w:t xml:space="preserve"> </w:t>
      </w:r>
      <w:r w:rsidR="000E0888" w:rsidRPr="00F226B5">
        <w:rPr>
          <w:bCs/>
          <w:sz w:val="30"/>
          <w:u w:val="single"/>
        </w:rPr>
        <w:t xml:space="preserve"> </w:t>
      </w:r>
      <w:r w:rsidR="000E0888" w:rsidRPr="00F226B5">
        <w:rPr>
          <w:rFonts w:hint="eastAsia"/>
          <w:bCs/>
          <w:sz w:val="30"/>
          <w:u w:val="single"/>
        </w:rPr>
        <w:t xml:space="preserve">    </w:t>
      </w:r>
    </w:p>
    <w:p w14:paraId="617F82AB" w14:textId="36FC64D7" w:rsidR="001A5F3B" w:rsidRPr="004D7DFB" w:rsidRDefault="001A5F3B">
      <w:pPr>
        <w:tabs>
          <w:tab w:val="left" w:pos="6870"/>
        </w:tabs>
        <w:ind w:firstLineChars="598" w:firstLine="1801"/>
        <w:rPr>
          <w:b/>
          <w:bCs/>
          <w:sz w:val="30"/>
          <w:u w:val="single"/>
        </w:rPr>
      </w:pPr>
      <w:r w:rsidRPr="004D7DFB">
        <w:rPr>
          <w:rFonts w:hint="eastAsia"/>
          <w:b/>
          <w:bCs/>
          <w:sz w:val="30"/>
        </w:rPr>
        <w:t>指</w:t>
      </w:r>
      <w:r w:rsidRPr="004D7DFB">
        <w:rPr>
          <w:b/>
          <w:bCs/>
          <w:sz w:val="30"/>
        </w:rPr>
        <w:t xml:space="preserve">  </w:t>
      </w:r>
      <w:r w:rsidRPr="004D7DFB">
        <w:rPr>
          <w:rFonts w:hint="eastAsia"/>
          <w:b/>
          <w:bCs/>
          <w:sz w:val="30"/>
        </w:rPr>
        <w:t>导</w:t>
      </w:r>
      <w:r w:rsidRPr="004D7DFB">
        <w:rPr>
          <w:b/>
          <w:bCs/>
          <w:sz w:val="30"/>
        </w:rPr>
        <w:t xml:space="preserve">  </w:t>
      </w:r>
      <w:r w:rsidRPr="004D7DFB">
        <w:rPr>
          <w:rFonts w:hint="eastAsia"/>
          <w:b/>
          <w:bCs/>
          <w:sz w:val="30"/>
        </w:rPr>
        <w:t>教</w:t>
      </w:r>
      <w:r w:rsidRPr="004D7DFB">
        <w:rPr>
          <w:b/>
          <w:bCs/>
          <w:sz w:val="30"/>
        </w:rPr>
        <w:t xml:space="preserve">  </w:t>
      </w:r>
      <w:r w:rsidRPr="004D7DFB">
        <w:rPr>
          <w:rFonts w:hint="eastAsia"/>
          <w:b/>
          <w:bCs/>
          <w:sz w:val="30"/>
        </w:rPr>
        <w:t>师</w:t>
      </w:r>
      <w:r w:rsidRPr="004D7DFB">
        <w:rPr>
          <w:b/>
          <w:bCs/>
          <w:sz w:val="30"/>
        </w:rPr>
        <w:t xml:space="preserve"> </w:t>
      </w:r>
      <w:r w:rsidRPr="00F226B5">
        <w:rPr>
          <w:bCs/>
          <w:sz w:val="30"/>
          <w:u w:val="single"/>
        </w:rPr>
        <w:t xml:space="preserve">      </w:t>
      </w:r>
      <w:r w:rsidRPr="00F226B5">
        <w:rPr>
          <w:rFonts w:hint="eastAsia"/>
          <w:bCs/>
          <w:sz w:val="30"/>
          <w:u w:val="single"/>
        </w:rPr>
        <w:t xml:space="preserve">  </w:t>
      </w:r>
      <w:r w:rsidR="001D2330">
        <w:rPr>
          <w:rFonts w:hint="eastAsia"/>
          <w:bCs/>
          <w:sz w:val="30"/>
          <w:u w:val="single"/>
        </w:rPr>
        <w:t xml:space="preserve"> </w:t>
      </w:r>
      <w:r w:rsidR="001D2330">
        <w:rPr>
          <w:bCs/>
          <w:sz w:val="30"/>
          <w:u w:val="single"/>
        </w:rPr>
        <w:t xml:space="preserve">   </w:t>
      </w:r>
      <w:r w:rsidR="003552E5">
        <w:rPr>
          <w:rFonts w:hint="eastAsia"/>
          <w:bCs/>
          <w:sz w:val="30"/>
          <w:u w:val="single"/>
        </w:rPr>
        <w:t>费宁</w:t>
      </w:r>
      <w:r w:rsidR="001D2330">
        <w:rPr>
          <w:bCs/>
          <w:sz w:val="30"/>
          <w:u w:val="single"/>
        </w:rPr>
        <w:t xml:space="preserve"> </w:t>
      </w:r>
      <w:r w:rsidRPr="00F226B5">
        <w:rPr>
          <w:bCs/>
          <w:sz w:val="30"/>
          <w:u w:val="single"/>
        </w:rPr>
        <w:t xml:space="preserve"> </w:t>
      </w:r>
      <w:r w:rsidR="003552E5">
        <w:rPr>
          <w:bCs/>
          <w:sz w:val="30"/>
          <w:u w:val="single"/>
        </w:rPr>
        <w:t xml:space="preserve"> </w:t>
      </w:r>
      <w:r w:rsidRPr="00F226B5">
        <w:rPr>
          <w:bCs/>
          <w:sz w:val="30"/>
          <w:u w:val="single"/>
        </w:rPr>
        <w:t xml:space="preserve"> </w:t>
      </w:r>
      <w:r w:rsidR="003552E5">
        <w:rPr>
          <w:bCs/>
          <w:sz w:val="30"/>
          <w:u w:val="single"/>
        </w:rPr>
        <w:t xml:space="preserve"> </w:t>
      </w:r>
      <w:r w:rsidRPr="00F226B5">
        <w:rPr>
          <w:bCs/>
          <w:sz w:val="30"/>
          <w:u w:val="single"/>
        </w:rPr>
        <w:t xml:space="preserve">         </w:t>
      </w:r>
    </w:p>
    <w:p w14:paraId="73C4D3F4" w14:textId="3E253035" w:rsidR="001A5F3B" w:rsidRPr="004D7DFB" w:rsidRDefault="001A5F3B">
      <w:pPr>
        <w:tabs>
          <w:tab w:val="left" w:pos="6870"/>
        </w:tabs>
        <w:ind w:firstLineChars="598" w:firstLine="1801"/>
        <w:rPr>
          <w:b/>
          <w:bCs/>
          <w:sz w:val="30"/>
        </w:rPr>
      </w:pPr>
      <w:r w:rsidRPr="004D7DFB">
        <w:rPr>
          <w:rFonts w:hint="eastAsia"/>
          <w:b/>
          <w:bCs/>
          <w:sz w:val="30"/>
        </w:rPr>
        <w:t>指</w:t>
      </w:r>
      <w:r w:rsidRPr="004D7DFB">
        <w:rPr>
          <w:b/>
          <w:bCs/>
          <w:sz w:val="30"/>
        </w:rPr>
        <w:t xml:space="preserve">  </w:t>
      </w:r>
      <w:r w:rsidRPr="004D7DFB">
        <w:rPr>
          <w:rFonts w:hint="eastAsia"/>
          <w:b/>
          <w:bCs/>
          <w:sz w:val="30"/>
        </w:rPr>
        <w:t>导</w:t>
      </w:r>
      <w:r w:rsidRPr="004D7DFB">
        <w:rPr>
          <w:b/>
          <w:bCs/>
          <w:sz w:val="30"/>
        </w:rPr>
        <w:t xml:space="preserve">  </w:t>
      </w:r>
      <w:r w:rsidRPr="004D7DFB">
        <w:rPr>
          <w:rFonts w:hint="eastAsia"/>
          <w:b/>
          <w:bCs/>
          <w:sz w:val="30"/>
        </w:rPr>
        <w:t>单</w:t>
      </w:r>
      <w:r w:rsidRPr="004D7DFB">
        <w:rPr>
          <w:b/>
          <w:bCs/>
          <w:sz w:val="30"/>
        </w:rPr>
        <w:t xml:space="preserve">  </w:t>
      </w:r>
      <w:r w:rsidRPr="004D7DFB">
        <w:rPr>
          <w:rFonts w:hint="eastAsia"/>
          <w:b/>
          <w:bCs/>
          <w:sz w:val="30"/>
        </w:rPr>
        <w:t>位</w:t>
      </w:r>
      <w:r w:rsidRPr="004D7DFB">
        <w:rPr>
          <w:b/>
          <w:bCs/>
          <w:sz w:val="30"/>
        </w:rPr>
        <w:t xml:space="preserve"> </w:t>
      </w:r>
      <w:r w:rsidRPr="00F226B5">
        <w:rPr>
          <w:bCs/>
          <w:sz w:val="30"/>
          <w:u w:val="single"/>
        </w:rPr>
        <w:t xml:space="preserve"> </w:t>
      </w:r>
      <w:r w:rsidR="000E0888">
        <w:rPr>
          <w:rFonts w:hint="eastAsia"/>
          <w:bCs/>
          <w:sz w:val="30"/>
          <w:u w:val="single"/>
        </w:rPr>
        <w:t xml:space="preserve"> </w:t>
      </w:r>
      <w:r w:rsidR="001D2330">
        <w:rPr>
          <w:bCs/>
          <w:sz w:val="30"/>
          <w:u w:val="single"/>
        </w:rPr>
        <w:t xml:space="preserve">     </w:t>
      </w:r>
      <w:r w:rsidR="003552E5">
        <w:rPr>
          <w:bCs/>
          <w:sz w:val="30"/>
          <w:u w:val="single"/>
        </w:rPr>
        <w:t xml:space="preserve">   </w:t>
      </w:r>
      <w:r w:rsidR="001D2330">
        <w:rPr>
          <w:rFonts w:hint="eastAsia"/>
          <w:bCs/>
          <w:sz w:val="30"/>
          <w:u w:val="single"/>
        </w:rPr>
        <w:t>软件工程系</w:t>
      </w:r>
      <w:r w:rsidRPr="00F226B5">
        <w:rPr>
          <w:bCs/>
          <w:sz w:val="30"/>
          <w:u w:val="single"/>
        </w:rPr>
        <w:t xml:space="preserve"> </w:t>
      </w:r>
      <w:r w:rsidR="001D2330">
        <w:rPr>
          <w:bCs/>
          <w:sz w:val="30"/>
          <w:u w:val="single"/>
        </w:rPr>
        <w:t xml:space="preserve">     </w:t>
      </w:r>
      <w:r w:rsidR="003552E5">
        <w:rPr>
          <w:bCs/>
          <w:sz w:val="30"/>
          <w:u w:val="single"/>
        </w:rPr>
        <w:t xml:space="preserve">  </w:t>
      </w:r>
      <w:r w:rsidR="001D2330">
        <w:rPr>
          <w:bCs/>
          <w:sz w:val="30"/>
          <w:u w:val="single"/>
        </w:rPr>
        <w:t xml:space="preserve"> </w:t>
      </w:r>
      <w:r w:rsidRPr="00F226B5">
        <w:rPr>
          <w:bCs/>
          <w:sz w:val="30"/>
          <w:u w:val="single"/>
        </w:rPr>
        <w:t xml:space="preserve"> </w:t>
      </w:r>
    </w:p>
    <w:p w14:paraId="61041ED1" w14:textId="1A39BECD" w:rsidR="001A5F3B" w:rsidRPr="004D7DFB" w:rsidRDefault="001A5F3B">
      <w:pPr>
        <w:tabs>
          <w:tab w:val="left" w:pos="6870"/>
        </w:tabs>
        <w:ind w:firstLineChars="598" w:firstLine="1801"/>
        <w:rPr>
          <w:b/>
          <w:bCs/>
          <w:sz w:val="30"/>
          <w:u w:val="single"/>
        </w:rPr>
      </w:pPr>
      <w:r w:rsidRPr="004D7DFB">
        <w:rPr>
          <w:rFonts w:hint="eastAsia"/>
          <w:b/>
          <w:bCs/>
          <w:sz w:val="30"/>
        </w:rPr>
        <w:t>日</w:t>
      </w:r>
      <w:r w:rsidRPr="004D7DFB">
        <w:rPr>
          <w:b/>
          <w:bCs/>
          <w:sz w:val="30"/>
        </w:rPr>
        <w:t xml:space="preserve">          </w:t>
      </w:r>
      <w:r w:rsidRPr="004D7DFB">
        <w:rPr>
          <w:rFonts w:hint="eastAsia"/>
          <w:b/>
          <w:bCs/>
          <w:sz w:val="30"/>
        </w:rPr>
        <w:t>期</w:t>
      </w:r>
      <w:r w:rsidRPr="004D7DFB">
        <w:rPr>
          <w:b/>
          <w:bCs/>
          <w:sz w:val="30"/>
        </w:rPr>
        <w:t xml:space="preserve"> </w:t>
      </w:r>
      <w:r w:rsidR="003D5391" w:rsidRPr="00F226B5">
        <w:rPr>
          <w:bCs/>
          <w:sz w:val="30"/>
          <w:u w:val="single"/>
        </w:rPr>
        <w:t xml:space="preserve">      </w:t>
      </w:r>
      <w:r w:rsidR="003D5391" w:rsidRPr="00F226B5">
        <w:rPr>
          <w:rFonts w:hint="eastAsia"/>
          <w:bCs/>
          <w:sz w:val="30"/>
          <w:u w:val="single"/>
        </w:rPr>
        <w:t xml:space="preserve">  </w:t>
      </w:r>
      <w:r w:rsidR="003D5391">
        <w:rPr>
          <w:rFonts w:hint="eastAsia"/>
          <w:bCs/>
          <w:sz w:val="30"/>
          <w:u w:val="single"/>
        </w:rPr>
        <w:t xml:space="preserve"> </w:t>
      </w:r>
      <w:r w:rsidR="003D5391">
        <w:rPr>
          <w:bCs/>
          <w:sz w:val="30"/>
          <w:u w:val="single"/>
        </w:rPr>
        <w:t xml:space="preserve"> </w:t>
      </w:r>
      <w:r w:rsidR="003552E5">
        <w:rPr>
          <w:bCs/>
          <w:sz w:val="30"/>
          <w:u w:val="single"/>
        </w:rPr>
        <w:t>2022.11.14</w:t>
      </w:r>
      <w:r w:rsidR="003D5391">
        <w:rPr>
          <w:bCs/>
          <w:sz w:val="30"/>
          <w:u w:val="single"/>
        </w:rPr>
        <w:t xml:space="preserve">  </w:t>
      </w:r>
      <w:r w:rsidR="003552E5">
        <w:rPr>
          <w:bCs/>
          <w:sz w:val="30"/>
          <w:u w:val="single"/>
        </w:rPr>
        <w:t xml:space="preserve"> </w:t>
      </w:r>
      <w:r w:rsidR="003D5391">
        <w:rPr>
          <w:bCs/>
          <w:sz w:val="30"/>
          <w:u w:val="single"/>
        </w:rPr>
        <w:t xml:space="preserve"> </w:t>
      </w:r>
      <w:r w:rsidR="003D5391" w:rsidRPr="00F226B5">
        <w:rPr>
          <w:bCs/>
          <w:sz w:val="30"/>
          <w:u w:val="single"/>
        </w:rPr>
        <w:t xml:space="preserve">       </w:t>
      </w:r>
    </w:p>
    <w:p w14:paraId="761F1668" w14:textId="77777777" w:rsidR="003C2B4F" w:rsidRDefault="003C2B4F">
      <w:pPr>
        <w:rPr>
          <w:b/>
          <w:sz w:val="28"/>
          <w:szCs w:val="28"/>
        </w:rPr>
        <w:sectPr w:rsidR="003C2B4F" w:rsidSect="00985F19">
          <w:headerReference w:type="default" r:id="rId11"/>
          <w:footerReference w:type="default" r:id="rId12"/>
          <w:pgSz w:w="11907" w:h="16840"/>
          <w:pgMar w:top="1701" w:right="1701" w:bottom="1701" w:left="1701" w:header="1134" w:footer="1134" w:gutter="0"/>
          <w:cols w:space="720"/>
          <w:docGrid w:type="lines" w:linePitch="312"/>
        </w:sectPr>
      </w:pPr>
    </w:p>
    <w:p w14:paraId="21AB95DC" w14:textId="5A135B16" w:rsidR="000B3622" w:rsidRPr="00842637" w:rsidRDefault="00C76DA2" w:rsidP="00D662B6">
      <w:pPr>
        <w:spacing w:line="360" w:lineRule="auto"/>
        <w:jc w:val="center"/>
        <w:outlineLvl w:val="0"/>
        <w:rPr>
          <w:b/>
          <w:bCs/>
          <w:sz w:val="32"/>
        </w:rPr>
      </w:pPr>
      <w:r>
        <w:rPr>
          <w:rFonts w:hint="eastAsia"/>
          <w:b/>
          <w:bCs/>
          <w:sz w:val="32"/>
        </w:rPr>
        <w:lastRenderedPageBreak/>
        <w:t>希尔排序</w:t>
      </w:r>
    </w:p>
    <w:p w14:paraId="0BB12101" w14:textId="77777777" w:rsidR="001A5F3B" w:rsidRDefault="005614D5" w:rsidP="005C4B3A">
      <w:pPr>
        <w:numPr>
          <w:ilvl w:val="0"/>
          <w:numId w:val="5"/>
        </w:numPr>
        <w:spacing w:line="300" w:lineRule="auto"/>
        <w:rPr>
          <w:b/>
          <w:sz w:val="28"/>
          <w:szCs w:val="28"/>
        </w:rPr>
      </w:pPr>
      <w:r>
        <w:rPr>
          <w:rFonts w:hint="eastAsia"/>
          <w:b/>
          <w:sz w:val="28"/>
          <w:szCs w:val="28"/>
        </w:rPr>
        <w:t>概论</w:t>
      </w:r>
    </w:p>
    <w:p w14:paraId="444E485D" w14:textId="75D690CC" w:rsidR="00BD3BE7" w:rsidRPr="00EC4590" w:rsidRDefault="00BD3BE7" w:rsidP="005317BD">
      <w:pPr>
        <w:spacing w:line="300" w:lineRule="auto"/>
        <w:ind w:firstLineChars="200" w:firstLine="480"/>
        <w:rPr>
          <w:sz w:val="24"/>
        </w:rPr>
      </w:pPr>
      <w:r w:rsidRPr="00EC4590">
        <w:rPr>
          <w:sz w:val="24"/>
        </w:rPr>
        <w:t>使用</w:t>
      </w:r>
      <w:r w:rsidRPr="00EC4590">
        <w:rPr>
          <w:rFonts w:hint="eastAsia"/>
          <w:sz w:val="24"/>
        </w:rPr>
        <w:t>希尔</w:t>
      </w:r>
      <w:r w:rsidRPr="00EC4590">
        <w:rPr>
          <w:sz w:val="24"/>
        </w:rPr>
        <w:t>排序算法实现如下功能</w:t>
      </w:r>
    </w:p>
    <w:p w14:paraId="42B22394" w14:textId="77777777" w:rsidR="005C5E06" w:rsidRDefault="005C5E06" w:rsidP="005317BD">
      <w:pPr>
        <w:pStyle w:val="af1"/>
        <w:spacing w:before="0" w:beforeAutospacing="0" w:after="0" w:afterAutospacing="0" w:line="300" w:lineRule="auto"/>
        <w:ind w:firstLineChars="200" w:firstLine="480"/>
        <w:jc w:val="both"/>
        <w:rPr>
          <w:rFonts w:ascii="Times New Roman" w:hAnsi="Times New Roman" w:cs="Times New Roman"/>
          <w:kern w:val="2"/>
        </w:rPr>
      </w:pPr>
      <w:r w:rsidRPr="005C5E06">
        <w:rPr>
          <w:rFonts w:ascii="Times New Roman" w:hAnsi="Times New Roman" w:cs="Times New Roman" w:hint="eastAsia"/>
          <w:kern w:val="2"/>
        </w:rPr>
        <w:t>要求：初始无序序列经过若干趟排序，最终称为关键字递增的有序序列。</w:t>
      </w:r>
    </w:p>
    <w:p w14:paraId="705E920E" w14:textId="07F4501D" w:rsidR="00BD3BE7" w:rsidRDefault="00BD3BE7" w:rsidP="005317BD">
      <w:pPr>
        <w:pStyle w:val="af1"/>
        <w:spacing w:before="0" w:beforeAutospacing="0" w:after="0" w:afterAutospacing="0" w:line="300" w:lineRule="auto"/>
        <w:ind w:firstLineChars="200" w:firstLine="480"/>
        <w:jc w:val="both"/>
        <w:rPr>
          <w:rFonts w:ascii="Times New Roman" w:hAnsi="Times New Roman" w:cs="Times New Roman"/>
        </w:rPr>
      </w:pPr>
      <w:r>
        <w:rPr>
          <w:rFonts w:ascii="Times New Roman" w:hAnsi="Times New Roman" w:cs="Times New Roman" w:hint="eastAsia"/>
        </w:rPr>
        <w:t>分析：</w:t>
      </w:r>
    </w:p>
    <w:p w14:paraId="7716278E" w14:textId="6FF04099" w:rsidR="00BD3BE7" w:rsidRDefault="00BD3BE7" w:rsidP="005317BD">
      <w:pPr>
        <w:spacing w:line="300" w:lineRule="auto"/>
        <w:ind w:left="420" w:firstLineChars="200" w:firstLine="480"/>
        <w:rPr>
          <w:sz w:val="24"/>
        </w:rPr>
      </w:pPr>
      <w:r>
        <w:rPr>
          <w:rFonts w:hint="eastAsia"/>
          <w:sz w:val="24"/>
        </w:rPr>
        <w:t>(</w:t>
      </w:r>
      <w:r>
        <w:rPr>
          <w:sz w:val="24"/>
        </w:rPr>
        <w:t xml:space="preserve">1) </w:t>
      </w:r>
      <w:r>
        <w:rPr>
          <w:rFonts w:hint="eastAsia"/>
          <w:sz w:val="24"/>
        </w:rPr>
        <w:t>目标是使用希尔排序方法使</w:t>
      </w:r>
      <w:r w:rsidR="00BB3B44">
        <w:rPr>
          <w:rFonts w:hint="eastAsia"/>
          <w:sz w:val="24"/>
        </w:rPr>
        <w:t>所有的</w:t>
      </w:r>
      <w:r>
        <w:rPr>
          <w:rFonts w:hint="eastAsia"/>
          <w:sz w:val="24"/>
        </w:rPr>
        <w:t>数有序排列。</w:t>
      </w:r>
    </w:p>
    <w:p w14:paraId="48D591FC" w14:textId="0D049490" w:rsidR="00BD3BE7" w:rsidRPr="005317BD" w:rsidRDefault="00BD3BE7" w:rsidP="005317BD">
      <w:pPr>
        <w:spacing w:line="300" w:lineRule="auto"/>
        <w:ind w:left="420" w:firstLineChars="200" w:firstLine="480"/>
        <w:rPr>
          <w:rFonts w:hint="eastAsia"/>
          <w:sz w:val="24"/>
        </w:rPr>
      </w:pPr>
      <w:r>
        <w:rPr>
          <w:sz w:val="24"/>
        </w:rPr>
        <w:t xml:space="preserve">(2) </w:t>
      </w:r>
      <w:r>
        <w:rPr>
          <w:rFonts w:hint="eastAsia"/>
          <w:sz w:val="24"/>
        </w:rPr>
        <w:t>任务是</w:t>
      </w:r>
      <w:r w:rsidR="00BB3B44">
        <w:rPr>
          <w:rFonts w:hint="eastAsia"/>
          <w:sz w:val="24"/>
        </w:rPr>
        <w:t>存储每一个</w:t>
      </w:r>
      <w:r>
        <w:rPr>
          <w:rFonts w:hint="eastAsia"/>
          <w:sz w:val="24"/>
        </w:rPr>
        <w:t>数，写出排序算法，然后调用希尔排序，向屏幕输出。</w:t>
      </w:r>
    </w:p>
    <w:p w14:paraId="2D258DF7" w14:textId="77777777" w:rsidR="000B3622" w:rsidRDefault="001A5F3B" w:rsidP="005C4B3A">
      <w:pPr>
        <w:pStyle w:val="PlainText1"/>
        <w:numPr>
          <w:ilvl w:val="0"/>
          <w:numId w:val="5"/>
        </w:numPr>
        <w:spacing w:line="300" w:lineRule="auto"/>
      </w:pPr>
      <w:r w:rsidRPr="004D7DFB">
        <w:rPr>
          <w:rFonts w:hint="eastAsia"/>
          <w:b/>
          <w:bCs/>
          <w:sz w:val="28"/>
        </w:rPr>
        <w:t>设计</w:t>
      </w:r>
      <w:r w:rsidR="005614D5">
        <w:rPr>
          <w:rFonts w:hint="eastAsia"/>
          <w:b/>
          <w:bCs/>
          <w:sz w:val="28"/>
        </w:rPr>
        <w:t>与实现</w:t>
      </w:r>
      <w:r w:rsidRPr="004D7DFB">
        <w:t xml:space="preserve"> </w:t>
      </w:r>
    </w:p>
    <w:p w14:paraId="6B23F2E4" w14:textId="77777777" w:rsidR="00BD3BE7" w:rsidRDefault="00BD3BE7" w:rsidP="00BD3BE7">
      <w:pPr>
        <w:numPr>
          <w:ilvl w:val="0"/>
          <w:numId w:val="8"/>
        </w:numPr>
        <w:spacing w:line="300" w:lineRule="auto"/>
        <w:rPr>
          <w:sz w:val="24"/>
        </w:rPr>
      </w:pPr>
      <w:r w:rsidRPr="005C5A1E">
        <w:rPr>
          <w:sz w:val="24"/>
        </w:rPr>
        <w:t>程序的整体架构</w:t>
      </w:r>
    </w:p>
    <w:p w14:paraId="5D29F2C9" w14:textId="77777777" w:rsidR="00BD3BE7" w:rsidRDefault="00BD3BE7" w:rsidP="00BD3BE7">
      <w:pPr>
        <w:numPr>
          <w:ilvl w:val="0"/>
          <w:numId w:val="9"/>
        </w:numPr>
        <w:spacing w:line="300" w:lineRule="auto"/>
        <w:rPr>
          <w:sz w:val="24"/>
        </w:rPr>
      </w:pPr>
      <w:r>
        <w:rPr>
          <w:rFonts w:hint="eastAsia"/>
          <w:sz w:val="24"/>
        </w:rPr>
        <w:t>shell</w:t>
      </w:r>
      <w:r w:rsidRPr="005C5A1E">
        <w:rPr>
          <w:sz w:val="24"/>
        </w:rPr>
        <w:t>函数</w:t>
      </w:r>
      <w:r>
        <w:rPr>
          <w:rFonts w:hint="eastAsia"/>
          <w:sz w:val="24"/>
        </w:rPr>
        <w:t>作为本次研究课题关键函数</w:t>
      </w:r>
      <w:r w:rsidRPr="005C5A1E">
        <w:rPr>
          <w:sz w:val="24"/>
        </w:rPr>
        <w:t>，该函数</w:t>
      </w:r>
      <w:r>
        <w:rPr>
          <w:rFonts w:hint="eastAsia"/>
          <w:sz w:val="24"/>
        </w:rPr>
        <w:t>使用</w:t>
      </w:r>
      <w:r>
        <w:rPr>
          <w:rFonts w:hint="eastAsia"/>
          <w:sz w:val="24"/>
        </w:rPr>
        <w:t>gap</w:t>
      </w:r>
      <w:r>
        <w:rPr>
          <w:rFonts w:hint="eastAsia"/>
          <w:sz w:val="24"/>
        </w:rPr>
        <w:t>为划分区间的增量，来减少每次比较交换的次数，提高程序的运行效率</w:t>
      </w:r>
      <w:r w:rsidRPr="005C5A1E">
        <w:rPr>
          <w:sz w:val="24"/>
        </w:rPr>
        <w:t>。</w:t>
      </w:r>
    </w:p>
    <w:p w14:paraId="2D5400D5" w14:textId="77777777" w:rsidR="00BD3BE7" w:rsidRDefault="00BD3BE7" w:rsidP="00BD3BE7">
      <w:pPr>
        <w:numPr>
          <w:ilvl w:val="0"/>
          <w:numId w:val="9"/>
        </w:numPr>
        <w:spacing w:line="300" w:lineRule="auto"/>
        <w:rPr>
          <w:sz w:val="24"/>
        </w:rPr>
      </w:pPr>
      <w:r>
        <w:rPr>
          <w:rFonts w:hint="eastAsia"/>
          <w:sz w:val="24"/>
        </w:rPr>
        <w:t>本质上是对插排的优化，也就是说当遇到大规模乱序数据时，插排的效率较低，需要分组进行并行的插排。</w:t>
      </w:r>
    </w:p>
    <w:p w14:paraId="0AB0AFDE" w14:textId="77777777" w:rsidR="00BD3BE7" w:rsidRDefault="00BD3BE7" w:rsidP="00BD3BE7">
      <w:pPr>
        <w:spacing w:line="300" w:lineRule="auto"/>
        <w:ind w:left="420"/>
        <w:rPr>
          <w:sz w:val="24"/>
        </w:rPr>
      </w:pPr>
      <w:r>
        <w:rPr>
          <w:rFonts w:hint="eastAsia"/>
          <w:sz w:val="24"/>
        </w:rPr>
        <w:t>(</w:t>
      </w:r>
      <w:r>
        <w:rPr>
          <w:sz w:val="24"/>
        </w:rPr>
        <w:t xml:space="preserve">3) </w:t>
      </w:r>
      <w:r>
        <w:rPr>
          <w:rFonts w:hint="eastAsia"/>
          <w:sz w:val="24"/>
        </w:rPr>
        <w:t>shell</w:t>
      </w:r>
      <w:r>
        <w:rPr>
          <w:rFonts w:hint="eastAsia"/>
          <w:sz w:val="24"/>
        </w:rPr>
        <w:t>中的</w:t>
      </w:r>
      <w:r>
        <w:rPr>
          <w:rFonts w:hint="eastAsia"/>
          <w:sz w:val="24"/>
        </w:rPr>
        <w:t>gap</w:t>
      </w:r>
      <w:r>
        <w:rPr>
          <w:rFonts w:hint="eastAsia"/>
          <w:sz w:val="24"/>
        </w:rPr>
        <w:t>使用三分法（也可二分法）（向上取整）进行递减，那么只要最后我的</w:t>
      </w:r>
      <w:r>
        <w:rPr>
          <w:rFonts w:hint="eastAsia"/>
          <w:sz w:val="24"/>
        </w:rPr>
        <w:t>gap</w:t>
      </w:r>
      <w:r>
        <w:rPr>
          <w:rFonts w:hint="eastAsia"/>
          <w:sz w:val="24"/>
        </w:rPr>
        <w:t>递减到</w:t>
      </w:r>
      <w:r>
        <w:rPr>
          <w:rFonts w:hint="eastAsia"/>
          <w:sz w:val="24"/>
        </w:rPr>
        <w:t>1</w:t>
      </w:r>
      <w:r>
        <w:rPr>
          <w:rFonts w:hint="eastAsia"/>
          <w:sz w:val="24"/>
        </w:rPr>
        <w:t>，进行最后一遍插排，整个数组就必然有序</w:t>
      </w:r>
      <w:r>
        <w:rPr>
          <w:rFonts w:hint="eastAsia"/>
          <w:sz w:val="24"/>
        </w:rPr>
        <w:t>.</w:t>
      </w:r>
    </w:p>
    <w:p w14:paraId="37578BE0" w14:textId="25A85E1A" w:rsidR="00BD3BE7" w:rsidRDefault="00BD3BE7" w:rsidP="00BD3BE7">
      <w:pPr>
        <w:spacing w:line="300" w:lineRule="auto"/>
        <w:ind w:left="420"/>
        <w:rPr>
          <w:sz w:val="24"/>
        </w:rPr>
      </w:pPr>
      <w:r>
        <w:rPr>
          <w:rFonts w:hint="eastAsia"/>
          <w:sz w:val="24"/>
        </w:rPr>
        <w:t>(</w:t>
      </w:r>
      <w:r>
        <w:rPr>
          <w:sz w:val="24"/>
        </w:rPr>
        <w:t>4)</w:t>
      </w:r>
      <w:r>
        <w:rPr>
          <w:rFonts w:hint="eastAsia"/>
          <w:sz w:val="24"/>
        </w:rPr>
        <w:t>每组</w:t>
      </w:r>
      <w:r>
        <w:rPr>
          <w:rFonts w:hint="eastAsia"/>
          <w:sz w:val="24"/>
        </w:rPr>
        <w:t>a</w:t>
      </w:r>
      <w:r>
        <w:rPr>
          <w:sz w:val="24"/>
        </w:rPr>
        <w:t>[</w:t>
      </w:r>
      <w:proofErr w:type="spellStart"/>
      <w:r>
        <w:rPr>
          <w:sz w:val="24"/>
        </w:rPr>
        <w:t>i+n</w:t>
      </w:r>
      <w:proofErr w:type="spellEnd"/>
      <w:r>
        <w:rPr>
          <w:sz w:val="24"/>
        </w:rPr>
        <w:t>*gap]</w:t>
      </w:r>
      <w:r>
        <w:rPr>
          <w:rFonts w:hint="eastAsia"/>
          <w:sz w:val="24"/>
        </w:rPr>
        <w:t>分开进行部分插排，使之跳跃有序</w:t>
      </w:r>
      <w:r w:rsidR="00361414">
        <w:rPr>
          <w:rFonts w:hint="eastAsia"/>
          <w:sz w:val="24"/>
        </w:rPr>
        <w:t>（相同间隔的分为一组内部排序）</w:t>
      </w:r>
      <w:r>
        <w:rPr>
          <w:rFonts w:hint="eastAsia"/>
          <w:sz w:val="24"/>
        </w:rPr>
        <w:t>，也就是离他的最终位置越来越近。</w:t>
      </w:r>
    </w:p>
    <w:p w14:paraId="349DDB01" w14:textId="6220A5BE" w:rsidR="00BD3BE7" w:rsidRPr="008858D5" w:rsidRDefault="00BD3BE7" w:rsidP="004302EA">
      <w:pPr>
        <w:spacing w:line="300" w:lineRule="auto"/>
        <w:ind w:left="420"/>
        <w:rPr>
          <w:sz w:val="24"/>
        </w:rPr>
      </w:pPr>
      <w:r>
        <w:rPr>
          <w:sz w:val="24"/>
        </w:rPr>
        <w:t>(5)</w:t>
      </w:r>
      <w:r>
        <w:rPr>
          <w:rFonts w:hint="eastAsia"/>
          <w:sz w:val="24"/>
        </w:rPr>
        <w:t>其它：使用</w:t>
      </w:r>
      <w:r w:rsidR="001F2A23">
        <w:rPr>
          <w:rFonts w:hint="eastAsia"/>
          <w:sz w:val="24"/>
        </w:rPr>
        <w:t>vector</w:t>
      </w:r>
      <w:r w:rsidR="001F2A23">
        <w:rPr>
          <w:rFonts w:hint="eastAsia"/>
          <w:sz w:val="24"/>
        </w:rPr>
        <w:t>数组动态输入数字</w:t>
      </w:r>
      <w:r>
        <w:rPr>
          <w:rFonts w:hint="eastAsia"/>
          <w:sz w:val="24"/>
        </w:rPr>
        <w:t>，</w:t>
      </w:r>
      <w:proofErr w:type="spellStart"/>
      <w:r w:rsidR="004302EA">
        <w:rPr>
          <w:rFonts w:hint="eastAsia"/>
          <w:sz w:val="24"/>
        </w:rPr>
        <w:t>emplace_</w:t>
      </w:r>
      <w:r w:rsidR="004302EA">
        <w:rPr>
          <w:sz w:val="24"/>
        </w:rPr>
        <w:t>back</w:t>
      </w:r>
      <w:proofErr w:type="spellEnd"/>
      <w:r w:rsidR="004302EA">
        <w:rPr>
          <w:rFonts w:hint="eastAsia"/>
          <w:sz w:val="24"/>
        </w:rPr>
        <w:t>在尾部添加数字</w:t>
      </w:r>
      <w:r>
        <w:rPr>
          <w:rFonts w:hint="eastAsia"/>
          <w:sz w:val="24"/>
        </w:rPr>
        <w:t>。</w:t>
      </w:r>
    </w:p>
    <w:p w14:paraId="26E78BE8" w14:textId="77777777" w:rsidR="00BD3BE7" w:rsidRPr="005C5A1E" w:rsidRDefault="00BD3BE7" w:rsidP="00BD3BE7">
      <w:pPr>
        <w:numPr>
          <w:ilvl w:val="0"/>
          <w:numId w:val="8"/>
        </w:numPr>
        <w:spacing w:line="300" w:lineRule="auto"/>
        <w:rPr>
          <w:sz w:val="24"/>
        </w:rPr>
      </w:pPr>
      <w:r w:rsidRPr="005C5A1E">
        <w:rPr>
          <w:sz w:val="24"/>
        </w:rPr>
        <w:t>主要功能的流程</w:t>
      </w:r>
    </w:p>
    <w:p w14:paraId="6D7E3311" w14:textId="3C4DF883" w:rsidR="00BD3BE7" w:rsidRDefault="004302EA" w:rsidP="004302EA">
      <w:pPr>
        <w:spacing w:line="300" w:lineRule="auto"/>
        <w:ind w:firstLineChars="200" w:firstLine="480"/>
        <w:jc w:val="center"/>
        <w:rPr>
          <w:sz w:val="24"/>
        </w:rPr>
      </w:pPr>
      <w:r>
        <w:rPr>
          <w:noProof/>
          <w:sz w:val="24"/>
        </w:rPr>
        <w:lastRenderedPageBreak/>
        <w:drawing>
          <wp:inline distT="0" distB="0" distL="0" distR="0" wp14:anchorId="3E3B8F44" wp14:editId="5C580786">
            <wp:extent cx="2715151" cy="4089427"/>
            <wp:effectExtent l="0" t="0" r="952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6466" cy="4106469"/>
                    </a:xfrm>
                    <a:prstGeom prst="rect">
                      <a:avLst/>
                    </a:prstGeom>
                    <a:noFill/>
                    <a:ln>
                      <a:noFill/>
                    </a:ln>
                  </pic:spPr>
                </pic:pic>
              </a:graphicData>
            </a:graphic>
          </wp:inline>
        </w:drawing>
      </w:r>
    </w:p>
    <w:p w14:paraId="164387F8" w14:textId="246EA474" w:rsidR="00F238C2" w:rsidRPr="00F238C2" w:rsidRDefault="00F238C2" w:rsidP="00F238C2">
      <w:pPr>
        <w:spacing w:line="300" w:lineRule="auto"/>
        <w:ind w:firstLineChars="1400" w:firstLine="2940"/>
        <w:rPr>
          <w:szCs w:val="21"/>
        </w:rPr>
      </w:pPr>
      <w:r w:rsidRPr="00F238C2">
        <w:rPr>
          <w:rFonts w:hint="eastAsia"/>
          <w:szCs w:val="21"/>
        </w:rPr>
        <w:t>图</w:t>
      </w:r>
      <w:r w:rsidRPr="00F238C2">
        <w:rPr>
          <w:rFonts w:hint="eastAsia"/>
          <w:szCs w:val="21"/>
        </w:rPr>
        <w:t>1</w:t>
      </w:r>
      <w:r w:rsidR="006B12BE">
        <w:rPr>
          <w:szCs w:val="21"/>
        </w:rPr>
        <w:t xml:space="preserve"> </w:t>
      </w:r>
      <w:r w:rsidRPr="00F238C2">
        <w:rPr>
          <w:rFonts w:hint="eastAsia"/>
          <w:szCs w:val="21"/>
        </w:rPr>
        <w:t>希尔排序</w:t>
      </w:r>
    </w:p>
    <w:p w14:paraId="2ACED668" w14:textId="77777777" w:rsidR="00BD3BE7" w:rsidRPr="005C5A1E" w:rsidRDefault="00BD3BE7" w:rsidP="00BD3BE7">
      <w:pPr>
        <w:numPr>
          <w:ilvl w:val="0"/>
          <w:numId w:val="8"/>
        </w:numPr>
        <w:spacing w:line="300" w:lineRule="auto"/>
        <w:rPr>
          <w:sz w:val="24"/>
        </w:rPr>
      </w:pPr>
      <w:r w:rsidRPr="005C5A1E">
        <w:rPr>
          <w:sz w:val="24"/>
        </w:rPr>
        <w:t>主要数据结构的设计</w:t>
      </w:r>
    </w:p>
    <w:p w14:paraId="5C041378" w14:textId="77777777" w:rsidR="00BD3BE7" w:rsidRPr="005C5A1E" w:rsidRDefault="00BD3BE7" w:rsidP="00BD3BE7">
      <w:pPr>
        <w:spacing w:line="300" w:lineRule="auto"/>
        <w:ind w:firstLine="420"/>
        <w:rPr>
          <w:sz w:val="24"/>
        </w:rPr>
      </w:pPr>
      <w:r w:rsidRPr="007F0362">
        <w:rPr>
          <w:sz w:val="24"/>
        </w:rPr>
        <w:t>（</w:t>
      </w:r>
      <w:r w:rsidRPr="007F0362">
        <w:rPr>
          <w:sz w:val="24"/>
        </w:rPr>
        <w:t>1</w:t>
      </w:r>
      <w:r w:rsidRPr="007F0362">
        <w:rPr>
          <w:sz w:val="24"/>
        </w:rPr>
        <w:t>）利用数组存数据；（</w:t>
      </w:r>
      <w:r w:rsidRPr="007F0362">
        <w:rPr>
          <w:sz w:val="24"/>
        </w:rPr>
        <w:t>2</w:t>
      </w:r>
      <w:r w:rsidRPr="007F0362">
        <w:rPr>
          <w:sz w:val="24"/>
        </w:rPr>
        <w:t>）利用字符串数组存数据。（</w:t>
      </w:r>
      <w:r w:rsidRPr="007F0362">
        <w:rPr>
          <w:sz w:val="24"/>
        </w:rPr>
        <w:t>3</w:t>
      </w:r>
      <w:r w:rsidRPr="007F0362">
        <w:rPr>
          <w:sz w:val="24"/>
        </w:rPr>
        <w:t>）循环语句控制交</w:t>
      </w:r>
      <w:r>
        <w:rPr>
          <w:rFonts w:hint="eastAsia"/>
          <w:sz w:val="24"/>
        </w:rPr>
        <w:t>换与比较次数</w:t>
      </w:r>
    </w:p>
    <w:p w14:paraId="236BCB92" w14:textId="77777777" w:rsidR="00BD3BE7" w:rsidRDefault="00BD3BE7" w:rsidP="00BD3BE7">
      <w:pPr>
        <w:numPr>
          <w:ilvl w:val="0"/>
          <w:numId w:val="8"/>
        </w:numPr>
        <w:spacing w:line="300" w:lineRule="auto"/>
        <w:rPr>
          <w:sz w:val="24"/>
        </w:rPr>
      </w:pPr>
      <w:r w:rsidRPr="005C5A1E">
        <w:rPr>
          <w:sz w:val="24"/>
        </w:rPr>
        <w:t>数据的设计</w:t>
      </w:r>
    </w:p>
    <w:p w14:paraId="796D65DE" w14:textId="77777777" w:rsidR="00BD3BE7" w:rsidRPr="007F0362" w:rsidRDefault="00BD3BE7" w:rsidP="00BD3BE7">
      <w:pPr>
        <w:spacing w:line="300" w:lineRule="auto"/>
        <w:ind w:left="420"/>
        <w:rPr>
          <w:sz w:val="24"/>
        </w:rPr>
      </w:pPr>
      <w:r w:rsidRPr="007F0362">
        <w:rPr>
          <w:sz w:val="24"/>
        </w:rPr>
        <w:t>（</w:t>
      </w:r>
      <w:r w:rsidRPr="007F0362">
        <w:rPr>
          <w:sz w:val="24"/>
        </w:rPr>
        <w:t>1</w:t>
      </w:r>
      <w:r w:rsidRPr="007F0362">
        <w:rPr>
          <w:sz w:val="24"/>
        </w:rPr>
        <w:t>）设待排序元素序列有</w:t>
      </w:r>
      <w:r w:rsidRPr="007F0362">
        <w:rPr>
          <w:sz w:val="24"/>
        </w:rPr>
        <w:t>n</w:t>
      </w:r>
      <w:r w:rsidRPr="007F0362">
        <w:rPr>
          <w:sz w:val="24"/>
        </w:rPr>
        <w:t>个元素，首先取一个整数</w:t>
      </w:r>
      <w:r w:rsidRPr="007F0362">
        <w:rPr>
          <w:sz w:val="24"/>
        </w:rPr>
        <w:t>gap</w:t>
      </w:r>
      <w:r w:rsidRPr="007F0362">
        <w:rPr>
          <w:sz w:val="24"/>
        </w:rPr>
        <w:t>（小于</w:t>
      </w:r>
      <w:r w:rsidRPr="007F0362">
        <w:rPr>
          <w:sz w:val="24"/>
        </w:rPr>
        <w:t>n</w:t>
      </w:r>
      <w:r w:rsidRPr="007F0362">
        <w:rPr>
          <w:sz w:val="24"/>
        </w:rPr>
        <w:t>）作为间隔将全部元素分为</w:t>
      </w:r>
      <w:r w:rsidRPr="007F0362">
        <w:rPr>
          <w:sz w:val="24"/>
        </w:rPr>
        <w:t>gap</w:t>
      </w:r>
      <w:r w:rsidRPr="007F0362">
        <w:rPr>
          <w:sz w:val="24"/>
        </w:rPr>
        <w:t>个子序列，所有距离为</w:t>
      </w:r>
      <w:r w:rsidRPr="007F0362">
        <w:rPr>
          <w:sz w:val="24"/>
        </w:rPr>
        <w:t>gap</w:t>
      </w:r>
      <w:r w:rsidRPr="007F0362">
        <w:rPr>
          <w:sz w:val="24"/>
        </w:rPr>
        <w:t>的元素放在同一个子序列中，在每一个子序列中分别实行直接插入排序。然后缩小间隔</w:t>
      </w:r>
      <w:r w:rsidRPr="007F0362">
        <w:rPr>
          <w:sz w:val="24"/>
        </w:rPr>
        <w:t>gap</w:t>
      </w:r>
      <w:r w:rsidRPr="007F0362">
        <w:rPr>
          <w:sz w:val="24"/>
        </w:rPr>
        <w:t>，重复上述子序列划分和排序工作。直到最后取</w:t>
      </w:r>
      <w:r w:rsidRPr="007F0362">
        <w:rPr>
          <w:sz w:val="24"/>
        </w:rPr>
        <w:t>gap=1</w:t>
      </w:r>
      <w:r w:rsidRPr="007F0362">
        <w:rPr>
          <w:sz w:val="24"/>
        </w:rPr>
        <w:t>，将所有元素放在同一个子序列中排序为止。</w:t>
      </w:r>
    </w:p>
    <w:p w14:paraId="74EA00F0" w14:textId="77777777" w:rsidR="00BD3BE7" w:rsidRPr="007F0362" w:rsidRDefault="00BD3BE7" w:rsidP="00BD3BE7">
      <w:pPr>
        <w:spacing w:line="300" w:lineRule="auto"/>
        <w:ind w:left="420"/>
        <w:rPr>
          <w:sz w:val="24"/>
        </w:rPr>
      </w:pPr>
      <w:r w:rsidRPr="007F0362">
        <w:rPr>
          <w:sz w:val="24"/>
        </w:rPr>
        <w:t>（</w:t>
      </w:r>
      <w:r w:rsidRPr="007F0362">
        <w:rPr>
          <w:sz w:val="24"/>
        </w:rPr>
        <w:t>2</w:t>
      </w:r>
      <w:r w:rsidRPr="007F0362">
        <w:rPr>
          <w:sz w:val="24"/>
        </w:rPr>
        <w:t>）由于开始时，</w:t>
      </w:r>
      <w:r w:rsidRPr="007F0362">
        <w:rPr>
          <w:sz w:val="24"/>
        </w:rPr>
        <w:t>gap</w:t>
      </w:r>
      <w:r w:rsidRPr="007F0362">
        <w:rPr>
          <w:sz w:val="24"/>
        </w:rPr>
        <w:t>的取值较大，每个子序列中的元素较少，排序速度较快，到排序后期</w:t>
      </w:r>
      <w:r w:rsidRPr="007F0362">
        <w:rPr>
          <w:sz w:val="24"/>
        </w:rPr>
        <w:t>gap</w:t>
      </w:r>
      <w:r w:rsidRPr="007F0362">
        <w:rPr>
          <w:sz w:val="24"/>
        </w:rPr>
        <w:t>取值逐渐变小，子序列中元素个数逐渐增多，但由于前面工作的基础，大多数元素已经基本有序，所以排序速度仍然很快。</w:t>
      </w:r>
    </w:p>
    <w:p w14:paraId="5032EACD" w14:textId="77777777" w:rsidR="00BD3BE7" w:rsidRPr="007F0362" w:rsidRDefault="00BD3BE7" w:rsidP="00BD3BE7">
      <w:pPr>
        <w:spacing w:line="300" w:lineRule="auto"/>
        <w:ind w:left="420"/>
        <w:rPr>
          <w:sz w:val="24"/>
        </w:rPr>
      </w:pPr>
      <w:r w:rsidRPr="007F0362">
        <w:rPr>
          <w:sz w:val="24"/>
        </w:rPr>
        <w:t>（</w:t>
      </w:r>
      <w:r w:rsidRPr="007F0362">
        <w:rPr>
          <w:sz w:val="24"/>
        </w:rPr>
        <w:t>3</w:t>
      </w:r>
      <w:r w:rsidRPr="007F0362">
        <w:rPr>
          <w:sz w:val="24"/>
        </w:rPr>
        <w:t>）关于</w:t>
      </w:r>
      <w:r w:rsidRPr="007F0362">
        <w:rPr>
          <w:sz w:val="24"/>
        </w:rPr>
        <w:t>gap</w:t>
      </w:r>
      <w:r w:rsidRPr="007F0362">
        <w:rPr>
          <w:sz w:val="24"/>
        </w:rPr>
        <w:t>的选取：最初</w:t>
      </w:r>
      <w:r w:rsidRPr="007F0362">
        <w:rPr>
          <w:sz w:val="24"/>
        </w:rPr>
        <w:t>shell</w:t>
      </w:r>
      <w:r w:rsidRPr="007F0362">
        <w:rPr>
          <w:sz w:val="24"/>
        </w:rPr>
        <w:t>提出取</w:t>
      </w:r>
      <w:r w:rsidRPr="007F0362">
        <w:rPr>
          <w:sz w:val="24"/>
        </w:rPr>
        <w:t>gap=n/2</w:t>
      </w:r>
      <w:r w:rsidRPr="007F0362">
        <w:rPr>
          <w:sz w:val="24"/>
        </w:rPr>
        <w:t>向下取整，</w:t>
      </w:r>
      <w:r w:rsidRPr="007F0362">
        <w:rPr>
          <w:sz w:val="24"/>
        </w:rPr>
        <w:t>gap=gap/2</w:t>
      </w:r>
      <w:r w:rsidRPr="007F0362">
        <w:rPr>
          <w:sz w:val="24"/>
        </w:rPr>
        <w:t>向下取整，直到</w:t>
      </w:r>
      <w:r w:rsidRPr="007F0362">
        <w:rPr>
          <w:sz w:val="24"/>
        </w:rPr>
        <w:t>gap=1</w:t>
      </w:r>
      <w:r w:rsidRPr="007F0362">
        <w:rPr>
          <w:sz w:val="24"/>
        </w:rPr>
        <w:t>。但由于直到最后一步，在奇数位置的元素才会与偶数位置的元素进行比较，这样使用这个序列的效率会很低。后来</w:t>
      </w:r>
      <w:r w:rsidRPr="007F0362">
        <w:rPr>
          <w:sz w:val="24"/>
        </w:rPr>
        <w:t>Knuth</w:t>
      </w:r>
      <w:r w:rsidRPr="007F0362">
        <w:rPr>
          <w:sz w:val="24"/>
        </w:rPr>
        <w:t>提出取</w:t>
      </w:r>
      <w:r w:rsidRPr="007F0362">
        <w:rPr>
          <w:sz w:val="24"/>
        </w:rPr>
        <w:t>gap=n/3</w:t>
      </w:r>
      <w:r w:rsidRPr="007F0362">
        <w:rPr>
          <w:sz w:val="24"/>
        </w:rPr>
        <w:t>向下取整</w:t>
      </w:r>
      <w:r w:rsidRPr="007F0362">
        <w:rPr>
          <w:sz w:val="24"/>
        </w:rPr>
        <w:t>+1.</w:t>
      </w:r>
      <w:r w:rsidRPr="007F0362">
        <w:rPr>
          <w:sz w:val="24"/>
        </w:rPr>
        <w:t>还有人提出都取奇数为好，也有人提出</w:t>
      </w:r>
      <w:r w:rsidRPr="007F0362">
        <w:rPr>
          <w:sz w:val="24"/>
        </w:rPr>
        <w:t>gap</w:t>
      </w:r>
      <w:r w:rsidRPr="007F0362">
        <w:rPr>
          <w:sz w:val="24"/>
        </w:rPr>
        <w:t>互质为好。不过一般来说都分在</w:t>
      </w:r>
      <w:r w:rsidRPr="007F0362">
        <w:rPr>
          <w:sz w:val="24"/>
        </w:rPr>
        <w:t>1/3~1/2</w:t>
      </w:r>
      <w:r w:rsidRPr="007F0362">
        <w:rPr>
          <w:sz w:val="24"/>
        </w:rPr>
        <w:t>处比较合适。应用不同的序列会使希尔排序算法的性能有很大的差异。</w:t>
      </w:r>
    </w:p>
    <w:p w14:paraId="4C669ECD" w14:textId="77777777" w:rsidR="00BD3BE7" w:rsidRDefault="00BD3BE7" w:rsidP="00BD3BE7">
      <w:pPr>
        <w:numPr>
          <w:ilvl w:val="0"/>
          <w:numId w:val="8"/>
        </w:numPr>
        <w:spacing w:line="300" w:lineRule="auto"/>
        <w:rPr>
          <w:sz w:val="24"/>
        </w:rPr>
      </w:pPr>
      <w:r>
        <w:rPr>
          <w:rFonts w:hint="eastAsia"/>
          <w:sz w:val="24"/>
        </w:rPr>
        <w:lastRenderedPageBreak/>
        <w:t>部分关键的代码</w:t>
      </w:r>
    </w:p>
    <w:p w14:paraId="0E642FF4"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xml:space="preserve">void </w:t>
      </w:r>
      <w:r w:rsidRPr="007F0362">
        <w:rPr>
          <w:b/>
          <w:bCs/>
          <w:kern w:val="0"/>
          <w:sz w:val="24"/>
        </w:rPr>
        <w:t>shell2</w:t>
      </w:r>
      <w:r w:rsidRPr="007F0362">
        <w:rPr>
          <w:kern w:val="0"/>
          <w:sz w:val="24"/>
        </w:rPr>
        <w:t>(</w:t>
      </w:r>
      <w:r w:rsidRPr="007F0362">
        <w:rPr>
          <w:b/>
          <w:bCs/>
          <w:kern w:val="0"/>
          <w:sz w:val="24"/>
        </w:rPr>
        <w:t>vector</w:t>
      </w:r>
      <w:r w:rsidRPr="007F0362">
        <w:rPr>
          <w:kern w:val="0"/>
          <w:sz w:val="24"/>
        </w:rPr>
        <w:t>&lt;int&gt;&amp; a);</w:t>
      </w:r>
    </w:p>
    <w:p w14:paraId="34905133"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int limit;</w:t>
      </w:r>
    </w:p>
    <w:p w14:paraId="1F87D5CA"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xml:space="preserve">int </w:t>
      </w:r>
      <w:r w:rsidRPr="007F0362">
        <w:rPr>
          <w:b/>
          <w:bCs/>
          <w:kern w:val="0"/>
          <w:sz w:val="24"/>
        </w:rPr>
        <w:t>main</w:t>
      </w:r>
      <w:r w:rsidRPr="007F0362">
        <w:rPr>
          <w:kern w:val="0"/>
          <w:sz w:val="24"/>
        </w:rPr>
        <w:t>(){</w:t>
      </w:r>
    </w:p>
    <w:p w14:paraId="39216C11"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xml:space="preserve">  int </w:t>
      </w:r>
      <w:proofErr w:type="spellStart"/>
      <w:r w:rsidRPr="007F0362">
        <w:rPr>
          <w:kern w:val="0"/>
          <w:sz w:val="24"/>
        </w:rPr>
        <w:t>i</w:t>
      </w:r>
      <w:proofErr w:type="spellEnd"/>
      <w:r w:rsidRPr="007F0362">
        <w:rPr>
          <w:kern w:val="0"/>
          <w:sz w:val="24"/>
        </w:rPr>
        <w:t>;</w:t>
      </w:r>
    </w:p>
    <w:p w14:paraId="523B9F2B"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xml:space="preserve">  </w:t>
      </w:r>
      <w:r w:rsidRPr="007F0362">
        <w:rPr>
          <w:b/>
          <w:bCs/>
          <w:kern w:val="0"/>
          <w:sz w:val="24"/>
        </w:rPr>
        <w:t>vector</w:t>
      </w:r>
      <w:r w:rsidRPr="007F0362">
        <w:rPr>
          <w:kern w:val="0"/>
          <w:sz w:val="24"/>
        </w:rPr>
        <w:t>&lt;int&gt; a{0};</w:t>
      </w:r>
    </w:p>
    <w:p w14:paraId="54560A0A"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xml:space="preserve">  </w:t>
      </w:r>
      <w:proofErr w:type="spellStart"/>
      <w:r w:rsidRPr="007F0362">
        <w:rPr>
          <w:kern w:val="0"/>
          <w:sz w:val="24"/>
        </w:rPr>
        <w:t>cout</w:t>
      </w:r>
      <w:proofErr w:type="spellEnd"/>
      <w:r w:rsidRPr="007F0362">
        <w:rPr>
          <w:b/>
          <w:bCs/>
          <w:kern w:val="0"/>
          <w:sz w:val="24"/>
        </w:rPr>
        <w:t>&lt;&lt;</w:t>
      </w:r>
      <w:r w:rsidRPr="007F0362">
        <w:rPr>
          <w:kern w:val="0"/>
          <w:sz w:val="24"/>
        </w:rPr>
        <w:t>"</w:t>
      </w:r>
      <w:r w:rsidRPr="007F0362">
        <w:rPr>
          <w:kern w:val="0"/>
          <w:sz w:val="24"/>
        </w:rPr>
        <w:t>请输入总个数：</w:t>
      </w:r>
      <w:r w:rsidRPr="007F0362">
        <w:rPr>
          <w:kern w:val="0"/>
          <w:sz w:val="24"/>
        </w:rPr>
        <w:t>"</w:t>
      </w:r>
      <w:r w:rsidRPr="007F0362">
        <w:rPr>
          <w:b/>
          <w:bCs/>
          <w:kern w:val="0"/>
          <w:sz w:val="24"/>
        </w:rPr>
        <w:t>&lt;&lt;</w:t>
      </w:r>
      <w:proofErr w:type="spellStart"/>
      <w:r w:rsidRPr="007F0362">
        <w:rPr>
          <w:b/>
          <w:bCs/>
          <w:kern w:val="0"/>
          <w:sz w:val="24"/>
        </w:rPr>
        <w:t>endl</w:t>
      </w:r>
      <w:proofErr w:type="spellEnd"/>
      <w:r w:rsidRPr="007F0362">
        <w:rPr>
          <w:kern w:val="0"/>
          <w:sz w:val="24"/>
        </w:rPr>
        <w:t>;</w:t>
      </w:r>
    </w:p>
    <w:p w14:paraId="03CBFE2C"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xml:space="preserve">  </w:t>
      </w:r>
      <w:proofErr w:type="spellStart"/>
      <w:r w:rsidRPr="007F0362">
        <w:rPr>
          <w:kern w:val="0"/>
          <w:sz w:val="24"/>
        </w:rPr>
        <w:t>cin</w:t>
      </w:r>
      <w:proofErr w:type="spellEnd"/>
      <w:r w:rsidRPr="007F0362">
        <w:rPr>
          <w:b/>
          <w:bCs/>
          <w:kern w:val="0"/>
          <w:sz w:val="24"/>
        </w:rPr>
        <w:t>&gt;&gt;</w:t>
      </w:r>
      <w:r w:rsidRPr="007F0362">
        <w:rPr>
          <w:kern w:val="0"/>
          <w:sz w:val="24"/>
        </w:rPr>
        <w:t>limit;</w:t>
      </w:r>
    </w:p>
    <w:p w14:paraId="43E29DF9"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xml:space="preserve">  </w:t>
      </w:r>
      <w:proofErr w:type="spellStart"/>
      <w:r w:rsidRPr="007F0362">
        <w:rPr>
          <w:kern w:val="0"/>
          <w:sz w:val="24"/>
        </w:rPr>
        <w:t>cout</w:t>
      </w:r>
      <w:proofErr w:type="spellEnd"/>
      <w:r w:rsidRPr="007F0362">
        <w:rPr>
          <w:b/>
          <w:bCs/>
          <w:kern w:val="0"/>
          <w:sz w:val="24"/>
        </w:rPr>
        <w:t>&lt;&lt;</w:t>
      </w:r>
      <w:r w:rsidRPr="007F0362">
        <w:rPr>
          <w:kern w:val="0"/>
          <w:sz w:val="24"/>
        </w:rPr>
        <w:t>"</w:t>
      </w:r>
      <w:r w:rsidRPr="007F0362">
        <w:rPr>
          <w:kern w:val="0"/>
          <w:sz w:val="24"/>
        </w:rPr>
        <w:t>请输入数据：</w:t>
      </w:r>
      <w:r w:rsidRPr="007F0362">
        <w:rPr>
          <w:kern w:val="0"/>
          <w:sz w:val="24"/>
        </w:rPr>
        <w:t>"</w:t>
      </w:r>
      <w:r w:rsidRPr="007F0362">
        <w:rPr>
          <w:b/>
          <w:bCs/>
          <w:kern w:val="0"/>
          <w:sz w:val="24"/>
        </w:rPr>
        <w:t>&lt;&lt;</w:t>
      </w:r>
      <w:proofErr w:type="spellStart"/>
      <w:r w:rsidRPr="007F0362">
        <w:rPr>
          <w:b/>
          <w:bCs/>
          <w:kern w:val="0"/>
          <w:sz w:val="24"/>
        </w:rPr>
        <w:t>endl</w:t>
      </w:r>
      <w:proofErr w:type="spellEnd"/>
      <w:r w:rsidRPr="007F0362">
        <w:rPr>
          <w:kern w:val="0"/>
          <w:sz w:val="24"/>
        </w:rPr>
        <w:t>;</w:t>
      </w:r>
    </w:p>
    <w:p w14:paraId="67D337F1"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for(</w:t>
      </w:r>
      <w:proofErr w:type="spellStart"/>
      <w:r w:rsidRPr="007F0362">
        <w:rPr>
          <w:kern w:val="0"/>
          <w:sz w:val="24"/>
        </w:rPr>
        <w:t>i</w:t>
      </w:r>
      <w:proofErr w:type="spellEnd"/>
      <w:r w:rsidRPr="007F0362">
        <w:rPr>
          <w:kern w:val="0"/>
          <w:sz w:val="24"/>
        </w:rPr>
        <w:t>=0;i&lt;</w:t>
      </w:r>
      <w:proofErr w:type="spellStart"/>
      <w:r w:rsidRPr="007F0362">
        <w:rPr>
          <w:kern w:val="0"/>
          <w:sz w:val="24"/>
        </w:rPr>
        <w:t>limit;i</w:t>
      </w:r>
      <w:proofErr w:type="spellEnd"/>
      <w:r w:rsidRPr="007F0362">
        <w:rPr>
          <w:kern w:val="0"/>
          <w:sz w:val="24"/>
        </w:rPr>
        <w:t>++){</w:t>
      </w:r>
    </w:p>
    <w:p w14:paraId="2D15F444"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xml:space="preserve">    </w:t>
      </w:r>
      <w:proofErr w:type="spellStart"/>
      <w:r w:rsidRPr="007F0362">
        <w:rPr>
          <w:kern w:val="0"/>
          <w:sz w:val="24"/>
        </w:rPr>
        <w:t>cin</w:t>
      </w:r>
      <w:proofErr w:type="spellEnd"/>
      <w:r w:rsidRPr="007F0362">
        <w:rPr>
          <w:b/>
          <w:bCs/>
          <w:kern w:val="0"/>
          <w:sz w:val="24"/>
        </w:rPr>
        <w:t>&gt;&gt;</w:t>
      </w:r>
      <w:r w:rsidRPr="007F0362">
        <w:rPr>
          <w:kern w:val="0"/>
          <w:sz w:val="24"/>
        </w:rPr>
        <w:t>a</w:t>
      </w:r>
      <w:r w:rsidRPr="007F0362">
        <w:rPr>
          <w:b/>
          <w:bCs/>
          <w:kern w:val="0"/>
          <w:sz w:val="24"/>
        </w:rPr>
        <w:t>[</w:t>
      </w:r>
      <w:proofErr w:type="spellStart"/>
      <w:r w:rsidRPr="007F0362">
        <w:rPr>
          <w:kern w:val="0"/>
          <w:sz w:val="24"/>
        </w:rPr>
        <w:t>i</w:t>
      </w:r>
      <w:proofErr w:type="spellEnd"/>
      <w:r w:rsidRPr="007F0362">
        <w:rPr>
          <w:b/>
          <w:bCs/>
          <w:kern w:val="0"/>
          <w:sz w:val="24"/>
        </w:rPr>
        <w:t>]</w:t>
      </w:r>
      <w:r w:rsidRPr="007F0362">
        <w:rPr>
          <w:kern w:val="0"/>
          <w:sz w:val="24"/>
        </w:rPr>
        <w:t>;</w:t>
      </w:r>
    </w:p>
    <w:p w14:paraId="3E4894C4"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xml:space="preserve">    </w:t>
      </w:r>
      <w:proofErr w:type="spellStart"/>
      <w:r w:rsidRPr="007F0362">
        <w:rPr>
          <w:kern w:val="0"/>
          <w:sz w:val="24"/>
        </w:rPr>
        <w:t>a.</w:t>
      </w:r>
      <w:r w:rsidRPr="007F0362">
        <w:rPr>
          <w:b/>
          <w:bCs/>
          <w:kern w:val="0"/>
          <w:sz w:val="24"/>
        </w:rPr>
        <w:t>emplace_back</w:t>
      </w:r>
      <w:proofErr w:type="spellEnd"/>
      <w:r w:rsidRPr="007F0362">
        <w:rPr>
          <w:kern w:val="0"/>
          <w:sz w:val="24"/>
        </w:rPr>
        <w:t>(a</w:t>
      </w:r>
      <w:r w:rsidRPr="007F0362">
        <w:rPr>
          <w:b/>
          <w:bCs/>
          <w:kern w:val="0"/>
          <w:sz w:val="24"/>
        </w:rPr>
        <w:t>[</w:t>
      </w:r>
      <w:proofErr w:type="spellStart"/>
      <w:r w:rsidRPr="007F0362">
        <w:rPr>
          <w:kern w:val="0"/>
          <w:sz w:val="24"/>
        </w:rPr>
        <w:t>i</w:t>
      </w:r>
      <w:proofErr w:type="spellEnd"/>
      <w:r w:rsidRPr="007F0362">
        <w:rPr>
          <w:b/>
          <w:bCs/>
          <w:kern w:val="0"/>
          <w:sz w:val="24"/>
        </w:rPr>
        <w:t>]</w:t>
      </w:r>
      <w:r w:rsidRPr="007F0362">
        <w:rPr>
          <w:kern w:val="0"/>
          <w:sz w:val="24"/>
        </w:rPr>
        <w:t>);</w:t>
      </w:r>
    </w:p>
    <w:p w14:paraId="018008A9"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w:t>
      </w:r>
    </w:p>
    <w:p w14:paraId="27D8ECA0"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xml:space="preserve">  </w:t>
      </w:r>
      <w:proofErr w:type="spellStart"/>
      <w:r w:rsidRPr="007F0362">
        <w:rPr>
          <w:kern w:val="0"/>
          <w:sz w:val="24"/>
        </w:rPr>
        <w:t>cout</w:t>
      </w:r>
      <w:proofErr w:type="spellEnd"/>
      <w:r w:rsidRPr="007F0362">
        <w:rPr>
          <w:b/>
          <w:bCs/>
          <w:kern w:val="0"/>
          <w:sz w:val="24"/>
        </w:rPr>
        <w:t>&lt;&lt;</w:t>
      </w:r>
      <w:proofErr w:type="spellStart"/>
      <w:r w:rsidRPr="007F0362">
        <w:rPr>
          <w:b/>
          <w:bCs/>
          <w:kern w:val="0"/>
          <w:sz w:val="24"/>
        </w:rPr>
        <w:t>endl</w:t>
      </w:r>
      <w:proofErr w:type="spellEnd"/>
      <w:r w:rsidRPr="007F0362">
        <w:rPr>
          <w:b/>
          <w:bCs/>
          <w:kern w:val="0"/>
          <w:sz w:val="24"/>
        </w:rPr>
        <w:t>&lt;&lt;</w:t>
      </w:r>
      <w:proofErr w:type="spellStart"/>
      <w:r w:rsidRPr="007F0362">
        <w:rPr>
          <w:b/>
          <w:bCs/>
          <w:kern w:val="0"/>
          <w:sz w:val="24"/>
        </w:rPr>
        <w:t>endl</w:t>
      </w:r>
      <w:proofErr w:type="spellEnd"/>
      <w:r w:rsidRPr="007F0362">
        <w:rPr>
          <w:b/>
          <w:bCs/>
          <w:kern w:val="0"/>
          <w:sz w:val="24"/>
        </w:rPr>
        <w:t>&lt;&lt;</w:t>
      </w:r>
      <w:r w:rsidRPr="007F0362">
        <w:rPr>
          <w:kern w:val="0"/>
          <w:sz w:val="24"/>
        </w:rPr>
        <w:t>"</w:t>
      </w:r>
      <w:r w:rsidRPr="007F0362">
        <w:rPr>
          <w:kern w:val="0"/>
          <w:sz w:val="24"/>
        </w:rPr>
        <w:t>排序后：</w:t>
      </w:r>
      <w:r w:rsidRPr="007F0362">
        <w:rPr>
          <w:kern w:val="0"/>
          <w:sz w:val="24"/>
        </w:rPr>
        <w:t>"</w:t>
      </w:r>
      <w:r w:rsidRPr="007F0362">
        <w:rPr>
          <w:b/>
          <w:bCs/>
          <w:kern w:val="0"/>
          <w:sz w:val="24"/>
        </w:rPr>
        <w:t>&lt;&lt;</w:t>
      </w:r>
      <w:proofErr w:type="spellStart"/>
      <w:r w:rsidRPr="007F0362">
        <w:rPr>
          <w:b/>
          <w:bCs/>
          <w:kern w:val="0"/>
          <w:sz w:val="24"/>
        </w:rPr>
        <w:t>endl</w:t>
      </w:r>
      <w:proofErr w:type="spellEnd"/>
      <w:r w:rsidRPr="007F0362">
        <w:rPr>
          <w:b/>
          <w:bCs/>
          <w:kern w:val="0"/>
          <w:sz w:val="24"/>
        </w:rPr>
        <w:t>&lt;&lt;</w:t>
      </w:r>
      <w:proofErr w:type="spellStart"/>
      <w:r w:rsidRPr="007F0362">
        <w:rPr>
          <w:b/>
          <w:bCs/>
          <w:kern w:val="0"/>
          <w:sz w:val="24"/>
        </w:rPr>
        <w:t>endl</w:t>
      </w:r>
      <w:proofErr w:type="spellEnd"/>
      <w:r w:rsidRPr="007F0362">
        <w:rPr>
          <w:kern w:val="0"/>
          <w:sz w:val="24"/>
        </w:rPr>
        <w:t>;</w:t>
      </w:r>
    </w:p>
    <w:p w14:paraId="47FA7690"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xml:space="preserve">  </w:t>
      </w:r>
      <w:r w:rsidRPr="007F0362">
        <w:rPr>
          <w:b/>
          <w:bCs/>
          <w:kern w:val="0"/>
          <w:sz w:val="24"/>
        </w:rPr>
        <w:t>shell2</w:t>
      </w:r>
      <w:r w:rsidRPr="007F0362">
        <w:rPr>
          <w:kern w:val="0"/>
          <w:sz w:val="24"/>
        </w:rPr>
        <w:t>(a);</w:t>
      </w:r>
    </w:p>
    <w:p w14:paraId="6EA35FBE"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w:t>
      </w:r>
      <w:proofErr w:type="spellStart"/>
      <w:r w:rsidRPr="007F0362">
        <w:rPr>
          <w:kern w:val="0"/>
          <w:sz w:val="24"/>
        </w:rPr>
        <w:t>a.erase</w:t>
      </w:r>
      <w:proofErr w:type="spellEnd"/>
      <w:r w:rsidRPr="007F0362">
        <w:rPr>
          <w:kern w:val="0"/>
          <w:sz w:val="24"/>
        </w:rPr>
        <w:t>(</w:t>
      </w:r>
      <w:proofErr w:type="spellStart"/>
      <w:r w:rsidRPr="007F0362">
        <w:rPr>
          <w:kern w:val="0"/>
          <w:sz w:val="24"/>
        </w:rPr>
        <w:t>a.end</w:t>
      </w:r>
      <w:proofErr w:type="spellEnd"/>
      <w:r w:rsidRPr="007F0362">
        <w:rPr>
          <w:kern w:val="0"/>
          <w:sz w:val="24"/>
        </w:rPr>
        <w:t>()-1);</w:t>
      </w:r>
    </w:p>
    <w:p w14:paraId="0C9CF410"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for(</w:t>
      </w:r>
      <w:proofErr w:type="spellStart"/>
      <w:r w:rsidRPr="007F0362">
        <w:rPr>
          <w:kern w:val="0"/>
          <w:sz w:val="24"/>
        </w:rPr>
        <w:t>i</w:t>
      </w:r>
      <w:proofErr w:type="spellEnd"/>
      <w:r w:rsidRPr="007F0362">
        <w:rPr>
          <w:kern w:val="0"/>
          <w:sz w:val="24"/>
        </w:rPr>
        <w:t>=0;i&lt;</w:t>
      </w:r>
      <w:proofErr w:type="spellStart"/>
      <w:r w:rsidRPr="007F0362">
        <w:rPr>
          <w:kern w:val="0"/>
          <w:sz w:val="24"/>
        </w:rPr>
        <w:t>limit;i</w:t>
      </w:r>
      <w:proofErr w:type="spellEnd"/>
      <w:r w:rsidRPr="007F0362">
        <w:rPr>
          <w:kern w:val="0"/>
          <w:sz w:val="24"/>
        </w:rPr>
        <w:t>++){</w:t>
      </w:r>
    </w:p>
    <w:p w14:paraId="7C4BBCFC"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xml:space="preserve">    </w:t>
      </w:r>
      <w:proofErr w:type="spellStart"/>
      <w:r w:rsidRPr="007F0362">
        <w:rPr>
          <w:kern w:val="0"/>
          <w:sz w:val="24"/>
        </w:rPr>
        <w:t>cout</w:t>
      </w:r>
      <w:proofErr w:type="spellEnd"/>
      <w:r w:rsidRPr="007F0362">
        <w:rPr>
          <w:b/>
          <w:bCs/>
          <w:kern w:val="0"/>
          <w:sz w:val="24"/>
        </w:rPr>
        <w:t>&lt;&lt;</w:t>
      </w:r>
      <w:r w:rsidRPr="007F0362">
        <w:rPr>
          <w:kern w:val="0"/>
          <w:sz w:val="24"/>
        </w:rPr>
        <w:t>a</w:t>
      </w:r>
      <w:r w:rsidRPr="007F0362">
        <w:rPr>
          <w:b/>
          <w:bCs/>
          <w:kern w:val="0"/>
          <w:sz w:val="24"/>
        </w:rPr>
        <w:t>[</w:t>
      </w:r>
      <w:proofErr w:type="spellStart"/>
      <w:r w:rsidRPr="007F0362">
        <w:rPr>
          <w:kern w:val="0"/>
          <w:sz w:val="24"/>
        </w:rPr>
        <w:t>i</w:t>
      </w:r>
      <w:proofErr w:type="spellEnd"/>
      <w:r w:rsidRPr="007F0362">
        <w:rPr>
          <w:b/>
          <w:bCs/>
          <w:kern w:val="0"/>
          <w:sz w:val="24"/>
        </w:rPr>
        <w:t>]&lt;&lt;</w:t>
      </w:r>
      <w:r w:rsidRPr="007F0362">
        <w:rPr>
          <w:kern w:val="0"/>
          <w:sz w:val="24"/>
        </w:rPr>
        <w:t>" ";</w:t>
      </w:r>
    </w:p>
    <w:p w14:paraId="009E1213"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w:t>
      </w:r>
    </w:p>
    <w:p w14:paraId="4B282690"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xml:space="preserve">  return 0; </w:t>
      </w:r>
    </w:p>
    <w:p w14:paraId="5E5C3CFA"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w:t>
      </w:r>
    </w:p>
    <w:p w14:paraId="139C1FE2"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xml:space="preserve">void </w:t>
      </w:r>
      <w:r w:rsidRPr="007F0362">
        <w:rPr>
          <w:b/>
          <w:bCs/>
          <w:kern w:val="0"/>
          <w:sz w:val="24"/>
        </w:rPr>
        <w:t>shell2</w:t>
      </w:r>
      <w:r w:rsidRPr="007F0362">
        <w:rPr>
          <w:kern w:val="0"/>
          <w:sz w:val="24"/>
        </w:rPr>
        <w:t>(</w:t>
      </w:r>
      <w:r w:rsidRPr="007F0362">
        <w:rPr>
          <w:b/>
          <w:bCs/>
          <w:kern w:val="0"/>
          <w:sz w:val="24"/>
        </w:rPr>
        <w:t>vector</w:t>
      </w:r>
      <w:r w:rsidRPr="007F0362">
        <w:rPr>
          <w:kern w:val="0"/>
          <w:sz w:val="24"/>
        </w:rPr>
        <w:t>&lt;int&gt;&amp; a) {</w:t>
      </w:r>
    </w:p>
    <w:p w14:paraId="677FEB81"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const int start=0,end=limit-1;</w:t>
      </w:r>
    </w:p>
    <w:p w14:paraId="317A9BDD"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int gap = end - start + 1;  //</w:t>
      </w:r>
      <w:r w:rsidRPr="007F0362">
        <w:rPr>
          <w:kern w:val="0"/>
          <w:sz w:val="24"/>
        </w:rPr>
        <w:t>初始化划分增量</w:t>
      </w:r>
    </w:p>
    <w:p w14:paraId="47BA4B9F"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int temp{ 0 };</w:t>
      </w:r>
    </w:p>
    <w:p w14:paraId="50F3E089"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do {  //</w:t>
      </w:r>
      <w:r w:rsidRPr="007F0362">
        <w:rPr>
          <w:kern w:val="0"/>
          <w:sz w:val="24"/>
        </w:rPr>
        <w:t>每次减小增量，直到</w:t>
      </w:r>
      <w:r w:rsidRPr="007F0362">
        <w:rPr>
          <w:kern w:val="0"/>
          <w:sz w:val="24"/>
        </w:rPr>
        <w:t>gap = 1</w:t>
      </w:r>
    </w:p>
    <w:p w14:paraId="36F9D671"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gap = gap / 3 + 1;</w:t>
      </w:r>
    </w:p>
    <w:p w14:paraId="29A46B65"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xml:space="preserve">    for (int </w:t>
      </w:r>
      <w:proofErr w:type="spellStart"/>
      <w:r w:rsidRPr="007F0362">
        <w:rPr>
          <w:kern w:val="0"/>
          <w:sz w:val="24"/>
        </w:rPr>
        <w:t>i</w:t>
      </w:r>
      <w:proofErr w:type="spellEnd"/>
      <w:r w:rsidRPr="007F0362">
        <w:rPr>
          <w:kern w:val="0"/>
          <w:sz w:val="24"/>
        </w:rPr>
        <w:t xml:space="preserve"> = start + gap; </w:t>
      </w:r>
      <w:proofErr w:type="spellStart"/>
      <w:r w:rsidRPr="007F0362">
        <w:rPr>
          <w:kern w:val="0"/>
          <w:sz w:val="24"/>
        </w:rPr>
        <w:t>i</w:t>
      </w:r>
      <w:proofErr w:type="spellEnd"/>
      <w:r w:rsidRPr="007F0362">
        <w:rPr>
          <w:kern w:val="0"/>
          <w:sz w:val="24"/>
        </w:rPr>
        <w:t xml:space="preserve"> &lt;= end; ++</w:t>
      </w:r>
      <w:proofErr w:type="spellStart"/>
      <w:r w:rsidRPr="007F0362">
        <w:rPr>
          <w:kern w:val="0"/>
          <w:sz w:val="24"/>
        </w:rPr>
        <w:t>i</w:t>
      </w:r>
      <w:proofErr w:type="spellEnd"/>
      <w:r w:rsidRPr="007F0362">
        <w:rPr>
          <w:kern w:val="0"/>
          <w:sz w:val="24"/>
        </w:rPr>
        <w:t>) {  //</w:t>
      </w:r>
      <w:r w:rsidRPr="007F0362">
        <w:rPr>
          <w:kern w:val="0"/>
          <w:sz w:val="24"/>
        </w:rPr>
        <w:t>对每个划分进行直接插入排序</w:t>
      </w:r>
    </w:p>
    <w:p w14:paraId="23B8B9F7"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if (a</w:t>
      </w:r>
      <w:r w:rsidRPr="007F0362">
        <w:rPr>
          <w:b/>
          <w:bCs/>
          <w:kern w:val="0"/>
          <w:sz w:val="24"/>
        </w:rPr>
        <w:t>[</w:t>
      </w:r>
      <w:proofErr w:type="spellStart"/>
      <w:r w:rsidRPr="007F0362">
        <w:rPr>
          <w:kern w:val="0"/>
          <w:sz w:val="24"/>
        </w:rPr>
        <w:t>i</w:t>
      </w:r>
      <w:proofErr w:type="spellEnd"/>
      <w:r w:rsidRPr="007F0362">
        <w:rPr>
          <w:kern w:val="0"/>
          <w:sz w:val="24"/>
        </w:rPr>
        <w:t xml:space="preserve"> - gap</w:t>
      </w:r>
      <w:r w:rsidRPr="007F0362">
        <w:rPr>
          <w:b/>
          <w:bCs/>
          <w:kern w:val="0"/>
          <w:sz w:val="24"/>
        </w:rPr>
        <w:t>]</w:t>
      </w:r>
      <w:r w:rsidRPr="007F0362">
        <w:rPr>
          <w:kern w:val="0"/>
          <w:sz w:val="24"/>
        </w:rPr>
        <w:t xml:space="preserve"> &gt; a</w:t>
      </w:r>
      <w:r w:rsidRPr="007F0362">
        <w:rPr>
          <w:b/>
          <w:bCs/>
          <w:kern w:val="0"/>
          <w:sz w:val="24"/>
        </w:rPr>
        <w:t>[</w:t>
      </w:r>
      <w:proofErr w:type="spellStart"/>
      <w:r w:rsidRPr="007F0362">
        <w:rPr>
          <w:kern w:val="0"/>
          <w:sz w:val="24"/>
        </w:rPr>
        <w:t>i</w:t>
      </w:r>
      <w:proofErr w:type="spellEnd"/>
      <w:r w:rsidRPr="007F0362">
        <w:rPr>
          <w:b/>
          <w:bCs/>
          <w:kern w:val="0"/>
          <w:sz w:val="24"/>
        </w:rPr>
        <w:t>]</w:t>
      </w:r>
      <w:r w:rsidRPr="007F0362">
        <w:rPr>
          <w:kern w:val="0"/>
          <w:sz w:val="24"/>
        </w:rPr>
        <w:t>) {</w:t>
      </w:r>
    </w:p>
    <w:p w14:paraId="00C2FC05"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temp = a</w:t>
      </w:r>
      <w:r w:rsidRPr="007F0362">
        <w:rPr>
          <w:b/>
          <w:bCs/>
          <w:kern w:val="0"/>
          <w:sz w:val="24"/>
        </w:rPr>
        <w:t>[</w:t>
      </w:r>
      <w:proofErr w:type="spellStart"/>
      <w:r w:rsidRPr="007F0362">
        <w:rPr>
          <w:kern w:val="0"/>
          <w:sz w:val="24"/>
        </w:rPr>
        <w:t>i</w:t>
      </w:r>
      <w:proofErr w:type="spellEnd"/>
      <w:r w:rsidRPr="007F0362">
        <w:rPr>
          <w:b/>
          <w:bCs/>
          <w:kern w:val="0"/>
          <w:sz w:val="24"/>
        </w:rPr>
        <w:t>]</w:t>
      </w:r>
      <w:r w:rsidRPr="007F0362">
        <w:rPr>
          <w:kern w:val="0"/>
          <w:sz w:val="24"/>
        </w:rPr>
        <w:t>;</w:t>
      </w:r>
    </w:p>
    <w:p w14:paraId="534B03A3"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xml:space="preserve">        int j = </w:t>
      </w:r>
      <w:proofErr w:type="spellStart"/>
      <w:r w:rsidRPr="007F0362">
        <w:rPr>
          <w:kern w:val="0"/>
          <w:sz w:val="24"/>
        </w:rPr>
        <w:t>i</w:t>
      </w:r>
      <w:proofErr w:type="spellEnd"/>
      <w:r w:rsidRPr="007F0362">
        <w:rPr>
          <w:kern w:val="0"/>
          <w:sz w:val="24"/>
        </w:rPr>
        <w:t xml:space="preserve"> - gap;</w:t>
      </w:r>
    </w:p>
    <w:p w14:paraId="7FD76A6A"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do {  //</w:t>
      </w:r>
      <w:r w:rsidRPr="007F0362">
        <w:rPr>
          <w:kern w:val="0"/>
          <w:sz w:val="24"/>
        </w:rPr>
        <w:t>移动元素并寻找位置</w:t>
      </w:r>
    </w:p>
    <w:p w14:paraId="061A66E3"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a</w:t>
      </w:r>
      <w:r w:rsidRPr="007F0362">
        <w:rPr>
          <w:b/>
          <w:bCs/>
          <w:kern w:val="0"/>
          <w:sz w:val="24"/>
        </w:rPr>
        <w:t>[</w:t>
      </w:r>
      <w:r w:rsidRPr="007F0362">
        <w:rPr>
          <w:kern w:val="0"/>
          <w:sz w:val="24"/>
        </w:rPr>
        <w:t>j + gap</w:t>
      </w:r>
      <w:r w:rsidRPr="007F0362">
        <w:rPr>
          <w:b/>
          <w:bCs/>
          <w:kern w:val="0"/>
          <w:sz w:val="24"/>
        </w:rPr>
        <w:t>]</w:t>
      </w:r>
      <w:r w:rsidRPr="007F0362">
        <w:rPr>
          <w:kern w:val="0"/>
          <w:sz w:val="24"/>
        </w:rPr>
        <w:t xml:space="preserve"> = a</w:t>
      </w:r>
      <w:r w:rsidRPr="007F0362">
        <w:rPr>
          <w:b/>
          <w:bCs/>
          <w:kern w:val="0"/>
          <w:sz w:val="24"/>
        </w:rPr>
        <w:t>[</w:t>
      </w:r>
      <w:r w:rsidRPr="007F0362">
        <w:rPr>
          <w:kern w:val="0"/>
          <w:sz w:val="24"/>
        </w:rPr>
        <w:t>j</w:t>
      </w:r>
      <w:r w:rsidRPr="007F0362">
        <w:rPr>
          <w:b/>
          <w:bCs/>
          <w:kern w:val="0"/>
          <w:sz w:val="24"/>
        </w:rPr>
        <w:t>]</w:t>
      </w:r>
      <w:r w:rsidRPr="007F0362">
        <w:rPr>
          <w:kern w:val="0"/>
          <w:sz w:val="24"/>
        </w:rPr>
        <w:t>;</w:t>
      </w:r>
    </w:p>
    <w:p w14:paraId="3DE9C80A"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j -= gap;</w:t>
      </w:r>
    </w:p>
    <w:p w14:paraId="4CABFC9A"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 while (j &gt;= start &amp;&amp; a</w:t>
      </w:r>
      <w:r w:rsidRPr="007F0362">
        <w:rPr>
          <w:b/>
          <w:bCs/>
          <w:kern w:val="0"/>
          <w:sz w:val="24"/>
        </w:rPr>
        <w:t>[</w:t>
      </w:r>
      <w:r w:rsidRPr="007F0362">
        <w:rPr>
          <w:kern w:val="0"/>
          <w:sz w:val="24"/>
        </w:rPr>
        <w:t>j</w:t>
      </w:r>
      <w:r w:rsidRPr="007F0362">
        <w:rPr>
          <w:b/>
          <w:bCs/>
          <w:kern w:val="0"/>
          <w:sz w:val="24"/>
        </w:rPr>
        <w:t>]</w:t>
      </w:r>
      <w:r w:rsidRPr="007F0362">
        <w:rPr>
          <w:kern w:val="0"/>
          <w:sz w:val="24"/>
        </w:rPr>
        <w:t xml:space="preserve"> &gt; temp);</w:t>
      </w:r>
    </w:p>
    <w:p w14:paraId="7D067908"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a</w:t>
      </w:r>
      <w:r w:rsidRPr="007F0362">
        <w:rPr>
          <w:b/>
          <w:bCs/>
          <w:kern w:val="0"/>
          <w:sz w:val="24"/>
        </w:rPr>
        <w:t>[</w:t>
      </w:r>
      <w:r w:rsidRPr="007F0362">
        <w:rPr>
          <w:kern w:val="0"/>
          <w:sz w:val="24"/>
        </w:rPr>
        <w:t>j + gap</w:t>
      </w:r>
      <w:r w:rsidRPr="007F0362">
        <w:rPr>
          <w:b/>
          <w:bCs/>
          <w:kern w:val="0"/>
          <w:sz w:val="24"/>
        </w:rPr>
        <w:t>]</w:t>
      </w:r>
      <w:r w:rsidRPr="007F0362">
        <w:rPr>
          <w:kern w:val="0"/>
          <w:sz w:val="24"/>
        </w:rPr>
        <w:t xml:space="preserve"> = temp;  //</w:t>
      </w:r>
      <w:r w:rsidRPr="007F0362">
        <w:rPr>
          <w:kern w:val="0"/>
          <w:sz w:val="24"/>
        </w:rPr>
        <w:t>插入元素</w:t>
      </w:r>
    </w:p>
    <w:p w14:paraId="7C5E26FB"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w:t>
      </w:r>
    </w:p>
    <w:p w14:paraId="430A6DC9"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w:t>
      </w:r>
    </w:p>
    <w:p w14:paraId="02228294"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  } while (gap &gt; 1);</w:t>
      </w:r>
    </w:p>
    <w:p w14:paraId="00F810FB" w14:textId="77777777" w:rsidR="00E266B9" w:rsidRPr="007F0362" w:rsidRDefault="00E266B9" w:rsidP="00E266B9">
      <w:pPr>
        <w:widowControl/>
        <w:shd w:val="clear" w:color="auto" w:fill="F5F5F5"/>
        <w:spacing w:line="330" w:lineRule="atLeast"/>
        <w:jc w:val="left"/>
        <w:rPr>
          <w:kern w:val="0"/>
          <w:sz w:val="24"/>
        </w:rPr>
      </w:pPr>
      <w:r w:rsidRPr="007F0362">
        <w:rPr>
          <w:kern w:val="0"/>
          <w:sz w:val="24"/>
        </w:rPr>
        <w:t>}</w:t>
      </w:r>
    </w:p>
    <w:p w14:paraId="7F157B45" w14:textId="7A47A11C" w:rsidR="001A5F3B" w:rsidRDefault="005614D5" w:rsidP="005C4B3A">
      <w:pPr>
        <w:numPr>
          <w:ilvl w:val="0"/>
          <w:numId w:val="5"/>
        </w:numPr>
        <w:spacing w:line="300" w:lineRule="auto"/>
        <w:rPr>
          <w:b/>
          <w:sz w:val="28"/>
          <w:szCs w:val="28"/>
        </w:rPr>
      </w:pPr>
      <w:r>
        <w:rPr>
          <w:rFonts w:hint="eastAsia"/>
          <w:b/>
          <w:sz w:val="28"/>
          <w:szCs w:val="28"/>
        </w:rPr>
        <w:t>系统测试</w:t>
      </w:r>
    </w:p>
    <w:p w14:paraId="28FC95AD" w14:textId="7CDE0D4A" w:rsidR="00E266B9" w:rsidRDefault="005A7707" w:rsidP="001871CE">
      <w:pPr>
        <w:spacing w:line="300" w:lineRule="auto"/>
        <w:ind w:left="600"/>
        <w:jc w:val="center"/>
        <w:rPr>
          <w:b/>
          <w:sz w:val="28"/>
          <w:szCs w:val="28"/>
        </w:rPr>
      </w:pPr>
      <w:r>
        <w:rPr>
          <w:noProof/>
        </w:rPr>
        <w:lastRenderedPageBreak/>
        <w:drawing>
          <wp:inline distT="0" distB="0" distL="0" distR="0" wp14:anchorId="3B7FE43A" wp14:editId="346367AD">
            <wp:extent cx="2809524" cy="2133333"/>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9524" cy="2133333"/>
                    </a:xfrm>
                    <a:prstGeom prst="rect">
                      <a:avLst/>
                    </a:prstGeom>
                  </pic:spPr>
                </pic:pic>
              </a:graphicData>
            </a:graphic>
          </wp:inline>
        </w:drawing>
      </w:r>
      <w:r w:rsidR="001871CE">
        <w:rPr>
          <w:noProof/>
        </w:rPr>
        <w:drawing>
          <wp:inline distT="0" distB="0" distL="0" distR="0" wp14:anchorId="6DB0CC09" wp14:editId="4185BDF2">
            <wp:extent cx="1682712" cy="2132637"/>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2123" cy="2144565"/>
                    </a:xfrm>
                    <a:prstGeom prst="rect">
                      <a:avLst/>
                    </a:prstGeom>
                  </pic:spPr>
                </pic:pic>
              </a:graphicData>
            </a:graphic>
          </wp:inline>
        </w:drawing>
      </w:r>
    </w:p>
    <w:p w14:paraId="7493A71B" w14:textId="5F797D71" w:rsidR="002C464F" w:rsidRPr="00274D3C" w:rsidRDefault="005614D5" w:rsidP="00274D3C">
      <w:pPr>
        <w:numPr>
          <w:ilvl w:val="0"/>
          <w:numId w:val="5"/>
        </w:numPr>
        <w:spacing w:line="300" w:lineRule="auto"/>
        <w:rPr>
          <w:b/>
          <w:kern w:val="3"/>
          <w:sz w:val="28"/>
          <w:szCs w:val="28"/>
        </w:rPr>
      </w:pPr>
      <w:r>
        <w:rPr>
          <w:rFonts w:hint="eastAsia"/>
          <w:b/>
          <w:kern w:val="3"/>
          <w:sz w:val="28"/>
          <w:szCs w:val="28"/>
        </w:rPr>
        <w:t>评价与结论</w:t>
      </w:r>
    </w:p>
    <w:p w14:paraId="184BC1C7" w14:textId="77777777" w:rsidR="00BD3BE7" w:rsidRPr="007F0362" w:rsidRDefault="00BD3BE7" w:rsidP="00BD3BE7">
      <w:pPr>
        <w:numPr>
          <w:ilvl w:val="0"/>
          <w:numId w:val="10"/>
        </w:numPr>
        <w:spacing w:line="300" w:lineRule="auto"/>
        <w:rPr>
          <w:sz w:val="24"/>
        </w:rPr>
      </w:pPr>
      <w:r w:rsidRPr="007F0362">
        <w:rPr>
          <w:sz w:val="24"/>
        </w:rPr>
        <w:t>希尔排序相较于直接插入排序和折半插入排序，在大多数情况下效率要高，但是它的时间复杂度分析很困难，约等于</w:t>
      </w:r>
      <w:r w:rsidRPr="007F0362">
        <w:rPr>
          <w:sz w:val="24"/>
        </w:rPr>
        <w:t>O(n</w:t>
      </w:r>
      <w:r w:rsidRPr="007F0362">
        <w:rPr>
          <w:sz w:val="24"/>
          <w:vertAlign w:val="superscript"/>
        </w:rPr>
        <w:t>2</w:t>
      </w:r>
      <w:r w:rsidRPr="007F0362">
        <w:rPr>
          <w:sz w:val="24"/>
        </w:rPr>
        <w:t>)</w:t>
      </w:r>
      <w:r w:rsidRPr="007F0362">
        <w:rPr>
          <w:sz w:val="24"/>
        </w:rPr>
        <w:t>，在特定情况下可以准确的估算排序码的比较次数和元素移动的次数</w:t>
      </w:r>
    </w:p>
    <w:p w14:paraId="2D55ABFD" w14:textId="77777777" w:rsidR="00BD3BE7" w:rsidRPr="007F0362" w:rsidRDefault="00BD3BE7" w:rsidP="00BD3BE7">
      <w:pPr>
        <w:spacing w:line="300" w:lineRule="auto"/>
        <w:ind w:left="1200"/>
        <w:rPr>
          <w:sz w:val="24"/>
        </w:rPr>
      </w:pPr>
      <w:r w:rsidRPr="007F0362">
        <w:rPr>
          <w:sz w:val="24"/>
        </w:rPr>
        <w:t>结论：比较不同算法和应用的场合，可以帮助我们以后在面对不同的需求时选择相对更优的解法提高效率。</w:t>
      </w:r>
    </w:p>
    <w:p w14:paraId="4AB3C155" w14:textId="77777777" w:rsidR="00BD3BE7" w:rsidRPr="007F0362" w:rsidRDefault="00BD3BE7" w:rsidP="00BD3BE7">
      <w:pPr>
        <w:numPr>
          <w:ilvl w:val="0"/>
          <w:numId w:val="10"/>
        </w:numPr>
        <w:spacing w:line="300" w:lineRule="auto"/>
        <w:rPr>
          <w:sz w:val="24"/>
        </w:rPr>
      </w:pPr>
      <w:r w:rsidRPr="007F0362">
        <w:rPr>
          <w:sz w:val="24"/>
        </w:rPr>
        <w:t>与插排的比较：插排在使用时，两个嵌套循环，外面大循环</w:t>
      </w:r>
      <w:r w:rsidRPr="007F0362">
        <w:rPr>
          <w:sz w:val="24"/>
        </w:rPr>
        <w:t>n-1</w:t>
      </w:r>
      <w:r w:rsidRPr="007F0362">
        <w:rPr>
          <w:sz w:val="24"/>
        </w:rPr>
        <w:t>次，里面每次</w:t>
      </w:r>
      <w:r w:rsidRPr="007F0362">
        <w:rPr>
          <w:sz w:val="24"/>
        </w:rPr>
        <w:t>n-</w:t>
      </w:r>
      <w:proofErr w:type="spellStart"/>
      <w:r w:rsidRPr="007F0362">
        <w:rPr>
          <w:sz w:val="24"/>
        </w:rPr>
        <w:t>i</w:t>
      </w:r>
      <w:proofErr w:type="spellEnd"/>
      <w:r w:rsidRPr="007F0362">
        <w:rPr>
          <w:sz w:val="24"/>
        </w:rPr>
        <w:t>个数据依次比较，这对于小规模数据是可行的，但是若遇到大规模的乱序数据，就显得效率过低。看希尔排序，我写了不同的排序版本，其本质思想都是一样，跳跃的分组排序，使之局部有序，只要我的</w:t>
      </w:r>
      <w:r w:rsidRPr="007F0362">
        <w:rPr>
          <w:sz w:val="24"/>
        </w:rPr>
        <w:t>gap</w:t>
      </w:r>
      <w:r w:rsidRPr="007F0362">
        <w:rPr>
          <w:sz w:val="24"/>
        </w:rPr>
        <w:t>递减至</w:t>
      </w:r>
      <w:r w:rsidRPr="007F0362">
        <w:rPr>
          <w:sz w:val="24"/>
        </w:rPr>
        <w:t>1</w:t>
      </w:r>
      <w:r w:rsidRPr="007F0362">
        <w:rPr>
          <w:sz w:val="24"/>
        </w:rPr>
        <w:t>，那么最后的数据一定是排好的，不论</w:t>
      </w:r>
      <w:r w:rsidRPr="007F0362">
        <w:rPr>
          <w:sz w:val="24"/>
        </w:rPr>
        <w:t>gap</w:t>
      </w:r>
      <w:r w:rsidRPr="007F0362">
        <w:rPr>
          <w:sz w:val="24"/>
        </w:rPr>
        <w:t>是二分法或是三分法，不论循环以正序或是倒序进行，只要核心思想不变，都是希尔排序。从上面希尔排序的过程可以看到，相等的排序码会在排序前后的顺序发生颠倒，所以希尔排序是一种不稳定的排序算法。</w:t>
      </w:r>
    </w:p>
    <w:p w14:paraId="6D0CAB19" w14:textId="77777777" w:rsidR="00BD3BE7" w:rsidRPr="007F0362" w:rsidRDefault="00BD3BE7" w:rsidP="00BD3BE7">
      <w:pPr>
        <w:spacing w:line="300" w:lineRule="auto"/>
        <w:ind w:left="1200"/>
        <w:rPr>
          <w:sz w:val="24"/>
        </w:rPr>
      </w:pPr>
      <w:r w:rsidRPr="007F0362">
        <w:rPr>
          <w:sz w:val="24"/>
        </w:rPr>
        <w:t>结论：算法要研究透彻其核心思想，那么自己就可以写出不同的实现版本，也可以自如地应对各种变式。</w:t>
      </w:r>
    </w:p>
    <w:p w14:paraId="1A0CDA64" w14:textId="77777777" w:rsidR="00BD3BE7" w:rsidRPr="007F0362" w:rsidRDefault="00BD3BE7" w:rsidP="00BD3BE7">
      <w:pPr>
        <w:numPr>
          <w:ilvl w:val="0"/>
          <w:numId w:val="10"/>
        </w:numPr>
        <w:spacing w:line="300" w:lineRule="auto"/>
        <w:rPr>
          <w:sz w:val="24"/>
        </w:rPr>
      </w:pPr>
      <w:r w:rsidRPr="007F0362">
        <w:rPr>
          <w:sz w:val="24"/>
        </w:rPr>
        <w:t>每次进行组内的插入排序，都是为了让元素距其最终位置更近一步。减少了大规模的移动，增加了微调的元素。</w:t>
      </w:r>
    </w:p>
    <w:p w14:paraId="7A22EEFD" w14:textId="77777777" w:rsidR="00BD3BE7" w:rsidRPr="007F0362" w:rsidRDefault="00BD3BE7" w:rsidP="00BD3BE7">
      <w:pPr>
        <w:spacing w:line="300" w:lineRule="auto"/>
        <w:ind w:left="1200"/>
        <w:rPr>
          <w:sz w:val="24"/>
        </w:rPr>
      </w:pPr>
      <w:r w:rsidRPr="007F0362">
        <w:rPr>
          <w:sz w:val="24"/>
        </w:rPr>
        <w:t>类似于宏观调控，修马路时多段同时开工，使得工时大大缩短。</w:t>
      </w:r>
    </w:p>
    <w:p w14:paraId="293756C0" w14:textId="77777777" w:rsidR="00BD3BE7" w:rsidRPr="007F0362" w:rsidRDefault="00BD3BE7" w:rsidP="00BD3BE7">
      <w:pPr>
        <w:spacing w:line="300" w:lineRule="auto"/>
        <w:ind w:left="1200"/>
        <w:rPr>
          <w:sz w:val="24"/>
        </w:rPr>
      </w:pPr>
      <w:r w:rsidRPr="007F0362">
        <w:rPr>
          <w:sz w:val="24"/>
        </w:rPr>
        <w:t>希尔排序的优化：分组时，让各组一起进行插入排序，都只进行一次，然后循环进行，代码看起来简洁，但是实际耗时基本相同。</w:t>
      </w:r>
    </w:p>
    <w:p w14:paraId="4B07BA86" w14:textId="77777777" w:rsidR="00BD3BE7" w:rsidRPr="007F0362" w:rsidRDefault="00BD3BE7" w:rsidP="00BD3BE7">
      <w:pPr>
        <w:spacing w:line="300" w:lineRule="auto"/>
        <w:ind w:left="1200"/>
        <w:rPr>
          <w:sz w:val="24"/>
        </w:rPr>
      </w:pPr>
      <w:r w:rsidRPr="007F0362">
        <w:rPr>
          <w:sz w:val="24"/>
        </w:rPr>
        <w:t>结论：希尔排序适用于大规模数据且乱序的情况，比插排更加好用。</w:t>
      </w:r>
    </w:p>
    <w:p w14:paraId="028B780E" w14:textId="473A71B8" w:rsidR="00BD3BE7" w:rsidRPr="007F0362" w:rsidRDefault="00BD3BE7" w:rsidP="00BD3BE7">
      <w:pPr>
        <w:numPr>
          <w:ilvl w:val="0"/>
          <w:numId w:val="10"/>
        </w:numPr>
        <w:spacing w:line="300" w:lineRule="auto"/>
        <w:rPr>
          <w:sz w:val="24"/>
        </w:rPr>
      </w:pPr>
      <w:r w:rsidRPr="007F0362">
        <w:rPr>
          <w:sz w:val="24"/>
        </w:rPr>
        <w:t>遇到未知的问题首先手动</w:t>
      </w:r>
      <w:r w:rsidRPr="007F0362">
        <w:rPr>
          <w:sz w:val="24"/>
        </w:rPr>
        <w:t>debug</w:t>
      </w:r>
      <w:r w:rsidRPr="007F0362">
        <w:rPr>
          <w:sz w:val="24"/>
        </w:rPr>
        <w:t>，不济再上网查找资料，再不济重新换思路重写。</w:t>
      </w:r>
    </w:p>
    <w:p w14:paraId="5047D0DB" w14:textId="77777777" w:rsidR="00274D3C" w:rsidRPr="007F0362" w:rsidRDefault="00274D3C" w:rsidP="00073687">
      <w:pPr>
        <w:spacing w:line="360" w:lineRule="auto"/>
        <w:outlineLvl w:val="0"/>
        <w:rPr>
          <w:b/>
          <w:bCs/>
          <w:sz w:val="32"/>
        </w:rPr>
      </w:pPr>
    </w:p>
    <w:p w14:paraId="1B8B550C" w14:textId="52CE52B5" w:rsidR="0023438B" w:rsidRPr="005C5A1E" w:rsidRDefault="0023438B" w:rsidP="0023438B">
      <w:pPr>
        <w:spacing w:line="360" w:lineRule="auto"/>
        <w:jc w:val="center"/>
        <w:outlineLvl w:val="0"/>
        <w:rPr>
          <w:b/>
          <w:bCs/>
          <w:sz w:val="32"/>
        </w:rPr>
      </w:pPr>
      <w:r>
        <w:rPr>
          <w:rFonts w:hint="eastAsia"/>
          <w:b/>
          <w:bCs/>
          <w:sz w:val="32"/>
        </w:rPr>
        <w:lastRenderedPageBreak/>
        <w:t>一般背包问题</w:t>
      </w:r>
    </w:p>
    <w:p w14:paraId="4B4A7B82" w14:textId="77777777" w:rsidR="0023438B" w:rsidRPr="005C5A1E" w:rsidRDefault="0023438B" w:rsidP="0023438B">
      <w:pPr>
        <w:numPr>
          <w:ilvl w:val="0"/>
          <w:numId w:val="11"/>
        </w:numPr>
        <w:spacing w:line="300" w:lineRule="auto"/>
        <w:rPr>
          <w:b/>
          <w:sz w:val="28"/>
          <w:szCs w:val="28"/>
        </w:rPr>
      </w:pPr>
      <w:r w:rsidRPr="005C5A1E">
        <w:rPr>
          <w:b/>
          <w:sz w:val="28"/>
          <w:szCs w:val="28"/>
        </w:rPr>
        <w:t>概论</w:t>
      </w:r>
    </w:p>
    <w:p w14:paraId="7BF9C9BF" w14:textId="77777777" w:rsidR="00441E45" w:rsidRDefault="0023438B" w:rsidP="007F0362">
      <w:pPr>
        <w:spacing w:line="300" w:lineRule="auto"/>
        <w:ind w:firstLineChars="200" w:firstLine="480"/>
        <w:rPr>
          <w:bCs/>
          <w:sz w:val="24"/>
        </w:rPr>
      </w:pPr>
      <w:r>
        <w:rPr>
          <w:rFonts w:hint="eastAsia"/>
          <w:bCs/>
          <w:sz w:val="24"/>
        </w:rPr>
        <w:t>（</w:t>
      </w:r>
      <w:r>
        <w:rPr>
          <w:rFonts w:hint="eastAsia"/>
          <w:bCs/>
          <w:sz w:val="24"/>
        </w:rPr>
        <w:t>1</w:t>
      </w:r>
      <w:r>
        <w:rPr>
          <w:rFonts w:hint="eastAsia"/>
          <w:bCs/>
          <w:sz w:val="24"/>
        </w:rPr>
        <w:t>）</w:t>
      </w:r>
      <w:r w:rsidRPr="005C5A1E">
        <w:rPr>
          <w:bCs/>
          <w:sz w:val="24"/>
        </w:rPr>
        <w:t>题目简述：</w:t>
      </w:r>
    </w:p>
    <w:p w14:paraId="142990E2" w14:textId="12EE96EE" w:rsidR="0023438B" w:rsidRPr="00441E45" w:rsidRDefault="0023438B" w:rsidP="007F0362">
      <w:pPr>
        <w:spacing w:line="300" w:lineRule="auto"/>
        <w:ind w:firstLineChars="200" w:firstLine="480"/>
        <w:rPr>
          <w:bCs/>
          <w:sz w:val="24"/>
        </w:rPr>
      </w:pPr>
      <w:r w:rsidRPr="00441E45">
        <w:rPr>
          <w:rFonts w:hint="eastAsia"/>
          <w:color w:val="333333"/>
          <w:sz w:val="24"/>
          <w:lang w:val="en-GB"/>
        </w:rPr>
        <w:t>要求：</w:t>
      </w:r>
      <w:r w:rsidRPr="00441E45">
        <w:rPr>
          <w:color w:val="333333"/>
          <w:sz w:val="24"/>
          <w:lang w:val="en-GB"/>
        </w:rPr>
        <w:t>给定一组物品，每种物品都有自己的重量和价格，在限定的总重量内，我们如何选择，才能使得物品的总价格最高</w:t>
      </w:r>
      <w:r w:rsidRPr="00441E45">
        <w:rPr>
          <w:rFonts w:hint="eastAsia"/>
          <w:color w:val="333333"/>
          <w:sz w:val="24"/>
          <w:lang w:val="en-GB"/>
        </w:rPr>
        <w:t>。</w:t>
      </w:r>
    </w:p>
    <w:p w14:paraId="19A7D90A" w14:textId="77777777" w:rsidR="0023438B" w:rsidRDefault="0023438B" w:rsidP="007F0362">
      <w:pPr>
        <w:pStyle w:val="af2"/>
        <w:shd w:val="clear" w:color="auto" w:fill="FFFFFF"/>
        <w:spacing w:before="0" w:beforeAutospacing="0" w:after="0" w:afterAutospacing="0" w:line="300" w:lineRule="auto"/>
        <w:ind w:firstLineChars="200" w:firstLine="480"/>
        <w:rPr>
          <w:rFonts w:ascii="Times New Roman" w:hAnsi="Times New Roman" w:cs="Times New Roman"/>
          <w:color w:val="333333"/>
          <w:kern w:val="2"/>
        </w:rPr>
      </w:pPr>
      <w:r>
        <w:rPr>
          <w:rFonts w:ascii="Times New Roman" w:hAnsi="Times New Roman" w:cs="Times New Roman" w:hint="eastAsia"/>
          <w:color w:val="333333"/>
          <w:kern w:val="2"/>
        </w:rPr>
        <w:t>（</w:t>
      </w:r>
      <w:r>
        <w:rPr>
          <w:rFonts w:ascii="Times New Roman" w:hAnsi="Times New Roman" w:cs="Times New Roman" w:hint="eastAsia"/>
          <w:color w:val="333333"/>
          <w:kern w:val="2"/>
        </w:rPr>
        <w:t>2</w:t>
      </w:r>
      <w:r>
        <w:rPr>
          <w:rFonts w:ascii="Times New Roman" w:hAnsi="Times New Roman" w:cs="Times New Roman" w:hint="eastAsia"/>
          <w:color w:val="333333"/>
          <w:kern w:val="2"/>
        </w:rPr>
        <w:t>）分析：</w:t>
      </w:r>
    </w:p>
    <w:p w14:paraId="573E0B2E" w14:textId="13C22543" w:rsidR="0023438B" w:rsidRPr="005C5A1E" w:rsidRDefault="0023438B" w:rsidP="007F0362">
      <w:pPr>
        <w:pStyle w:val="af2"/>
        <w:shd w:val="clear" w:color="auto" w:fill="FFFFFF"/>
        <w:spacing w:before="0" w:beforeAutospacing="0" w:after="0" w:afterAutospacing="0" w:line="300" w:lineRule="auto"/>
        <w:ind w:firstLineChars="200" w:firstLine="480"/>
        <w:rPr>
          <w:rFonts w:ascii="Times New Roman" w:hAnsi="Times New Roman" w:cs="Times New Roman"/>
          <w:color w:val="333333"/>
          <w:kern w:val="2"/>
        </w:rPr>
      </w:pPr>
      <w:r>
        <w:rPr>
          <w:rFonts w:ascii="Times New Roman" w:hAnsi="Times New Roman" w:cs="Times New Roman" w:hint="eastAsia"/>
          <w:color w:val="333333"/>
          <w:kern w:val="2"/>
        </w:rPr>
        <w:t>性价比的贪心算法，最后一个物品进行拆分。</w:t>
      </w:r>
    </w:p>
    <w:p w14:paraId="023FC68C" w14:textId="77777777" w:rsidR="0023438B" w:rsidRPr="005C5A1E" w:rsidRDefault="0023438B" w:rsidP="0023438B">
      <w:pPr>
        <w:pStyle w:val="PlainText1"/>
        <w:numPr>
          <w:ilvl w:val="0"/>
          <w:numId w:val="11"/>
        </w:numPr>
        <w:spacing w:line="300" w:lineRule="auto"/>
        <w:rPr>
          <w:rFonts w:ascii="Times New Roman" w:hAnsi="Times New Roman" w:cs="Times New Roman"/>
        </w:rPr>
      </w:pPr>
      <w:r w:rsidRPr="005C5A1E">
        <w:rPr>
          <w:rFonts w:ascii="Times New Roman" w:hAnsi="Times New Roman" w:cs="Times New Roman"/>
          <w:b/>
          <w:bCs/>
          <w:sz w:val="28"/>
        </w:rPr>
        <w:t>设计与实现</w:t>
      </w:r>
      <w:r w:rsidRPr="005C5A1E">
        <w:rPr>
          <w:rFonts w:ascii="Times New Roman" w:hAnsi="Times New Roman" w:cs="Times New Roman"/>
        </w:rPr>
        <w:t xml:space="preserve"> </w:t>
      </w:r>
    </w:p>
    <w:p w14:paraId="63B08C60" w14:textId="5664FF85" w:rsidR="0023438B" w:rsidRDefault="0023438B" w:rsidP="0023438B">
      <w:pPr>
        <w:numPr>
          <w:ilvl w:val="0"/>
          <w:numId w:val="12"/>
        </w:numPr>
        <w:spacing w:line="300" w:lineRule="auto"/>
        <w:rPr>
          <w:sz w:val="24"/>
        </w:rPr>
      </w:pPr>
      <w:r w:rsidRPr="005C5A1E">
        <w:rPr>
          <w:sz w:val="24"/>
        </w:rPr>
        <w:t>程序的整体架构</w:t>
      </w:r>
    </w:p>
    <w:p w14:paraId="7BAB823B" w14:textId="40964C0B" w:rsidR="00FD6CCD" w:rsidRDefault="00FD6CCD" w:rsidP="00FD6CCD">
      <w:pPr>
        <w:spacing w:line="300" w:lineRule="auto"/>
        <w:ind w:left="540"/>
        <w:rPr>
          <w:sz w:val="24"/>
        </w:rPr>
      </w:pPr>
      <w:r>
        <w:rPr>
          <w:rFonts w:hint="eastAsia"/>
          <w:sz w:val="24"/>
        </w:rPr>
        <w:t>以物品的性价比进行降序排序，从高到低选择，每次记录剩余容量，最后一个超容进行分割，填满背包。</w:t>
      </w:r>
    </w:p>
    <w:p w14:paraId="107EC6B1" w14:textId="77777777" w:rsidR="0023438B" w:rsidRPr="005C5A1E" w:rsidRDefault="0023438B" w:rsidP="0023438B">
      <w:pPr>
        <w:numPr>
          <w:ilvl w:val="0"/>
          <w:numId w:val="12"/>
        </w:numPr>
        <w:spacing w:line="300" w:lineRule="auto"/>
        <w:rPr>
          <w:sz w:val="24"/>
        </w:rPr>
      </w:pPr>
      <w:r w:rsidRPr="005C5A1E">
        <w:rPr>
          <w:sz w:val="24"/>
        </w:rPr>
        <w:t>主要功能的流程</w:t>
      </w:r>
    </w:p>
    <w:p w14:paraId="6A993663" w14:textId="41415F0A" w:rsidR="0023438B" w:rsidRPr="005C5A1E" w:rsidRDefault="00E6134C" w:rsidP="0023438B">
      <w:pPr>
        <w:spacing w:line="360" w:lineRule="auto"/>
        <w:jc w:val="center"/>
      </w:pPr>
      <w:r>
        <w:rPr>
          <w:noProof/>
        </w:rPr>
        <w:drawing>
          <wp:inline distT="0" distB="0" distL="0" distR="0" wp14:anchorId="2FC0DB0A" wp14:editId="0890BF9A">
            <wp:extent cx="1295867" cy="2849467"/>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8119" cy="2876409"/>
                    </a:xfrm>
                    <a:prstGeom prst="rect">
                      <a:avLst/>
                    </a:prstGeom>
                    <a:noFill/>
                    <a:ln>
                      <a:noFill/>
                    </a:ln>
                  </pic:spPr>
                </pic:pic>
              </a:graphicData>
            </a:graphic>
          </wp:inline>
        </w:drawing>
      </w:r>
    </w:p>
    <w:p w14:paraId="04D23AFC" w14:textId="77777777" w:rsidR="006B12BE" w:rsidRPr="005C5A1E" w:rsidRDefault="006B12BE" w:rsidP="006B12BE">
      <w:pPr>
        <w:spacing w:line="360" w:lineRule="auto"/>
        <w:jc w:val="center"/>
        <w:rPr>
          <w:szCs w:val="21"/>
        </w:rPr>
      </w:pPr>
      <w:r w:rsidRPr="005C5A1E">
        <w:rPr>
          <w:szCs w:val="21"/>
        </w:rPr>
        <w:t>图</w:t>
      </w:r>
      <w:r>
        <w:rPr>
          <w:szCs w:val="21"/>
        </w:rPr>
        <w:t>2</w:t>
      </w:r>
      <w:r w:rsidRPr="005C5A1E">
        <w:rPr>
          <w:szCs w:val="21"/>
        </w:rPr>
        <w:t xml:space="preserve"> </w:t>
      </w:r>
      <w:r>
        <w:rPr>
          <w:rFonts w:hint="eastAsia"/>
          <w:szCs w:val="21"/>
        </w:rPr>
        <w:t>一般背包问题</w:t>
      </w:r>
      <w:r w:rsidRPr="005C5A1E">
        <w:rPr>
          <w:szCs w:val="21"/>
        </w:rPr>
        <w:t>主函数流程图</w:t>
      </w:r>
    </w:p>
    <w:p w14:paraId="2A8E5BCD" w14:textId="77777777" w:rsidR="0023438B" w:rsidRPr="006B12BE" w:rsidRDefault="0023438B" w:rsidP="0023438B">
      <w:pPr>
        <w:spacing w:line="300" w:lineRule="auto"/>
        <w:rPr>
          <w:sz w:val="24"/>
        </w:rPr>
      </w:pPr>
    </w:p>
    <w:p w14:paraId="32649207" w14:textId="574C7D26" w:rsidR="0023438B" w:rsidRDefault="0023438B" w:rsidP="0023438B">
      <w:pPr>
        <w:numPr>
          <w:ilvl w:val="0"/>
          <w:numId w:val="12"/>
        </w:numPr>
        <w:spacing w:line="300" w:lineRule="auto"/>
        <w:rPr>
          <w:sz w:val="24"/>
        </w:rPr>
      </w:pPr>
      <w:r w:rsidRPr="005C5A1E">
        <w:rPr>
          <w:sz w:val="24"/>
        </w:rPr>
        <w:t>主要数据结构的设计</w:t>
      </w:r>
    </w:p>
    <w:p w14:paraId="2C6A0009" w14:textId="730D558E" w:rsidR="00DC3636" w:rsidRDefault="00DC3636" w:rsidP="00DC3636">
      <w:pPr>
        <w:spacing w:line="300" w:lineRule="auto"/>
        <w:ind w:left="540"/>
        <w:rPr>
          <w:sz w:val="24"/>
        </w:rPr>
      </w:pPr>
      <w:r>
        <w:rPr>
          <w:rFonts w:hint="eastAsia"/>
          <w:sz w:val="24"/>
        </w:rPr>
        <w:t>自定义比较函数</w:t>
      </w:r>
      <w:proofErr w:type="spellStart"/>
      <w:r>
        <w:rPr>
          <w:rFonts w:hint="eastAsia"/>
          <w:sz w:val="24"/>
        </w:rPr>
        <w:t>cmp</w:t>
      </w:r>
      <w:proofErr w:type="spellEnd"/>
      <w:r>
        <w:rPr>
          <w:rFonts w:hint="eastAsia"/>
          <w:sz w:val="24"/>
        </w:rPr>
        <w:t>，作为</w:t>
      </w:r>
      <w:r>
        <w:rPr>
          <w:rFonts w:hint="eastAsia"/>
          <w:sz w:val="24"/>
        </w:rPr>
        <w:t>sort</w:t>
      </w:r>
      <w:r>
        <w:rPr>
          <w:rFonts w:hint="eastAsia"/>
          <w:sz w:val="24"/>
        </w:rPr>
        <w:t>函数的第三个值以实现降序；</w:t>
      </w:r>
      <w:r>
        <w:rPr>
          <w:sz w:val="24"/>
        </w:rPr>
        <w:t>m-=s[</w:t>
      </w:r>
      <w:proofErr w:type="spellStart"/>
      <w:r>
        <w:rPr>
          <w:sz w:val="24"/>
        </w:rPr>
        <w:t>i</w:t>
      </w:r>
      <w:proofErr w:type="spellEnd"/>
      <w:r>
        <w:rPr>
          <w:sz w:val="24"/>
        </w:rPr>
        <w:t>].w</w:t>
      </w:r>
      <w:r>
        <w:rPr>
          <w:rFonts w:hint="eastAsia"/>
          <w:sz w:val="24"/>
        </w:rPr>
        <w:t>来控制背包容量。</w:t>
      </w:r>
    </w:p>
    <w:p w14:paraId="3C82E2FE" w14:textId="38C713B1" w:rsidR="0023438B" w:rsidRDefault="0023438B" w:rsidP="0023438B">
      <w:pPr>
        <w:numPr>
          <w:ilvl w:val="0"/>
          <w:numId w:val="12"/>
        </w:numPr>
        <w:spacing w:line="300" w:lineRule="auto"/>
        <w:rPr>
          <w:sz w:val="24"/>
        </w:rPr>
      </w:pPr>
      <w:r w:rsidRPr="005C5A1E">
        <w:rPr>
          <w:sz w:val="24"/>
        </w:rPr>
        <w:t>数据的设计</w:t>
      </w:r>
    </w:p>
    <w:p w14:paraId="484B4724" w14:textId="526F9C9B" w:rsidR="001A77F5" w:rsidRDefault="001A77F5" w:rsidP="001A77F5">
      <w:pPr>
        <w:spacing w:line="300" w:lineRule="auto"/>
        <w:ind w:left="540"/>
        <w:rPr>
          <w:sz w:val="24"/>
        </w:rPr>
      </w:pPr>
      <w:r>
        <w:rPr>
          <w:rFonts w:hint="eastAsia"/>
          <w:sz w:val="24"/>
        </w:rPr>
        <w:t>定义结构体代表物品，给物品排序后重新编号，然后取物品。</w:t>
      </w:r>
    </w:p>
    <w:p w14:paraId="3051A7C1" w14:textId="77777777" w:rsidR="0023438B" w:rsidRDefault="0023438B" w:rsidP="0023438B">
      <w:pPr>
        <w:numPr>
          <w:ilvl w:val="0"/>
          <w:numId w:val="12"/>
        </w:numPr>
        <w:spacing w:line="300" w:lineRule="auto"/>
        <w:rPr>
          <w:sz w:val="24"/>
        </w:rPr>
      </w:pPr>
      <w:r w:rsidRPr="005C5A1E">
        <w:rPr>
          <w:sz w:val="24"/>
        </w:rPr>
        <w:t>部分关键的代码</w:t>
      </w:r>
    </w:p>
    <w:p w14:paraId="1F9F77E5" w14:textId="753CC798" w:rsidR="000F3878" w:rsidRDefault="000F3878" w:rsidP="009E4C4D">
      <w:pPr>
        <w:widowControl/>
        <w:shd w:val="clear" w:color="auto" w:fill="F5F5F5"/>
        <w:spacing w:line="330" w:lineRule="atLeast"/>
        <w:jc w:val="left"/>
        <w:rPr>
          <w:kern w:val="0"/>
          <w:sz w:val="24"/>
        </w:rPr>
      </w:pPr>
      <w:r w:rsidRPr="000F3878">
        <w:rPr>
          <w:kern w:val="0"/>
          <w:sz w:val="24"/>
        </w:rPr>
        <w:t>const int N =105;</w:t>
      </w:r>
    </w:p>
    <w:p w14:paraId="2009E5BF" w14:textId="185568BA"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typedef struct </w:t>
      </w:r>
      <w:r w:rsidRPr="009E4C4D">
        <w:rPr>
          <w:b/>
          <w:bCs/>
          <w:kern w:val="0"/>
          <w:sz w:val="24"/>
        </w:rPr>
        <w:t>treasure</w:t>
      </w:r>
      <w:r w:rsidRPr="009E4C4D">
        <w:rPr>
          <w:kern w:val="0"/>
          <w:sz w:val="24"/>
        </w:rPr>
        <w:t>{</w:t>
      </w:r>
    </w:p>
    <w:p w14:paraId="36BF9D7D"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lastRenderedPageBreak/>
        <w:t>  double w;</w:t>
      </w:r>
    </w:p>
    <w:p w14:paraId="70099ABA"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double v;</w:t>
      </w:r>
    </w:p>
    <w:p w14:paraId="3B81B500"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double p;</w:t>
      </w:r>
    </w:p>
    <w:p w14:paraId="7A099C56"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w:t>
      </w:r>
      <w:r w:rsidRPr="009E4C4D">
        <w:rPr>
          <w:b/>
          <w:bCs/>
          <w:kern w:val="0"/>
          <w:sz w:val="24"/>
        </w:rPr>
        <w:t>treasure</w:t>
      </w:r>
      <w:r w:rsidRPr="009E4C4D">
        <w:rPr>
          <w:kern w:val="0"/>
          <w:sz w:val="24"/>
        </w:rPr>
        <w:t>;</w:t>
      </w:r>
    </w:p>
    <w:p w14:paraId="5DBF7930"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w:t>
      </w:r>
      <w:r w:rsidRPr="009E4C4D">
        <w:rPr>
          <w:kern w:val="0"/>
          <w:sz w:val="24"/>
        </w:rPr>
        <w:t>自定义比较函数</w:t>
      </w:r>
      <w:proofErr w:type="spellStart"/>
      <w:r w:rsidRPr="009E4C4D">
        <w:rPr>
          <w:kern w:val="0"/>
          <w:sz w:val="24"/>
        </w:rPr>
        <w:t>cmp</w:t>
      </w:r>
      <w:proofErr w:type="spellEnd"/>
    </w:p>
    <w:p w14:paraId="159920A6"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bool </w:t>
      </w:r>
      <w:proofErr w:type="spellStart"/>
      <w:r w:rsidRPr="009E4C4D">
        <w:rPr>
          <w:b/>
          <w:bCs/>
          <w:kern w:val="0"/>
          <w:sz w:val="24"/>
        </w:rPr>
        <w:t>cmp</w:t>
      </w:r>
      <w:proofErr w:type="spellEnd"/>
      <w:r w:rsidRPr="009E4C4D">
        <w:rPr>
          <w:kern w:val="0"/>
          <w:sz w:val="24"/>
        </w:rPr>
        <w:t>(</w:t>
      </w:r>
      <w:r w:rsidRPr="009E4C4D">
        <w:rPr>
          <w:b/>
          <w:bCs/>
          <w:kern w:val="0"/>
          <w:sz w:val="24"/>
        </w:rPr>
        <w:t>treasure</w:t>
      </w:r>
      <w:r w:rsidRPr="009E4C4D">
        <w:rPr>
          <w:kern w:val="0"/>
          <w:sz w:val="24"/>
        </w:rPr>
        <w:t xml:space="preserve"> t1,</w:t>
      </w:r>
      <w:r w:rsidRPr="009E4C4D">
        <w:rPr>
          <w:b/>
          <w:bCs/>
          <w:kern w:val="0"/>
          <w:sz w:val="24"/>
        </w:rPr>
        <w:t>treasure</w:t>
      </w:r>
      <w:r w:rsidRPr="009E4C4D">
        <w:rPr>
          <w:kern w:val="0"/>
          <w:sz w:val="24"/>
        </w:rPr>
        <w:t xml:space="preserve"> t2){</w:t>
      </w:r>
    </w:p>
    <w:p w14:paraId="2E863D99"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return t2.p&lt;t1.p;</w:t>
      </w:r>
    </w:p>
    <w:p w14:paraId="6EF5E062"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w:t>
      </w:r>
    </w:p>
    <w:p w14:paraId="69AE0C94" w14:textId="77777777" w:rsidR="009E4C4D" w:rsidRPr="009E4C4D" w:rsidRDefault="009E4C4D" w:rsidP="009E4C4D">
      <w:pPr>
        <w:widowControl/>
        <w:shd w:val="clear" w:color="auto" w:fill="F5F5F5"/>
        <w:spacing w:line="330" w:lineRule="atLeast"/>
        <w:jc w:val="left"/>
        <w:rPr>
          <w:kern w:val="0"/>
          <w:sz w:val="24"/>
        </w:rPr>
      </w:pPr>
      <w:r w:rsidRPr="009E4C4D">
        <w:rPr>
          <w:b/>
          <w:bCs/>
          <w:kern w:val="0"/>
          <w:sz w:val="24"/>
        </w:rPr>
        <w:t>treasure</w:t>
      </w:r>
      <w:r w:rsidRPr="009E4C4D">
        <w:rPr>
          <w:kern w:val="0"/>
          <w:sz w:val="24"/>
        </w:rPr>
        <w:t xml:space="preserve"> s[N];</w:t>
      </w:r>
    </w:p>
    <w:p w14:paraId="55258911"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int </w:t>
      </w:r>
      <w:r w:rsidRPr="009E4C4D">
        <w:rPr>
          <w:b/>
          <w:bCs/>
          <w:kern w:val="0"/>
          <w:sz w:val="24"/>
        </w:rPr>
        <w:t>main</w:t>
      </w:r>
      <w:r w:rsidRPr="009E4C4D">
        <w:rPr>
          <w:kern w:val="0"/>
          <w:sz w:val="24"/>
        </w:rPr>
        <w:t>(){</w:t>
      </w:r>
    </w:p>
    <w:p w14:paraId="1C084252"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int </w:t>
      </w:r>
      <w:proofErr w:type="spellStart"/>
      <w:r w:rsidRPr="009E4C4D">
        <w:rPr>
          <w:kern w:val="0"/>
          <w:sz w:val="24"/>
        </w:rPr>
        <w:t>n,m</w:t>
      </w:r>
      <w:proofErr w:type="spellEnd"/>
      <w:r w:rsidRPr="009E4C4D">
        <w:rPr>
          <w:kern w:val="0"/>
          <w:sz w:val="24"/>
        </w:rPr>
        <w:t>;</w:t>
      </w:r>
    </w:p>
    <w:p w14:paraId="03E501E9"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w:t>
      </w:r>
      <w:proofErr w:type="spellStart"/>
      <w:r w:rsidRPr="009E4C4D">
        <w:rPr>
          <w:kern w:val="0"/>
          <w:sz w:val="24"/>
        </w:rPr>
        <w:t>cout</w:t>
      </w:r>
      <w:proofErr w:type="spellEnd"/>
      <w:r w:rsidRPr="009E4C4D">
        <w:rPr>
          <w:b/>
          <w:bCs/>
          <w:kern w:val="0"/>
          <w:sz w:val="24"/>
        </w:rPr>
        <w:t>&lt;&lt;</w:t>
      </w:r>
      <w:r w:rsidRPr="009E4C4D">
        <w:rPr>
          <w:kern w:val="0"/>
          <w:sz w:val="24"/>
        </w:rPr>
        <w:t>"</w:t>
      </w:r>
      <w:r w:rsidRPr="009E4C4D">
        <w:rPr>
          <w:kern w:val="0"/>
          <w:sz w:val="24"/>
        </w:rPr>
        <w:t>请输入不同物品的种数</w:t>
      </w:r>
      <w:r w:rsidRPr="009E4C4D">
        <w:rPr>
          <w:kern w:val="0"/>
          <w:sz w:val="24"/>
        </w:rPr>
        <w:t>n</w:t>
      </w:r>
      <w:r w:rsidRPr="009E4C4D">
        <w:rPr>
          <w:kern w:val="0"/>
          <w:sz w:val="24"/>
        </w:rPr>
        <w:t>和最大承载总重量</w:t>
      </w:r>
      <w:r w:rsidRPr="009E4C4D">
        <w:rPr>
          <w:kern w:val="0"/>
          <w:sz w:val="24"/>
        </w:rPr>
        <w:t>m"</w:t>
      </w:r>
      <w:r w:rsidRPr="009E4C4D">
        <w:rPr>
          <w:b/>
          <w:bCs/>
          <w:kern w:val="0"/>
          <w:sz w:val="24"/>
        </w:rPr>
        <w:t>&lt;&lt;</w:t>
      </w:r>
      <w:proofErr w:type="spellStart"/>
      <w:r w:rsidRPr="009E4C4D">
        <w:rPr>
          <w:b/>
          <w:bCs/>
          <w:kern w:val="0"/>
          <w:sz w:val="24"/>
        </w:rPr>
        <w:t>endl</w:t>
      </w:r>
      <w:proofErr w:type="spellEnd"/>
      <w:r w:rsidRPr="009E4C4D">
        <w:rPr>
          <w:kern w:val="0"/>
          <w:sz w:val="24"/>
        </w:rPr>
        <w:t>;</w:t>
      </w:r>
    </w:p>
    <w:p w14:paraId="0386EB04"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w:t>
      </w:r>
      <w:proofErr w:type="spellStart"/>
      <w:r w:rsidRPr="009E4C4D">
        <w:rPr>
          <w:kern w:val="0"/>
          <w:sz w:val="24"/>
        </w:rPr>
        <w:t>cin</w:t>
      </w:r>
      <w:proofErr w:type="spellEnd"/>
      <w:r w:rsidRPr="009E4C4D">
        <w:rPr>
          <w:b/>
          <w:bCs/>
          <w:kern w:val="0"/>
          <w:sz w:val="24"/>
        </w:rPr>
        <w:t>&gt;&gt;</w:t>
      </w:r>
      <w:r w:rsidRPr="009E4C4D">
        <w:rPr>
          <w:kern w:val="0"/>
          <w:sz w:val="24"/>
        </w:rPr>
        <w:t>n</w:t>
      </w:r>
      <w:r w:rsidRPr="009E4C4D">
        <w:rPr>
          <w:b/>
          <w:bCs/>
          <w:kern w:val="0"/>
          <w:sz w:val="24"/>
        </w:rPr>
        <w:t>&gt;&gt;</w:t>
      </w:r>
      <w:r w:rsidRPr="009E4C4D">
        <w:rPr>
          <w:kern w:val="0"/>
          <w:sz w:val="24"/>
        </w:rPr>
        <w:t>m;</w:t>
      </w:r>
    </w:p>
    <w:p w14:paraId="69F2A1BD"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w:t>
      </w:r>
      <w:proofErr w:type="spellStart"/>
      <w:r w:rsidRPr="009E4C4D">
        <w:rPr>
          <w:kern w:val="0"/>
          <w:sz w:val="24"/>
        </w:rPr>
        <w:t>cout</w:t>
      </w:r>
      <w:proofErr w:type="spellEnd"/>
      <w:r w:rsidRPr="009E4C4D">
        <w:rPr>
          <w:b/>
          <w:bCs/>
          <w:kern w:val="0"/>
          <w:sz w:val="24"/>
        </w:rPr>
        <w:t>&lt;&lt;</w:t>
      </w:r>
      <w:r w:rsidRPr="009E4C4D">
        <w:rPr>
          <w:kern w:val="0"/>
          <w:sz w:val="24"/>
        </w:rPr>
        <w:t>"</w:t>
      </w:r>
      <w:r w:rsidRPr="009E4C4D">
        <w:rPr>
          <w:kern w:val="0"/>
          <w:sz w:val="24"/>
        </w:rPr>
        <w:t>请分别输入这</w:t>
      </w:r>
      <w:r w:rsidRPr="009E4C4D">
        <w:rPr>
          <w:kern w:val="0"/>
          <w:sz w:val="24"/>
        </w:rPr>
        <w:t>"</w:t>
      </w:r>
      <w:r w:rsidRPr="009E4C4D">
        <w:rPr>
          <w:b/>
          <w:bCs/>
          <w:kern w:val="0"/>
          <w:sz w:val="24"/>
        </w:rPr>
        <w:t>&lt;&lt;</w:t>
      </w:r>
      <w:r w:rsidRPr="009E4C4D">
        <w:rPr>
          <w:kern w:val="0"/>
          <w:sz w:val="24"/>
        </w:rPr>
        <w:t>n</w:t>
      </w:r>
      <w:r w:rsidRPr="009E4C4D">
        <w:rPr>
          <w:b/>
          <w:bCs/>
          <w:kern w:val="0"/>
          <w:sz w:val="24"/>
        </w:rPr>
        <w:t>&lt;&lt;</w:t>
      </w:r>
      <w:r w:rsidRPr="009E4C4D">
        <w:rPr>
          <w:kern w:val="0"/>
          <w:sz w:val="24"/>
        </w:rPr>
        <w:t>"</w:t>
      </w:r>
      <w:r w:rsidRPr="009E4C4D">
        <w:rPr>
          <w:kern w:val="0"/>
          <w:sz w:val="24"/>
        </w:rPr>
        <w:t>种物品所对应的重量与价值</w:t>
      </w:r>
      <w:r w:rsidRPr="009E4C4D">
        <w:rPr>
          <w:kern w:val="0"/>
          <w:sz w:val="24"/>
        </w:rPr>
        <w:t>"</w:t>
      </w:r>
      <w:r w:rsidRPr="009E4C4D">
        <w:rPr>
          <w:b/>
          <w:bCs/>
          <w:kern w:val="0"/>
          <w:sz w:val="24"/>
        </w:rPr>
        <w:t>&lt;&lt;</w:t>
      </w:r>
      <w:proofErr w:type="spellStart"/>
      <w:r w:rsidRPr="009E4C4D">
        <w:rPr>
          <w:b/>
          <w:bCs/>
          <w:kern w:val="0"/>
          <w:sz w:val="24"/>
        </w:rPr>
        <w:t>endl</w:t>
      </w:r>
      <w:proofErr w:type="spellEnd"/>
      <w:r w:rsidRPr="009E4C4D">
        <w:rPr>
          <w:kern w:val="0"/>
          <w:sz w:val="24"/>
        </w:rPr>
        <w:t>;</w:t>
      </w:r>
    </w:p>
    <w:p w14:paraId="1C33ACB9"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for(int </w:t>
      </w:r>
      <w:proofErr w:type="spellStart"/>
      <w:r w:rsidRPr="009E4C4D">
        <w:rPr>
          <w:kern w:val="0"/>
          <w:sz w:val="24"/>
        </w:rPr>
        <w:t>i</w:t>
      </w:r>
      <w:proofErr w:type="spellEnd"/>
      <w:r w:rsidRPr="009E4C4D">
        <w:rPr>
          <w:kern w:val="0"/>
          <w:sz w:val="24"/>
        </w:rPr>
        <w:t>=0;i&lt;</w:t>
      </w:r>
      <w:proofErr w:type="spellStart"/>
      <w:r w:rsidRPr="009E4C4D">
        <w:rPr>
          <w:kern w:val="0"/>
          <w:sz w:val="24"/>
        </w:rPr>
        <w:t>n;i</w:t>
      </w:r>
      <w:proofErr w:type="spellEnd"/>
      <w:r w:rsidRPr="009E4C4D">
        <w:rPr>
          <w:kern w:val="0"/>
          <w:sz w:val="24"/>
        </w:rPr>
        <w:t>++){</w:t>
      </w:r>
    </w:p>
    <w:p w14:paraId="0575FF9D"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w:t>
      </w:r>
      <w:proofErr w:type="spellStart"/>
      <w:r w:rsidRPr="009E4C4D">
        <w:rPr>
          <w:kern w:val="0"/>
          <w:sz w:val="24"/>
        </w:rPr>
        <w:t>cin</w:t>
      </w:r>
      <w:proofErr w:type="spellEnd"/>
      <w:r w:rsidRPr="009E4C4D">
        <w:rPr>
          <w:b/>
          <w:bCs/>
          <w:kern w:val="0"/>
          <w:sz w:val="24"/>
        </w:rPr>
        <w:t>&gt;&gt;</w:t>
      </w:r>
      <w:r w:rsidRPr="009E4C4D">
        <w:rPr>
          <w:kern w:val="0"/>
          <w:sz w:val="24"/>
        </w:rPr>
        <w:t>s[</w:t>
      </w:r>
      <w:proofErr w:type="spellStart"/>
      <w:r w:rsidRPr="009E4C4D">
        <w:rPr>
          <w:kern w:val="0"/>
          <w:sz w:val="24"/>
        </w:rPr>
        <w:t>i</w:t>
      </w:r>
      <w:proofErr w:type="spellEnd"/>
      <w:r w:rsidRPr="009E4C4D">
        <w:rPr>
          <w:kern w:val="0"/>
          <w:sz w:val="24"/>
        </w:rPr>
        <w:t>].w</w:t>
      </w:r>
      <w:r w:rsidRPr="009E4C4D">
        <w:rPr>
          <w:b/>
          <w:bCs/>
          <w:kern w:val="0"/>
          <w:sz w:val="24"/>
        </w:rPr>
        <w:t>&gt;&gt;</w:t>
      </w:r>
      <w:r w:rsidRPr="009E4C4D">
        <w:rPr>
          <w:kern w:val="0"/>
          <w:sz w:val="24"/>
        </w:rPr>
        <w:t>s[</w:t>
      </w:r>
      <w:proofErr w:type="spellStart"/>
      <w:r w:rsidRPr="009E4C4D">
        <w:rPr>
          <w:kern w:val="0"/>
          <w:sz w:val="24"/>
        </w:rPr>
        <w:t>i</w:t>
      </w:r>
      <w:proofErr w:type="spellEnd"/>
      <w:r w:rsidRPr="009E4C4D">
        <w:rPr>
          <w:kern w:val="0"/>
          <w:sz w:val="24"/>
        </w:rPr>
        <w:t>].v;</w:t>
      </w:r>
    </w:p>
    <w:p w14:paraId="1ADBEBAD"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s[</w:t>
      </w:r>
      <w:proofErr w:type="spellStart"/>
      <w:r w:rsidRPr="009E4C4D">
        <w:rPr>
          <w:kern w:val="0"/>
          <w:sz w:val="24"/>
        </w:rPr>
        <w:t>i</w:t>
      </w:r>
      <w:proofErr w:type="spellEnd"/>
      <w:r w:rsidRPr="009E4C4D">
        <w:rPr>
          <w:kern w:val="0"/>
          <w:sz w:val="24"/>
        </w:rPr>
        <w:t>].p=s[</w:t>
      </w:r>
      <w:proofErr w:type="spellStart"/>
      <w:r w:rsidRPr="009E4C4D">
        <w:rPr>
          <w:kern w:val="0"/>
          <w:sz w:val="24"/>
        </w:rPr>
        <w:t>i</w:t>
      </w:r>
      <w:proofErr w:type="spellEnd"/>
      <w:r w:rsidRPr="009E4C4D">
        <w:rPr>
          <w:kern w:val="0"/>
          <w:sz w:val="24"/>
        </w:rPr>
        <w:t>].v/s[</w:t>
      </w:r>
      <w:proofErr w:type="spellStart"/>
      <w:r w:rsidRPr="009E4C4D">
        <w:rPr>
          <w:kern w:val="0"/>
          <w:sz w:val="24"/>
        </w:rPr>
        <w:t>i</w:t>
      </w:r>
      <w:proofErr w:type="spellEnd"/>
      <w:r w:rsidRPr="009E4C4D">
        <w:rPr>
          <w:kern w:val="0"/>
          <w:sz w:val="24"/>
        </w:rPr>
        <w:t>].w;</w:t>
      </w:r>
    </w:p>
    <w:p w14:paraId="01ED03D3"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 </w:t>
      </w:r>
    </w:p>
    <w:p w14:paraId="7CB85D10"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w:t>
      </w:r>
      <w:r w:rsidRPr="009E4C4D">
        <w:rPr>
          <w:b/>
          <w:bCs/>
          <w:kern w:val="0"/>
          <w:sz w:val="24"/>
        </w:rPr>
        <w:t>sort</w:t>
      </w:r>
      <w:r w:rsidRPr="009E4C4D">
        <w:rPr>
          <w:kern w:val="0"/>
          <w:sz w:val="24"/>
        </w:rPr>
        <w:t>(</w:t>
      </w:r>
      <w:proofErr w:type="spellStart"/>
      <w:r w:rsidRPr="009E4C4D">
        <w:rPr>
          <w:kern w:val="0"/>
          <w:sz w:val="24"/>
        </w:rPr>
        <w:t>s,s+n,</w:t>
      </w:r>
      <w:r w:rsidRPr="009E4C4D">
        <w:rPr>
          <w:b/>
          <w:bCs/>
          <w:kern w:val="0"/>
          <w:sz w:val="24"/>
        </w:rPr>
        <w:t>cmp</w:t>
      </w:r>
      <w:proofErr w:type="spellEnd"/>
      <w:r w:rsidRPr="009E4C4D">
        <w:rPr>
          <w:kern w:val="0"/>
          <w:sz w:val="24"/>
        </w:rPr>
        <w:t>);//</w:t>
      </w:r>
      <w:r w:rsidRPr="009E4C4D">
        <w:rPr>
          <w:kern w:val="0"/>
          <w:sz w:val="24"/>
        </w:rPr>
        <w:t>对物品以性价比进行降序排列</w:t>
      </w:r>
    </w:p>
    <w:p w14:paraId="47D71D7C"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w:t>
      </w:r>
      <w:proofErr w:type="spellStart"/>
      <w:r w:rsidRPr="009E4C4D">
        <w:rPr>
          <w:kern w:val="0"/>
          <w:sz w:val="24"/>
        </w:rPr>
        <w:t>cout</w:t>
      </w:r>
      <w:proofErr w:type="spellEnd"/>
      <w:r w:rsidRPr="009E4C4D">
        <w:rPr>
          <w:b/>
          <w:bCs/>
          <w:kern w:val="0"/>
          <w:sz w:val="24"/>
        </w:rPr>
        <w:t>&lt;&lt;</w:t>
      </w:r>
      <w:r w:rsidRPr="009E4C4D">
        <w:rPr>
          <w:kern w:val="0"/>
          <w:sz w:val="24"/>
        </w:rPr>
        <w:t>"</w:t>
      </w:r>
      <w:r w:rsidRPr="009E4C4D">
        <w:rPr>
          <w:kern w:val="0"/>
          <w:sz w:val="24"/>
        </w:rPr>
        <w:t>性价比排序</w:t>
      </w:r>
      <w:r w:rsidRPr="009E4C4D">
        <w:rPr>
          <w:kern w:val="0"/>
          <w:sz w:val="24"/>
        </w:rPr>
        <w:t>(</w:t>
      </w:r>
      <w:r w:rsidRPr="009E4C4D">
        <w:rPr>
          <w:kern w:val="0"/>
          <w:sz w:val="24"/>
        </w:rPr>
        <w:t>重新编号</w:t>
      </w:r>
      <w:r w:rsidRPr="009E4C4D">
        <w:rPr>
          <w:kern w:val="0"/>
          <w:sz w:val="24"/>
        </w:rPr>
        <w:t>)</w:t>
      </w:r>
      <w:r w:rsidRPr="009E4C4D">
        <w:rPr>
          <w:kern w:val="0"/>
          <w:sz w:val="24"/>
        </w:rPr>
        <w:t>：</w:t>
      </w:r>
      <w:r w:rsidRPr="009E4C4D">
        <w:rPr>
          <w:kern w:val="0"/>
          <w:sz w:val="24"/>
        </w:rPr>
        <w:t>"</w:t>
      </w:r>
      <w:r w:rsidRPr="009E4C4D">
        <w:rPr>
          <w:b/>
          <w:bCs/>
          <w:kern w:val="0"/>
          <w:sz w:val="24"/>
        </w:rPr>
        <w:t>&lt;&lt;</w:t>
      </w:r>
      <w:proofErr w:type="spellStart"/>
      <w:r w:rsidRPr="009E4C4D">
        <w:rPr>
          <w:b/>
          <w:bCs/>
          <w:kern w:val="0"/>
          <w:sz w:val="24"/>
        </w:rPr>
        <w:t>endl</w:t>
      </w:r>
      <w:proofErr w:type="spellEnd"/>
      <w:r w:rsidRPr="009E4C4D">
        <w:rPr>
          <w:kern w:val="0"/>
          <w:sz w:val="24"/>
        </w:rPr>
        <w:t>;</w:t>
      </w:r>
    </w:p>
    <w:p w14:paraId="2292F364"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for(int </w:t>
      </w:r>
      <w:proofErr w:type="spellStart"/>
      <w:r w:rsidRPr="009E4C4D">
        <w:rPr>
          <w:kern w:val="0"/>
          <w:sz w:val="24"/>
        </w:rPr>
        <w:t>i</w:t>
      </w:r>
      <w:proofErr w:type="spellEnd"/>
      <w:r w:rsidRPr="009E4C4D">
        <w:rPr>
          <w:kern w:val="0"/>
          <w:sz w:val="24"/>
        </w:rPr>
        <w:t>=0;i&lt;</w:t>
      </w:r>
      <w:proofErr w:type="spellStart"/>
      <w:r w:rsidRPr="009E4C4D">
        <w:rPr>
          <w:kern w:val="0"/>
          <w:sz w:val="24"/>
        </w:rPr>
        <w:t>n;i</w:t>
      </w:r>
      <w:proofErr w:type="spellEnd"/>
      <w:r w:rsidRPr="009E4C4D">
        <w:rPr>
          <w:kern w:val="0"/>
          <w:sz w:val="24"/>
        </w:rPr>
        <w:t>++){</w:t>
      </w:r>
    </w:p>
    <w:p w14:paraId="7A9018E5"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w:t>
      </w:r>
      <w:proofErr w:type="spellStart"/>
      <w:r w:rsidRPr="009E4C4D">
        <w:rPr>
          <w:kern w:val="0"/>
          <w:sz w:val="24"/>
        </w:rPr>
        <w:t>cout</w:t>
      </w:r>
      <w:proofErr w:type="spellEnd"/>
      <w:r w:rsidRPr="009E4C4D">
        <w:rPr>
          <w:b/>
          <w:bCs/>
          <w:kern w:val="0"/>
          <w:sz w:val="24"/>
        </w:rPr>
        <w:t>&lt;&lt;</w:t>
      </w:r>
      <w:r w:rsidRPr="009E4C4D">
        <w:rPr>
          <w:kern w:val="0"/>
          <w:sz w:val="24"/>
        </w:rPr>
        <w:t>"</w:t>
      </w:r>
      <w:r w:rsidRPr="009E4C4D">
        <w:rPr>
          <w:kern w:val="0"/>
          <w:sz w:val="24"/>
        </w:rPr>
        <w:t>物品</w:t>
      </w:r>
      <w:r w:rsidRPr="009E4C4D">
        <w:rPr>
          <w:kern w:val="0"/>
          <w:sz w:val="24"/>
        </w:rPr>
        <w:t>"</w:t>
      </w:r>
      <w:r w:rsidRPr="009E4C4D">
        <w:rPr>
          <w:b/>
          <w:bCs/>
          <w:kern w:val="0"/>
          <w:sz w:val="24"/>
        </w:rPr>
        <w:t>&lt;&lt;</w:t>
      </w:r>
      <w:r w:rsidRPr="009E4C4D">
        <w:rPr>
          <w:kern w:val="0"/>
          <w:sz w:val="24"/>
        </w:rPr>
        <w:t>i+1</w:t>
      </w:r>
      <w:r w:rsidRPr="009E4C4D">
        <w:rPr>
          <w:b/>
          <w:bCs/>
          <w:kern w:val="0"/>
          <w:sz w:val="24"/>
        </w:rPr>
        <w:t>&lt;&lt;</w:t>
      </w:r>
      <w:r w:rsidRPr="009E4C4D">
        <w:rPr>
          <w:kern w:val="0"/>
          <w:sz w:val="24"/>
        </w:rPr>
        <w:t>"</w:t>
      </w:r>
      <w:r w:rsidRPr="009E4C4D">
        <w:rPr>
          <w:kern w:val="0"/>
          <w:sz w:val="24"/>
        </w:rPr>
        <w:t>性价比</w:t>
      </w:r>
      <w:r w:rsidRPr="009E4C4D">
        <w:rPr>
          <w:kern w:val="0"/>
          <w:sz w:val="24"/>
        </w:rPr>
        <w:t>"</w:t>
      </w:r>
      <w:r w:rsidRPr="009E4C4D">
        <w:rPr>
          <w:b/>
          <w:bCs/>
          <w:kern w:val="0"/>
          <w:sz w:val="24"/>
        </w:rPr>
        <w:t>&lt;&lt;</w:t>
      </w:r>
      <w:r w:rsidRPr="009E4C4D">
        <w:rPr>
          <w:kern w:val="0"/>
          <w:sz w:val="24"/>
        </w:rPr>
        <w:t>s[</w:t>
      </w:r>
      <w:proofErr w:type="spellStart"/>
      <w:r w:rsidRPr="009E4C4D">
        <w:rPr>
          <w:kern w:val="0"/>
          <w:sz w:val="24"/>
        </w:rPr>
        <w:t>i</w:t>
      </w:r>
      <w:proofErr w:type="spellEnd"/>
      <w:r w:rsidRPr="009E4C4D">
        <w:rPr>
          <w:kern w:val="0"/>
          <w:sz w:val="24"/>
        </w:rPr>
        <w:t>].p</w:t>
      </w:r>
      <w:r w:rsidRPr="009E4C4D">
        <w:rPr>
          <w:b/>
          <w:bCs/>
          <w:kern w:val="0"/>
          <w:sz w:val="24"/>
        </w:rPr>
        <w:t>&lt;&lt;</w:t>
      </w:r>
      <w:proofErr w:type="spellStart"/>
      <w:r w:rsidRPr="009E4C4D">
        <w:rPr>
          <w:b/>
          <w:bCs/>
          <w:kern w:val="0"/>
          <w:sz w:val="24"/>
        </w:rPr>
        <w:t>endl</w:t>
      </w:r>
      <w:proofErr w:type="spellEnd"/>
      <w:r w:rsidRPr="009E4C4D">
        <w:rPr>
          <w:kern w:val="0"/>
          <w:sz w:val="24"/>
        </w:rPr>
        <w:t>;</w:t>
      </w:r>
    </w:p>
    <w:p w14:paraId="0517F3AB"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w:t>
      </w:r>
    </w:p>
    <w:p w14:paraId="02EB9EF2"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double sum=0.0;</w:t>
      </w:r>
    </w:p>
    <w:p w14:paraId="243D69C1"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for(int </w:t>
      </w:r>
      <w:proofErr w:type="spellStart"/>
      <w:r w:rsidRPr="009E4C4D">
        <w:rPr>
          <w:kern w:val="0"/>
          <w:sz w:val="24"/>
        </w:rPr>
        <w:t>i</w:t>
      </w:r>
      <w:proofErr w:type="spellEnd"/>
      <w:r w:rsidRPr="009E4C4D">
        <w:rPr>
          <w:kern w:val="0"/>
          <w:sz w:val="24"/>
        </w:rPr>
        <w:t>=0;i&lt;</w:t>
      </w:r>
      <w:proofErr w:type="spellStart"/>
      <w:r w:rsidRPr="009E4C4D">
        <w:rPr>
          <w:kern w:val="0"/>
          <w:sz w:val="24"/>
        </w:rPr>
        <w:t>n;i</w:t>
      </w:r>
      <w:proofErr w:type="spellEnd"/>
      <w:r w:rsidRPr="009E4C4D">
        <w:rPr>
          <w:kern w:val="0"/>
          <w:sz w:val="24"/>
        </w:rPr>
        <w:t>++){</w:t>
      </w:r>
    </w:p>
    <w:p w14:paraId="630EE1A9"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if(m&gt;s[</w:t>
      </w:r>
      <w:proofErr w:type="spellStart"/>
      <w:r w:rsidRPr="009E4C4D">
        <w:rPr>
          <w:kern w:val="0"/>
          <w:sz w:val="24"/>
        </w:rPr>
        <w:t>i</w:t>
      </w:r>
      <w:proofErr w:type="spellEnd"/>
      <w:r w:rsidRPr="009E4C4D">
        <w:rPr>
          <w:kern w:val="0"/>
          <w:sz w:val="24"/>
        </w:rPr>
        <w:t>].w){</w:t>
      </w:r>
    </w:p>
    <w:p w14:paraId="4CF40B5A"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m-=s[</w:t>
      </w:r>
      <w:proofErr w:type="spellStart"/>
      <w:r w:rsidRPr="009E4C4D">
        <w:rPr>
          <w:kern w:val="0"/>
          <w:sz w:val="24"/>
        </w:rPr>
        <w:t>i</w:t>
      </w:r>
      <w:proofErr w:type="spellEnd"/>
      <w:r w:rsidRPr="009E4C4D">
        <w:rPr>
          <w:kern w:val="0"/>
          <w:sz w:val="24"/>
        </w:rPr>
        <w:t>].w;</w:t>
      </w:r>
    </w:p>
    <w:p w14:paraId="4964584E"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sum+=s[</w:t>
      </w:r>
      <w:proofErr w:type="spellStart"/>
      <w:r w:rsidRPr="009E4C4D">
        <w:rPr>
          <w:kern w:val="0"/>
          <w:sz w:val="24"/>
        </w:rPr>
        <w:t>i</w:t>
      </w:r>
      <w:proofErr w:type="spellEnd"/>
      <w:r w:rsidRPr="009E4C4D">
        <w:rPr>
          <w:kern w:val="0"/>
          <w:sz w:val="24"/>
        </w:rPr>
        <w:t>].v;</w:t>
      </w:r>
    </w:p>
    <w:p w14:paraId="299C95A8"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w:t>
      </w:r>
      <w:proofErr w:type="spellStart"/>
      <w:r w:rsidRPr="009E4C4D">
        <w:rPr>
          <w:kern w:val="0"/>
          <w:sz w:val="24"/>
        </w:rPr>
        <w:t>cout</w:t>
      </w:r>
      <w:proofErr w:type="spellEnd"/>
      <w:r w:rsidRPr="009E4C4D">
        <w:rPr>
          <w:b/>
          <w:bCs/>
          <w:kern w:val="0"/>
          <w:sz w:val="24"/>
        </w:rPr>
        <w:t>&lt;&lt;</w:t>
      </w:r>
      <w:r w:rsidRPr="009E4C4D">
        <w:rPr>
          <w:kern w:val="0"/>
          <w:sz w:val="24"/>
        </w:rPr>
        <w:t>"</w:t>
      </w:r>
      <w:r w:rsidRPr="009E4C4D">
        <w:rPr>
          <w:kern w:val="0"/>
          <w:sz w:val="24"/>
        </w:rPr>
        <w:t>物品</w:t>
      </w:r>
      <w:r w:rsidRPr="009E4C4D">
        <w:rPr>
          <w:kern w:val="0"/>
          <w:sz w:val="24"/>
        </w:rPr>
        <w:t>"</w:t>
      </w:r>
      <w:r w:rsidRPr="009E4C4D">
        <w:rPr>
          <w:b/>
          <w:bCs/>
          <w:kern w:val="0"/>
          <w:sz w:val="24"/>
        </w:rPr>
        <w:t>&lt;&lt;</w:t>
      </w:r>
      <w:r w:rsidRPr="009E4C4D">
        <w:rPr>
          <w:kern w:val="0"/>
          <w:sz w:val="24"/>
        </w:rPr>
        <w:t>i+1</w:t>
      </w:r>
      <w:r w:rsidRPr="009E4C4D">
        <w:rPr>
          <w:b/>
          <w:bCs/>
          <w:kern w:val="0"/>
          <w:sz w:val="24"/>
        </w:rPr>
        <w:t>&lt;&lt;</w:t>
      </w:r>
      <w:r w:rsidRPr="009E4C4D">
        <w:rPr>
          <w:kern w:val="0"/>
          <w:sz w:val="24"/>
        </w:rPr>
        <w:t>"</w:t>
      </w:r>
      <w:r w:rsidRPr="009E4C4D">
        <w:rPr>
          <w:kern w:val="0"/>
          <w:sz w:val="24"/>
        </w:rPr>
        <w:t>取重量：</w:t>
      </w:r>
      <w:r w:rsidRPr="009E4C4D">
        <w:rPr>
          <w:kern w:val="0"/>
          <w:sz w:val="24"/>
        </w:rPr>
        <w:t>"</w:t>
      </w:r>
      <w:r w:rsidRPr="009E4C4D">
        <w:rPr>
          <w:b/>
          <w:bCs/>
          <w:kern w:val="0"/>
          <w:sz w:val="24"/>
        </w:rPr>
        <w:t>&lt;&lt;</w:t>
      </w:r>
      <w:r w:rsidRPr="009E4C4D">
        <w:rPr>
          <w:kern w:val="0"/>
          <w:sz w:val="24"/>
        </w:rPr>
        <w:t>s[</w:t>
      </w:r>
      <w:proofErr w:type="spellStart"/>
      <w:r w:rsidRPr="009E4C4D">
        <w:rPr>
          <w:kern w:val="0"/>
          <w:sz w:val="24"/>
        </w:rPr>
        <w:t>i</w:t>
      </w:r>
      <w:proofErr w:type="spellEnd"/>
      <w:r w:rsidRPr="009E4C4D">
        <w:rPr>
          <w:kern w:val="0"/>
          <w:sz w:val="24"/>
        </w:rPr>
        <w:t>].w</w:t>
      </w:r>
      <w:r w:rsidRPr="009E4C4D">
        <w:rPr>
          <w:b/>
          <w:bCs/>
          <w:kern w:val="0"/>
          <w:sz w:val="24"/>
        </w:rPr>
        <w:t>&lt;&lt;</w:t>
      </w:r>
      <w:r w:rsidRPr="009E4C4D">
        <w:rPr>
          <w:kern w:val="0"/>
          <w:sz w:val="24"/>
        </w:rPr>
        <w:t>"</w:t>
      </w:r>
      <w:r w:rsidRPr="009E4C4D">
        <w:rPr>
          <w:kern w:val="0"/>
          <w:sz w:val="24"/>
        </w:rPr>
        <w:t>，价值为：</w:t>
      </w:r>
      <w:r w:rsidRPr="009E4C4D">
        <w:rPr>
          <w:kern w:val="0"/>
          <w:sz w:val="24"/>
        </w:rPr>
        <w:t>"</w:t>
      </w:r>
      <w:r w:rsidRPr="009E4C4D">
        <w:rPr>
          <w:b/>
          <w:bCs/>
          <w:kern w:val="0"/>
          <w:sz w:val="24"/>
        </w:rPr>
        <w:t>&lt;&lt;</w:t>
      </w:r>
      <w:r w:rsidRPr="009E4C4D">
        <w:rPr>
          <w:kern w:val="0"/>
          <w:sz w:val="24"/>
        </w:rPr>
        <w:t>s[</w:t>
      </w:r>
      <w:proofErr w:type="spellStart"/>
      <w:r w:rsidRPr="009E4C4D">
        <w:rPr>
          <w:kern w:val="0"/>
          <w:sz w:val="24"/>
        </w:rPr>
        <w:t>i</w:t>
      </w:r>
      <w:proofErr w:type="spellEnd"/>
      <w:r w:rsidRPr="009E4C4D">
        <w:rPr>
          <w:kern w:val="0"/>
          <w:sz w:val="24"/>
        </w:rPr>
        <w:t>].v</w:t>
      </w:r>
      <w:r w:rsidRPr="009E4C4D">
        <w:rPr>
          <w:b/>
          <w:bCs/>
          <w:kern w:val="0"/>
          <w:sz w:val="24"/>
        </w:rPr>
        <w:t>&lt;&lt;</w:t>
      </w:r>
      <w:r w:rsidRPr="009E4C4D">
        <w:rPr>
          <w:kern w:val="0"/>
          <w:sz w:val="24"/>
        </w:rPr>
        <w:t>"</w:t>
      </w:r>
      <w:r w:rsidRPr="009E4C4D">
        <w:rPr>
          <w:kern w:val="0"/>
          <w:sz w:val="24"/>
        </w:rPr>
        <w:t>元</w:t>
      </w:r>
      <w:r w:rsidRPr="009E4C4D">
        <w:rPr>
          <w:kern w:val="0"/>
          <w:sz w:val="24"/>
        </w:rPr>
        <w:t>"</w:t>
      </w:r>
      <w:r w:rsidRPr="009E4C4D">
        <w:rPr>
          <w:b/>
          <w:bCs/>
          <w:kern w:val="0"/>
          <w:sz w:val="24"/>
        </w:rPr>
        <w:t>&lt;&lt;</w:t>
      </w:r>
      <w:proofErr w:type="spellStart"/>
      <w:r w:rsidRPr="009E4C4D">
        <w:rPr>
          <w:b/>
          <w:bCs/>
          <w:kern w:val="0"/>
          <w:sz w:val="24"/>
        </w:rPr>
        <w:t>endl</w:t>
      </w:r>
      <w:proofErr w:type="spellEnd"/>
      <w:r w:rsidRPr="009E4C4D">
        <w:rPr>
          <w:kern w:val="0"/>
          <w:sz w:val="24"/>
        </w:rPr>
        <w:t>;</w:t>
      </w:r>
    </w:p>
    <w:p w14:paraId="77262864"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w:t>
      </w:r>
    </w:p>
    <w:p w14:paraId="0DE886C8"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else{</w:t>
      </w:r>
    </w:p>
    <w:p w14:paraId="2C876346"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sum+=m*s[</w:t>
      </w:r>
      <w:proofErr w:type="spellStart"/>
      <w:r w:rsidRPr="009E4C4D">
        <w:rPr>
          <w:kern w:val="0"/>
          <w:sz w:val="24"/>
        </w:rPr>
        <w:t>i</w:t>
      </w:r>
      <w:proofErr w:type="spellEnd"/>
      <w:r w:rsidRPr="009E4C4D">
        <w:rPr>
          <w:kern w:val="0"/>
          <w:sz w:val="24"/>
        </w:rPr>
        <w:t>].p;</w:t>
      </w:r>
    </w:p>
    <w:p w14:paraId="60F84C3E"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w:t>
      </w:r>
      <w:proofErr w:type="spellStart"/>
      <w:r w:rsidRPr="009E4C4D">
        <w:rPr>
          <w:kern w:val="0"/>
          <w:sz w:val="24"/>
        </w:rPr>
        <w:t>cout</w:t>
      </w:r>
      <w:proofErr w:type="spellEnd"/>
      <w:r w:rsidRPr="009E4C4D">
        <w:rPr>
          <w:b/>
          <w:bCs/>
          <w:kern w:val="0"/>
          <w:sz w:val="24"/>
        </w:rPr>
        <w:t>&lt;&lt;</w:t>
      </w:r>
      <w:r w:rsidRPr="009E4C4D">
        <w:rPr>
          <w:kern w:val="0"/>
          <w:sz w:val="24"/>
        </w:rPr>
        <w:t>"</w:t>
      </w:r>
      <w:r w:rsidRPr="009E4C4D">
        <w:rPr>
          <w:kern w:val="0"/>
          <w:sz w:val="24"/>
        </w:rPr>
        <w:t>物品</w:t>
      </w:r>
      <w:r w:rsidRPr="009E4C4D">
        <w:rPr>
          <w:kern w:val="0"/>
          <w:sz w:val="24"/>
        </w:rPr>
        <w:t>"</w:t>
      </w:r>
      <w:r w:rsidRPr="009E4C4D">
        <w:rPr>
          <w:b/>
          <w:bCs/>
          <w:kern w:val="0"/>
          <w:sz w:val="24"/>
        </w:rPr>
        <w:t>&lt;&lt;</w:t>
      </w:r>
      <w:r w:rsidRPr="009E4C4D">
        <w:rPr>
          <w:kern w:val="0"/>
          <w:sz w:val="24"/>
        </w:rPr>
        <w:t>i+1</w:t>
      </w:r>
      <w:r w:rsidRPr="009E4C4D">
        <w:rPr>
          <w:b/>
          <w:bCs/>
          <w:kern w:val="0"/>
          <w:sz w:val="24"/>
        </w:rPr>
        <w:t>&lt;&lt;</w:t>
      </w:r>
      <w:r w:rsidRPr="009E4C4D">
        <w:rPr>
          <w:kern w:val="0"/>
          <w:sz w:val="24"/>
        </w:rPr>
        <w:t>"</w:t>
      </w:r>
      <w:r w:rsidRPr="009E4C4D">
        <w:rPr>
          <w:kern w:val="0"/>
          <w:sz w:val="24"/>
        </w:rPr>
        <w:t>取重量：</w:t>
      </w:r>
      <w:r w:rsidRPr="009E4C4D">
        <w:rPr>
          <w:kern w:val="0"/>
          <w:sz w:val="24"/>
        </w:rPr>
        <w:t>"</w:t>
      </w:r>
      <w:r w:rsidRPr="009E4C4D">
        <w:rPr>
          <w:b/>
          <w:bCs/>
          <w:kern w:val="0"/>
          <w:sz w:val="24"/>
        </w:rPr>
        <w:t>&lt;&lt;</w:t>
      </w:r>
      <w:r w:rsidRPr="009E4C4D">
        <w:rPr>
          <w:kern w:val="0"/>
          <w:sz w:val="24"/>
        </w:rPr>
        <w:t>m</w:t>
      </w:r>
      <w:r w:rsidRPr="009E4C4D">
        <w:rPr>
          <w:b/>
          <w:bCs/>
          <w:kern w:val="0"/>
          <w:sz w:val="24"/>
        </w:rPr>
        <w:t>&lt;&lt;</w:t>
      </w:r>
      <w:r w:rsidRPr="009E4C4D">
        <w:rPr>
          <w:kern w:val="0"/>
          <w:sz w:val="24"/>
        </w:rPr>
        <w:t>"</w:t>
      </w:r>
      <w:r w:rsidRPr="009E4C4D">
        <w:rPr>
          <w:kern w:val="0"/>
          <w:sz w:val="24"/>
        </w:rPr>
        <w:t>，价值为：</w:t>
      </w:r>
      <w:r w:rsidRPr="009E4C4D">
        <w:rPr>
          <w:kern w:val="0"/>
          <w:sz w:val="24"/>
        </w:rPr>
        <w:t>"</w:t>
      </w:r>
      <w:r w:rsidRPr="009E4C4D">
        <w:rPr>
          <w:b/>
          <w:bCs/>
          <w:kern w:val="0"/>
          <w:sz w:val="24"/>
        </w:rPr>
        <w:t>&lt;&lt;</w:t>
      </w:r>
      <w:r w:rsidRPr="009E4C4D">
        <w:rPr>
          <w:kern w:val="0"/>
          <w:sz w:val="24"/>
        </w:rPr>
        <w:t>m*s[</w:t>
      </w:r>
      <w:proofErr w:type="spellStart"/>
      <w:r w:rsidRPr="009E4C4D">
        <w:rPr>
          <w:kern w:val="0"/>
          <w:sz w:val="24"/>
        </w:rPr>
        <w:t>i</w:t>
      </w:r>
      <w:proofErr w:type="spellEnd"/>
      <w:r w:rsidRPr="009E4C4D">
        <w:rPr>
          <w:kern w:val="0"/>
          <w:sz w:val="24"/>
        </w:rPr>
        <w:t>].p</w:t>
      </w:r>
      <w:r w:rsidRPr="009E4C4D">
        <w:rPr>
          <w:b/>
          <w:bCs/>
          <w:kern w:val="0"/>
          <w:sz w:val="24"/>
        </w:rPr>
        <w:t>&lt;&lt;</w:t>
      </w:r>
      <w:r w:rsidRPr="009E4C4D">
        <w:rPr>
          <w:kern w:val="0"/>
          <w:sz w:val="24"/>
        </w:rPr>
        <w:t>"</w:t>
      </w:r>
      <w:r w:rsidRPr="009E4C4D">
        <w:rPr>
          <w:kern w:val="0"/>
          <w:sz w:val="24"/>
        </w:rPr>
        <w:t>元</w:t>
      </w:r>
      <w:r w:rsidRPr="009E4C4D">
        <w:rPr>
          <w:kern w:val="0"/>
          <w:sz w:val="24"/>
        </w:rPr>
        <w:t>"</w:t>
      </w:r>
      <w:r w:rsidRPr="009E4C4D">
        <w:rPr>
          <w:b/>
          <w:bCs/>
          <w:kern w:val="0"/>
          <w:sz w:val="24"/>
        </w:rPr>
        <w:t>&lt;&lt;</w:t>
      </w:r>
      <w:proofErr w:type="spellStart"/>
      <w:r w:rsidRPr="009E4C4D">
        <w:rPr>
          <w:b/>
          <w:bCs/>
          <w:kern w:val="0"/>
          <w:sz w:val="24"/>
        </w:rPr>
        <w:t>endl</w:t>
      </w:r>
      <w:proofErr w:type="spellEnd"/>
      <w:r w:rsidRPr="009E4C4D">
        <w:rPr>
          <w:kern w:val="0"/>
          <w:sz w:val="24"/>
        </w:rPr>
        <w:t>;</w:t>
      </w:r>
    </w:p>
    <w:p w14:paraId="3091E23B"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break; </w:t>
      </w:r>
    </w:p>
    <w:p w14:paraId="67A0C700"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w:t>
      </w:r>
    </w:p>
    <w:p w14:paraId="1DFF357A"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 </w:t>
      </w:r>
    </w:p>
    <w:p w14:paraId="62B34111"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w:t>
      </w:r>
      <w:proofErr w:type="spellStart"/>
      <w:r w:rsidRPr="009E4C4D">
        <w:rPr>
          <w:kern w:val="0"/>
          <w:sz w:val="24"/>
        </w:rPr>
        <w:t>cout</w:t>
      </w:r>
      <w:proofErr w:type="spellEnd"/>
      <w:r w:rsidRPr="009E4C4D">
        <w:rPr>
          <w:b/>
          <w:bCs/>
          <w:kern w:val="0"/>
          <w:sz w:val="24"/>
        </w:rPr>
        <w:t>&lt;&lt;</w:t>
      </w:r>
      <w:r w:rsidRPr="009E4C4D">
        <w:rPr>
          <w:kern w:val="0"/>
          <w:sz w:val="24"/>
        </w:rPr>
        <w:t>"</w:t>
      </w:r>
      <w:r w:rsidRPr="009E4C4D">
        <w:rPr>
          <w:kern w:val="0"/>
          <w:sz w:val="24"/>
        </w:rPr>
        <w:t>物品总价格最大为：</w:t>
      </w:r>
      <w:r w:rsidRPr="009E4C4D">
        <w:rPr>
          <w:kern w:val="0"/>
          <w:sz w:val="24"/>
        </w:rPr>
        <w:t>"</w:t>
      </w:r>
      <w:r w:rsidRPr="009E4C4D">
        <w:rPr>
          <w:b/>
          <w:bCs/>
          <w:kern w:val="0"/>
          <w:sz w:val="24"/>
        </w:rPr>
        <w:t>&lt;&lt;</w:t>
      </w:r>
      <w:r w:rsidRPr="009E4C4D">
        <w:rPr>
          <w:kern w:val="0"/>
          <w:sz w:val="24"/>
        </w:rPr>
        <w:t>sum</w:t>
      </w:r>
      <w:r w:rsidRPr="009E4C4D">
        <w:rPr>
          <w:b/>
          <w:bCs/>
          <w:kern w:val="0"/>
          <w:sz w:val="24"/>
        </w:rPr>
        <w:t>&lt;&lt;</w:t>
      </w:r>
      <w:r w:rsidRPr="009E4C4D">
        <w:rPr>
          <w:kern w:val="0"/>
          <w:sz w:val="24"/>
        </w:rPr>
        <w:t>"</w:t>
      </w:r>
      <w:r w:rsidRPr="009E4C4D">
        <w:rPr>
          <w:kern w:val="0"/>
          <w:sz w:val="24"/>
        </w:rPr>
        <w:t>元</w:t>
      </w:r>
      <w:r w:rsidRPr="009E4C4D">
        <w:rPr>
          <w:kern w:val="0"/>
          <w:sz w:val="24"/>
        </w:rPr>
        <w:t>"</w:t>
      </w:r>
      <w:r w:rsidRPr="009E4C4D">
        <w:rPr>
          <w:b/>
          <w:bCs/>
          <w:kern w:val="0"/>
          <w:sz w:val="24"/>
        </w:rPr>
        <w:t>&lt;&lt;</w:t>
      </w:r>
      <w:proofErr w:type="spellStart"/>
      <w:r w:rsidRPr="009E4C4D">
        <w:rPr>
          <w:b/>
          <w:bCs/>
          <w:kern w:val="0"/>
          <w:sz w:val="24"/>
        </w:rPr>
        <w:t>endl</w:t>
      </w:r>
      <w:proofErr w:type="spellEnd"/>
      <w:r w:rsidRPr="009E4C4D">
        <w:rPr>
          <w:kern w:val="0"/>
          <w:sz w:val="24"/>
        </w:rPr>
        <w:t>;</w:t>
      </w:r>
    </w:p>
    <w:p w14:paraId="11D4086A"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return 0;</w:t>
      </w:r>
    </w:p>
    <w:p w14:paraId="0E5378D1"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w:t>
      </w:r>
    </w:p>
    <w:p w14:paraId="466DD261" w14:textId="0EEB298E" w:rsidR="0023438B" w:rsidRDefault="0023438B" w:rsidP="0023438B">
      <w:pPr>
        <w:numPr>
          <w:ilvl w:val="0"/>
          <w:numId w:val="11"/>
        </w:numPr>
        <w:spacing w:line="300" w:lineRule="auto"/>
        <w:rPr>
          <w:b/>
          <w:sz w:val="28"/>
          <w:szCs w:val="28"/>
        </w:rPr>
      </w:pPr>
      <w:r w:rsidRPr="005C5A1E">
        <w:rPr>
          <w:b/>
          <w:sz w:val="28"/>
          <w:szCs w:val="28"/>
        </w:rPr>
        <w:lastRenderedPageBreak/>
        <w:t>系统测试</w:t>
      </w:r>
    </w:p>
    <w:p w14:paraId="6EA5F45D" w14:textId="7424AEDC" w:rsidR="005A11C9" w:rsidRPr="005C5A1E" w:rsidRDefault="005A11C9" w:rsidP="005A11C9">
      <w:pPr>
        <w:spacing w:line="300" w:lineRule="auto"/>
        <w:ind w:left="720"/>
        <w:jc w:val="center"/>
        <w:rPr>
          <w:rFonts w:hint="eastAsia"/>
          <w:b/>
          <w:sz w:val="28"/>
          <w:szCs w:val="28"/>
        </w:rPr>
      </w:pPr>
      <w:r>
        <w:rPr>
          <w:noProof/>
        </w:rPr>
        <w:drawing>
          <wp:inline distT="0" distB="0" distL="0" distR="0" wp14:anchorId="64EBA59C" wp14:editId="0B6A93AF">
            <wp:extent cx="2126297" cy="2709408"/>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7269" cy="2736132"/>
                    </a:xfrm>
                    <a:prstGeom prst="rect">
                      <a:avLst/>
                    </a:prstGeom>
                  </pic:spPr>
                </pic:pic>
              </a:graphicData>
            </a:graphic>
          </wp:inline>
        </w:drawing>
      </w:r>
      <w:r w:rsidR="008C3E01">
        <w:rPr>
          <w:noProof/>
        </w:rPr>
        <w:drawing>
          <wp:inline distT="0" distB="0" distL="0" distR="0" wp14:anchorId="3E5529A1" wp14:editId="48F40CE1">
            <wp:extent cx="1914842" cy="2706782"/>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20880" cy="2715317"/>
                    </a:xfrm>
                    <a:prstGeom prst="rect">
                      <a:avLst/>
                    </a:prstGeom>
                  </pic:spPr>
                </pic:pic>
              </a:graphicData>
            </a:graphic>
          </wp:inline>
        </w:drawing>
      </w:r>
    </w:p>
    <w:p w14:paraId="6B6BBCAE" w14:textId="77777777" w:rsidR="0023438B" w:rsidRDefault="0023438B" w:rsidP="0023438B">
      <w:pPr>
        <w:numPr>
          <w:ilvl w:val="0"/>
          <w:numId w:val="11"/>
        </w:numPr>
        <w:spacing w:line="300" w:lineRule="auto"/>
        <w:rPr>
          <w:b/>
          <w:kern w:val="3"/>
          <w:sz w:val="28"/>
          <w:szCs w:val="28"/>
        </w:rPr>
      </w:pPr>
      <w:r w:rsidRPr="005C5A1E">
        <w:rPr>
          <w:b/>
          <w:kern w:val="3"/>
          <w:sz w:val="28"/>
          <w:szCs w:val="28"/>
        </w:rPr>
        <w:t>评价与结论</w:t>
      </w:r>
    </w:p>
    <w:p w14:paraId="7BFEC771" w14:textId="4FAB7799" w:rsidR="0023438B" w:rsidRPr="007F0362" w:rsidRDefault="00AF021C" w:rsidP="00AF021C">
      <w:pPr>
        <w:pStyle w:val="af1"/>
        <w:numPr>
          <w:ilvl w:val="0"/>
          <w:numId w:val="19"/>
        </w:numPr>
        <w:spacing w:line="300" w:lineRule="auto"/>
        <w:rPr>
          <w:rFonts w:ascii="Times New Roman" w:hAnsi="Times New Roman" w:cs="Times New Roman"/>
        </w:rPr>
      </w:pPr>
      <w:bookmarkStart w:id="0" w:name="_Hlk119589019"/>
      <w:r w:rsidRPr="007F0362">
        <w:rPr>
          <w:rFonts w:ascii="Times New Roman" w:hAnsi="Times New Roman" w:cs="Times New Roman"/>
        </w:rPr>
        <w:t>一般背包的思路简单明了，是一般的以性价比来确定优先级的贪心算法。</w:t>
      </w:r>
    </w:p>
    <w:p w14:paraId="77AD553A" w14:textId="56F00619" w:rsidR="00AF021C" w:rsidRPr="007F0362" w:rsidRDefault="00AF021C" w:rsidP="00AF021C">
      <w:pPr>
        <w:pStyle w:val="af1"/>
        <w:numPr>
          <w:ilvl w:val="0"/>
          <w:numId w:val="19"/>
        </w:numPr>
        <w:spacing w:line="300" w:lineRule="auto"/>
        <w:rPr>
          <w:rFonts w:ascii="Times New Roman" w:hAnsi="Times New Roman" w:cs="Times New Roman"/>
        </w:rPr>
      </w:pPr>
      <w:r w:rsidRPr="007F0362">
        <w:rPr>
          <w:rFonts w:ascii="Times New Roman" w:hAnsi="Times New Roman" w:cs="Times New Roman"/>
        </w:rPr>
        <w:t>关键在取到即将装载的最后一个物品时，对物品切割以填满背包。</w:t>
      </w:r>
    </w:p>
    <w:p w14:paraId="5126DBAD" w14:textId="70548B89" w:rsidR="00073687" w:rsidRPr="007F0362" w:rsidRDefault="00073687" w:rsidP="00AF021C">
      <w:pPr>
        <w:pStyle w:val="af1"/>
        <w:numPr>
          <w:ilvl w:val="0"/>
          <w:numId w:val="19"/>
        </w:numPr>
        <w:spacing w:line="300" w:lineRule="auto"/>
        <w:rPr>
          <w:rFonts w:ascii="Times New Roman" w:hAnsi="Times New Roman" w:cs="Times New Roman"/>
        </w:rPr>
      </w:pPr>
      <w:r w:rsidRPr="007F0362">
        <w:rPr>
          <w:rFonts w:ascii="Times New Roman" w:hAnsi="Times New Roman" w:cs="Times New Roman"/>
        </w:rPr>
        <w:t>其中</w:t>
      </w:r>
      <w:r w:rsidRPr="007F0362">
        <w:rPr>
          <w:rFonts w:ascii="Times New Roman" w:hAnsi="Times New Roman" w:cs="Times New Roman"/>
        </w:rPr>
        <w:t>自定义比较函数</w:t>
      </w:r>
      <w:proofErr w:type="spellStart"/>
      <w:r w:rsidRPr="007F0362">
        <w:rPr>
          <w:rFonts w:ascii="Times New Roman" w:hAnsi="Times New Roman" w:cs="Times New Roman"/>
        </w:rPr>
        <w:t>cmp</w:t>
      </w:r>
      <w:proofErr w:type="spellEnd"/>
      <w:r w:rsidRPr="007F0362">
        <w:rPr>
          <w:rFonts w:ascii="Times New Roman" w:hAnsi="Times New Roman" w:cs="Times New Roman"/>
        </w:rPr>
        <w:t>，作为</w:t>
      </w:r>
      <w:r w:rsidRPr="007F0362">
        <w:rPr>
          <w:rFonts w:ascii="Times New Roman" w:hAnsi="Times New Roman" w:cs="Times New Roman"/>
        </w:rPr>
        <w:t>sort</w:t>
      </w:r>
      <w:r w:rsidRPr="007F0362">
        <w:rPr>
          <w:rFonts w:ascii="Times New Roman" w:hAnsi="Times New Roman" w:cs="Times New Roman"/>
        </w:rPr>
        <w:t>函数的第三个值以实现降序</w:t>
      </w:r>
      <w:r w:rsidRPr="007F0362">
        <w:rPr>
          <w:rFonts w:ascii="Times New Roman" w:hAnsi="Times New Roman" w:cs="Times New Roman"/>
        </w:rPr>
        <w:t>的用法比较巧妙</w:t>
      </w:r>
      <w:r w:rsidR="00FC5A43">
        <w:rPr>
          <w:rFonts w:ascii="Times New Roman" w:hAnsi="Times New Roman" w:cs="Times New Roman" w:hint="eastAsia"/>
        </w:rPr>
        <w:t>。</w:t>
      </w:r>
    </w:p>
    <w:bookmarkEnd w:id="0"/>
    <w:p w14:paraId="0261D505" w14:textId="77777777" w:rsidR="0023438B" w:rsidRDefault="0023438B" w:rsidP="00196182">
      <w:pPr>
        <w:spacing w:line="300" w:lineRule="auto"/>
        <w:rPr>
          <w:sz w:val="24"/>
        </w:rPr>
      </w:pPr>
    </w:p>
    <w:p w14:paraId="512E50D6" w14:textId="77777777" w:rsidR="005D0CBA" w:rsidRDefault="005D0CBA" w:rsidP="00196182">
      <w:pPr>
        <w:spacing w:line="360" w:lineRule="auto"/>
        <w:jc w:val="center"/>
        <w:outlineLvl w:val="0"/>
        <w:rPr>
          <w:b/>
          <w:bCs/>
          <w:sz w:val="32"/>
        </w:rPr>
      </w:pPr>
      <w:bookmarkStart w:id="1" w:name="_Hlk119569155"/>
    </w:p>
    <w:p w14:paraId="45306460" w14:textId="72C5C760" w:rsidR="005D0CBA" w:rsidRDefault="005D0CBA" w:rsidP="00196182">
      <w:pPr>
        <w:spacing w:line="360" w:lineRule="auto"/>
        <w:jc w:val="center"/>
        <w:outlineLvl w:val="0"/>
        <w:rPr>
          <w:b/>
          <w:bCs/>
          <w:sz w:val="32"/>
        </w:rPr>
      </w:pPr>
    </w:p>
    <w:p w14:paraId="287EA217" w14:textId="61B68B70" w:rsidR="00073687" w:rsidRDefault="00073687" w:rsidP="00196182">
      <w:pPr>
        <w:spacing w:line="360" w:lineRule="auto"/>
        <w:jc w:val="center"/>
        <w:outlineLvl w:val="0"/>
        <w:rPr>
          <w:b/>
          <w:bCs/>
          <w:sz w:val="32"/>
        </w:rPr>
      </w:pPr>
    </w:p>
    <w:p w14:paraId="33102E31" w14:textId="0EC8DF53" w:rsidR="00073687" w:rsidRDefault="00073687" w:rsidP="00196182">
      <w:pPr>
        <w:spacing w:line="360" w:lineRule="auto"/>
        <w:jc w:val="center"/>
        <w:outlineLvl w:val="0"/>
        <w:rPr>
          <w:b/>
          <w:bCs/>
          <w:sz w:val="32"/>
        </w:rPr>
      </w:pPr>
    </w:p>
    <w:p w14:paraId="4B2C3E9B" w14:textId="7B6A96C6" w:rsidR="00073687" w:rsidRDefault="00073687" w:rsidP="00196182">
      <w:pPr>
        <w:spacing w:line="360" w:lineRule="auto"/>
        <w:jc w:val="center"/>
        <w:outlineLvl w:val="0"/>
        <w:rPr>
          <w:b/>
          <w:bCs/>
          <w:sz w:val="32"/>
        </w:rPr>
      </w:pPr>
    </w:p>
    <w:p w14:paraId="43271B4C" w14:textId="4E4F05B4" w:rsidR="00073687" w:rsidRDefault="00073687" w:rsidP="00196182">
      <w:pPr>
        <w:spacing w:line="360" w:lineRule="auto"/>
        <w:jc w:val="center"/>
        <w:outlineLvl w:val="0"/>
        <w:rPr>
          <w:b/>
          <w:bCs/>
          <w:sz w:val="32"/>
        </w:rPr>
      </w:pPr>
    </w:p>
    <w:p w14:paraId="489AB517" w14:textId="72220001" w:rsidR="00073687" w:rsidRDefault="00073687" w:rsidP="00196182">
      <w:pPr>
        <w:spacing w:line="360" w:lineRule="auto"/>
        <w:jc w:val="center"/>
        <w:outlineLvl w:val="0"/>
        <w:rPr>
          <w:b/>
          <w:bCs/>
          <w:sz w:val="32"/>
        </w:rPr>
      </w:pPr>
    </w:p>
    <w:p w14:paraId="1EEB29A2" w14:textId="3EA8F55B" w:rsidR="00073687" w:rsidRDefault="00073687" w:rsidP="00196182">
      <w:pPr>
        <w:spacing w:line="360" w:lineRule="auto"/>
        <w:jc w:val="center"/>
        <w:outlineLvl w:val="0"/>
        <w:rPr>
          <w:b/>
          <w:bCs/>
          <w:sz w:val="32"/>
        </w:rPr>
      </w:pPr>
    </w:p>
    <w:p w14:paraId="72D9852A" w14:textId="77777777" w:rsidR="00073687" w:rsidRDefault="00073687" w:rsidP="00196182">
      <w:pPr>
        <w:spacing w:line="360" w:lineRule="auto"/>
        <w:jc w:val="center"/>
        <w:outlineLvl w:val="0"/>
        <w:rPr>
          <w:rFonts w:hint="eastAsia"/>
          <w:b/>
          <w:bCs/>
          <w:sz w:val="32"/>
        </w:rPr>
      </w:pPr>
    </w:p>
    <w:p w14:paraId="3C441F1C" w14:textId="7A9DF787" w:rsidR="00196182" w:rsidRPr="005C5A1E" w:rsidRDefault="00196182" w:rsidP="004E5BFF">
      <w:pPr>
        <w:spacing w:line="360" w:lineRule="auto"/>
        <w:jc w:val="center"/>
        <w:outlineLvl w:val="0"/>
        <w:rPr>
          <w:b/>
          <w:bCs/>
          <w:sz w:val="32"/>
        </w:rPr>
      </w:pPr>
      <w:r>
        <w:rPr>
          <w:rFonts w:hint="eastAsia"/>
          <w:b/>
          <w:bCs/>
          <w:sz w:val="32"/>
        </w:rPr>
        <w:lastRenderedPageBreak/>
        <w:t>0</w:t>
      </w:r>
      <w:r>
        <w:rPr>
          <w:b/>
          <w:bCs/>
          <w:sz w:val="32"/>
        </w:rPr>
        <w:t>/1</w:t>
      </w:r>
      <w:r>
        <w:rPr>
          <w:rFonts w:hint="eastAsia"/>
          <w:b/>
          <w:bCs/>
          <w:sz w:val="32"/>
        </w:rPr>
        <w:t>背包问题</w:t>
      </w:r>
    </w:p>
    <w:p w14:paraId="1C6A4EF0" w14:textId="0CEDE33E" w:rsidR="00196182" w:rsidRPr="00FA1E40" w:rsidRDefault="00FA1E40" w:rsidP="00FA1E40">
      <w:pPr>
        <w:spacing w:line="300" w:lineRule="auto"/>
        <w:rPr>
          <w:b/>
          <w:sz w:val="28"/>
          <w:szCs w:val="28"/>
        </w:rPr>
      </w:pPr>
      <w:r>
        <w:rPr>
          <w:rFonts w:hint="eastAsia"/>
          <w:b/>
          <w:sz w:val="28"/>
          <w:szCs w:val="28"/>
        </w:rPr>
        <w:t>一、</w:t>
      </w:r>
      <w:r w:rsidR="00A736C7" w:rsidRPr="00FA1E40">
        <w:rPr>
          <w:rFonts w:hint="eastAsia"/>
          <w:b/>
          <w:sz w:val="28"/>
          <w:szCs w:val="28"/>
        </w:rPr>
        <w:t>概论</w:t>
      </w:r>
    </w:p>
    <w:p w14:paraId="356317E4" w14:textId="1143013E" w:rsidR="00196182" w:rsidRPr="00AF021C" w:rsidRDefault="00AF021C" w:rsidP="00AF021C">
      <w:pPr>
        <w:spacing w:line="300" w:lineRule="auto"/>
        <w:rPr>
          <w:bCs/>
          <w:sz w:val="24"/>
        </w:rPr>
      </w:pPr>
      <w:r w:rsidRPr="00AF021C">
        <w:rPr>
          <w:rFonts w:hint="eastAsia"/>
          <w:bCs/>
          <w:sz w:val="24"/>
        </w:rPr>
        <w:t>（</w:t>
      </w:r>
      <w:r w:rsidRPr="00AF021C">
        <w:rPr>
          <w:rFonts w:hint="eastAsia"/>
          <w:bCs/>
          <w:sz w:val="24"/>
        </w:rPr>
        <w:t>1</w:t>
      </w:r>
      <w:r w:rsidRPr="00AF021C">
        <w:rPr>
          <w:rFonts w:hint="eastAsia"/>
          <w:bCs/>
          <w:sz w:val="24"/>
        </w:rPr>
        <w:t>）</w:t>
      </w:r>
      <w:r w:rsidR="00196182" w:rsidRPr="00AF021C">
        <w:rPr>
          <w:bCs/>
          <w:sz w:val="24"/>
        </w:rPr>
        <w:t>题目简述：</w:t>
      </w:r>
    </w:p>
    <w:p w14:paraId="064DE247" w14:textId="6D3D561F" w:rsidR="00196182" w:rsidRDefault="00FA1E40" w:rsidP="00196182">
      <w:pPr>
        <w:pStyle w:val="af2"/>
        <w:shd w:val="clear" w:color="auto" w:fill="FFFFFF"/>
        <w:spacing w:before="0" w:beforeAutospacing="0" w:after="0" w:afterAutospacing="0" w:line="300" w:lineRule="auto"/>
        <w:rPr>
          <w:rFonts w:ascii="Times New Roman" w:hAnsi="Times New Roman" w:cs="Times New Roman"/>
          <w:color w:val="333333"/>
          <w:kern w:val="2"/>
        </w:rPr>
      </w:pPr>
      <w:r>
        <w:rPr>
          <w:rFonts w:ascii="Times New Roman" w:hAnsi="Times New Roman" w:cs="Times New Roman" w:hint="eastAsia"/>
          <w:color w:val="333333"/>
          <w:kern w:val="2"/>
        </w:rPr>
        <w:t xml:space="preserve"> </w:t>
      </w:r>
      <w:r>
        <w:rPr>
          <w:rFonts w:ascii="Times New Roman" w:hAnsi="Times New Roman" w:cs="Times New Roman"/>
          <w:color w:val="333333"/>
          <w:kern w:val="2"/>
        </w:rPr>
        <w:t xml:space="preserve"> </w:t>
      </w:r>
      <w:r w:rsidR="004E5BFF">
        <w:rPr>
          <w:rFonts w:ascii="Times New Roman" w:hAnsi="Times New Roman" w:cs="Times New Roman"/>
          <w:color w:val="333333"/>
          <w:kern w:val="2"/>
        </w:rPr>
        <w:t xml:space="preserve">  </w:t>
      </w:r>
      <w:r w:rsidR="004E5BFF" w:rsidRPr="004E5BFF">
        <w:rPr>
          <w:rFonts w:ascii="Times New Roman" w:hAnsi="Times New Roman" w:cs="Times New Roman" w:hint="eastAsia"/>
          <w:color w:val="333333"/>
          <w:kern w:val="2"/>
        </w:rPr>
        <w:t>要求：给定一组物品，每种物品都有自己的重量和价格，在限定的总重量内，我们如何选择，才能使得物品的总价格最高。</w:t>
      </w:r>
    </w:p>
    <w:p w14:paraId="74EE789C" w14:textId="7C6F873C" w:rsidR="00196182" w:rsidRDefault="00AF021C" w:rsidP="00AF021C">
      <w:pPr>
        <w:pStyle w:val="af2"/>
        <w:shd w:val="clear" w:color="auto" w:fill="FFFFFF"/>
        <w:spacing w:before="0" w:beforeAutospacing="0" w:after="0" w:afterAutospacing="0" w:line="300" w:lineRule="auto"/>
        <w:rPr>
          <w:rFonts w:ascii="Times New Roman" w:hAnsi="Times New Roman" w:cs="Times New Roman"/>
          <w:color w:val="333333"/>
          <w:kern w:val="2"/>
        </w:rPr>
      </w:pPr>
      <w:r>
        <w:rPr>
          <w:rFonts w:ascii="Times New Roman" w:hAnsi="Times New Roman" w:cs="Times New Roman" w:hint="eastAsia"/>
          <w:color w:val="333333"/>
          <w:kern w:val="2"/>
        </w:rPr>
        <w:t>（</w:t>
      </w:r>
      <w:r>
        <w:rPr>
          <w:rFonts w:ascii="Times New Roman" w:hAnsi="Times New Roman" w:cs="Times New Roman" w:hint="eastAsia"/>
          <w:color w:val="333333"/>
          <w:kern w:val="2"/>
        </w:rPr>
        <w:t>2</w:t>
      </w:r>
      <w:r>
        <w:rPr>
          <w:rFonts w:ascii="Times New Roman" w:hAnsi="Times New Roman" w:cs="Times New Roman" w:hint="eastAsia"/>
          <w:color w:val="333333"/>
          <w:kern w:val="2"/>
        </w:rPr>
        <w:t>）</w:t>
      </w:r>
      <w:r w:rsidR="00196182">
        <w:rPr>
          <w:rFonts w:ascii="Times New Roman" w:hAnsi="Times New Roman" w:cs="Times New Roman" w:hint="eastAsia"/>
          <w:color w:val="333333"/>
          <w:kern w:val="2"/>
        </w:rPr>
        <w:t>分析：</w:t>
      </w:r>
    </w:p>
    <w:p w14:paraId="14DE6FF3" w14:textId="1DD685AF" w:rsidR="00A736C7" w:rsidRPr="007F0362" w:rsidRDefault="00AF021C" w:rsidP="004E5BFF">
      <w:pPr>
        <w:pStyle w:val="af2"/>
        <w:shd w:val="clear" w:color="auto" w:fill="FFFFFF"/>
        <w:spacing w:before="0" w:beforeAutospacing="0" w:after="0" w:afterAutospacing="0" w:line="300" w:lineRule="auto"/>
        <w:ind w:firstLineChars="200" w:firstLine="480"/>
        <w:rPr>
          <w:rFonts w:ascii="Times New Roman" w:hAnsi="Times New Roman" w:cs="Times New Roman"/>
          <w:color w:val="333333"/>
          <w:kern w:val="2"/>
        </w:rPr>
      </w:pPr>
      <w:r w:rsidRPr="007F0362">
        <w:rPr>
          <w:rFonts w:ascii="Times New Roman" w:hAnsi="Times New Roman" w:cs="Times New Roman"/>
          <w:color w:val="333333"/>
          <w:kern w:val="2"/>
        </w:rPr>
        <w:t>0/1</w:t>
      </w:r>
      <w:r w:rsidRPr="007F0362">
        <w:rPr>
          <w:rFonts w:ascii="Times New Roman" w:hAnsi="Times New Roman" w:cs="Times New Roman"/>
          <w:color w:val="333333"/>
          <w:kern w:val="2"/>
        </w:rPr>
        <w:t>背包和一般背包最大的不同在于物品不可拆分，所以会在基础上</w:t>
      </w:r>
      <w:r w:rsidR="00DA1ECB" w:rsidRPr="007F0362">
        <w:rPr>
          <w:rFonts w:ascii="Times New Roman" w:hAnsi="Times New Roman" w:cs="Times New Roman"/>
          <w:color w:val="333333"/>
          <w:kern w:val="2"/>
        </w:rPr>
        <w:t>，引入动态规划的思想</w:t>
      </w:r>
      <w:r w:rsidR="00073687" w:rsidRPr="007F0362">
        <w:rPr>
          <w:rFonts w:ascii="Times New Roman" w:hAnsi="Times New Roman" w:cs="Times New Roman"/>
          <w:color w:val="333333"/>
          <w:kern w:val="2"/>
        </w:rPr>
        <w:t>。</w:t>
      </w:r>
    </w:p>
    <w:p w14:paraId="411AF656" w14:textId="69332AE8" w:rsidR="00196182" w:rsidRPr="00A736C7" w:rsidRDefault="00A736C7" w:rsidP="00A736C7">
      <w:pPr>
        <w:pStyle w:val="af2"/>
        <w:shd w:val="clear" w:color="auto" w:fill="FFFFFF"/>
        <w:spacing w:before="0" w:beforeAutospacing="0" w:after="0" w:afterAutospacing="0" w:line="300" w:lineRule="auto"/>
        <w:rPr>
          <w:rFonts w:ascii="Times New Roman" w:hAnsi="Times New Roman" w:cs="Times New Roman"/>
          <w:color w:val="333333"/>
          <w:kern w:val="2"/>
        </w:rPr>
      </w:pPr>
      <w:r w:rsidRPr="00A736C7">
        <w:rPr>
          <w:rFonts w:ascii="Times New Roman" w:hAnsi="Times New Roman" w:cs="Times New Roman" w:hint="eastAsia"/>
          <w:b/>
          <w:bCs/>
          <w:color w:val="333333"/>
          <w:kern w:val="2"/>
          <w:sz w:val="28"/>
          <w:szCs w:val="28"/>
        </w:rPr>
        <w:t>二、</w:t>
      </w:r>
      <w:r w:rsidR="00196182" w:rsidRPr="005C5A1E">
        <w:rPr>
          <w:rFonts w:ascii="Times New Roman" w:hAnsi="Times New Roman" w:cs="Times New Roman"/>
          <w:b/>
          <w:bCs/>
          <w:sz w:val="28"/>
        </w:rPr>
        <w:t>设计与实现</w:t>
      </w:r>
      <w:r w:rsidR="00196182" w:rsidRPr="005C5A1E">
        <w:rPr>
          <w:rFonts w:ascii="Times New Roman" w:hAnsi="Times New Roman" w:cs="Times New Roman"/>
        </w:rPr>
        <w:t xml:space="preserve"> </w:t>
      </w:r>
    </w:p>
    <w:p w14:paraId="42690DE5" w14:textId="5FBA67BD" w:rsidR="00196182" w:rsidRDefault="00196182" w:rsidP="005D0CBA">
      <w:pPr>
        <w:numPr>
          <w:ilvl w:val="0"/>
          <w:numId w:val="17"/>
        </w:numPr>
        <w:spacing w:line="300" w:lineRule="auto"/>
        <w:rPr>
          <w:sz w:val="24"/>
        </w:rPr>
      </w:pPr>
      <w:r w:rsidRPr="005C5A1E">
        <w:rPr>
          <w:sz w:val="24"/>
        </w:rPr>
        <w:t>程序的整体架构</w:t>
      </w:r>
    </w:p>
    <w:p w14:paraId="0D2AAD29" w14:textId="2066B1B5" w:rsidR="00322789" w:rsidRDefault="00322789" w:rsidP="00322789">
      <w:pPr>
        <w:spacing w:line="300" w:lineRule="auto"/>
        <w:ind w:left="540"/>
        <w:rPr>
          <w:rFonts w:hint="eastAsia"/>
          <w:sz w:val="24"/>
        </w:rPr>
      </w:pPr>
      <w:r w:rsidRPr="00322789">
        <w:rPr>
          <w:rFonts w:hint="eastAsia"/>
          <w:sz w:val="24"/>
        </w:rPr>
        <w:t>在递归公式的过程中取的最大的价值</w:t>
      </w:r>
      <w:r>
        <w:rPr>
          <w:rFonts w:hint="eastAsia"/>
          <w:sz w:val="24"/>
        </w:rPr>
        <w:t>。</w:t>
      </w:r>
      <w:r w:rsidR="0007039F">
        <w:rPr>
          <w:rFonts w:hint="eastAsia"/>
          <w:sz w:val="24"/>
        </w:rPr>
        <w:t>由二维</w:t>
      </w:r>
      <w:proofErr w:type="spellStart"/>
      <w:r w:rsidR="0007039F">
        <w:rPr>
          <w:rFonts w:hint="eastAsia"/>
          <w:sz w:val="24"/>
        </w:rPr>
        <w:t>dp</w:t>
      </w:r>
      <w:proofErr w:type="spellEnd"/>
      <w:r w:rsidR="0007039F">
        <w:rPr>
          <w:rFonts w:hint="eastAsia"/>
          <w:sz w:val="24"/>
        </w:rPr>
        <w:t>数组优化为一维。</w:t>
      </w:r>
    </w:p>
    <w:p w14:paraId="609B849B" w14:textId="77777777" w:rsidR="00196182" w:rsidRPr="005C5A1E" w:rsidRDefault="00196182" w:rsidP="005D0CBA">
      <w:pPr>
        <w:numPr>
          <w:ilvl w:val="0"/>
          <w:numId w:val="17"/>
        </w:numPr>
        <w:spacing w:line="300" w:lineRule="auto"/>
        <w:rPr>
          <w:sz w:val="24"/>
        </w:rPr>
      </w:pPr>
      <w:r w:rsidRPr="005C5A1E">
        <w:rPr>
          <w:sz w:val="24"/>
        </w:rPr>
        <w:t>主要功能的流程</w:t>
      </w:r>
    </w:p>
    <w:p w14:paraId="493B0753" w14:textId="070B516B" w:rsidR="00196182" w:rsidRPr="005C5A1E" w:rsidRDefault="00E6134C" w:rsidP="00196182">
      <w:pPr>
        <w:spacing w:line="360" w:lineRule="auto"/>
        <w:jc w:val="center"/>
      </w:pPr>
      <w:r>
        <w:rPr>
          <w:noProof/>
        </w:rPr>
        <w:drawing>
          <wp:inline distT="0" distB="0" distL="0" distR="0" wp14:anchorId="2B5CDC58" wp14:editId="68412D1C">
            <wp:extent cx="1610018" cy="2285232"/>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469" cy="2298647"/>
                    </a:xfrm>
                    <a:prstGeom prst="rect">
                      <a:avLst/>
                    </a:prstGeom>
                    <a:noFill/>
                    <a:ln>
                      <a:noFill/>
                    </a:ln>
                  </pic:spPr>
                </pic:pic>
              </a:graphicData>
            </a:graphic>
          </wp:inline>
        </w:drawing>
      </w:r>
    </w:p>
    <w:p w14:paraId="7894CCE5" w14:textId="1051DE88" w:rsidR="00196182" w:rsidRPr="005C5A1E" w:rsidRDefault="00196182" w:rsidP="00196182">
      <w:pPr>
        <w:spacing w:line="360" w:lineRule="auto"/>
        <w:jc w:val="center"/>
        <w:rPr>
          <w:szCs w:val="21"/>
        </w:rPr>
      </w:pPr>
      <w:r w:rsidRPr="005C5A1E">
        <w:rPr>
          <w:szCs w:val="21"/>
        </w:rPr>
        <w:t>图</w:t>
      </w:r>
      <w:r w:rsidR="006B12BE">
        <w:rPr>
          <w:szCs w:val="21"/>
        </w:rPr>
        <w:t>3</w:t>
      </w:r>
      <w:r w:rsidRPr="005C5A1E">
        <w:rPr>
          <w:szCs w:val="21"/>
        </w:rPr>
        <w:t xml:space="preserve"> </w:t>
      </w:r>
      <w:r w:rsidR="006B12BE">
        <w:rPr>
          <w:szCs w:val="21"/>
        </w:rPr>
        <w:t xml:space="preserve"> </w:t>
      </w:r>
      <w:r w:rsidR="006B12BE">
        <w:rPr>
          <w:rFonts w:hint="eastAsia"/>
          <w:szCs w:val="21"/>
        </w:rPr>
        <w:t>0</w:t>
      </w:r>
      <w:r w:rsidR="006B12BE">
        <w:rPr>
          <w:szCs w:val="21"/>
        </w:rPr>
        <w:t>/1</w:t>
      </w:r>
      <w:r w:rsidR="006B12BE">
        <w:rPr>
          <w:rFonts w:hint="eastAsia"/>
          <w:szCs w:val="21"/>
        </w:rPr>
        <w:t>背包问题</w:t>
      </w:r>
      <w:r w:rsidRPr="005C5A1E">
        <w:rPr>
          <w:szCs w:val="21"/>
        </w:rPr>
        <w:t>主函数流程图</w:t>
      </w:r>
    </w:p>
    <w:p w14:paraId="7F8573E9" w14:textId="77777777" w:rsidR="00196182" w:rsidRPr="005C5A1E" w:rsidRDefault="00196182" w:rsidP="00196182">
      <w:pPr>
        <w:spacing w:line="300" w:lineRule="auto"/>
        <w:rPr>
          <w:sz w:val="24"/>
        </w:rPr>
      </w:pPr>
    </w:p>
    <w:p w14:paraId="3DBCA243" w14:textId="7FBC8305" w:rsidR="00196182" w:rsidRDefault="00196182" w:rsidP="005D0CBA">
      <w:pPr>
        <w:numPr>
          <w:ilvl w:val="0"/>
          <w:numId w:val="17"/>
        </w:numPr>
        <w:spacing w:line="300" w:lineRule="auto"/>
        <w:rPr>
          <w:sz w:val="24"/>
        </w:rPr>
      </w:pPr>
      <w:r w:rsidRPr="005C5A1E">
        <w:rPr>
          <w:sz w:val="24"/>
        </w:rPr>
        <w:t>主要数据结构的设计</w:t>
      </w:r>
    </w:p>
    <w:p w14:paraId="0B90D6BF" w14:textId="0C34A24E" w:rsidR="0007039F" w:rsidRPr="007F0362" w:rsidRDefault="00B61F24" w:rsidP="007F0362">
      <w:pPr>
        <w:spacing w:line="300" w:lineRule="auto"/>
        <w:ind w:left="540" w:firstLineChars="200" w:firstLine="480"/>
        <w:rPr>
          <w:sz w:val="24"/>
        </w:rPr>
      </w:pPr>
      <w:r w:rsidRPr="007F0362">
        <w:rPr>
          <w:sz w:val="24"/>
        </w:rPr>
        <w:t>一维的滚动数组，</w:t>
      </w:r>
      <w:proofErr w:type="spellStart"/>
      <w:r w:rsidR="0007039F" w:rsidRPr="007F0362">
        <w:rPr>
          <w:sz w:val="24"/>
        </w:rPr>
        <w:t>Dp</w:t>
      </w:r>
      <w:proofErr w:type="spellEnd"/>
      <w:r w:rsidR="0007039F" w:rsidRPr="007F0362">
        <w:rPr>
          <w:sz w:val="24"/>
        </w:rPr>
        <w:t>问题分析出状态表示之后</w:t>
      </w:r>
      <w:r w:rsidR="0007039F" w:rsidRPr="007F0362">
        <w:rPr>
          <w:sz w:val="24"/>
        </w:rPr>
        <w:t xml:space="preserve">, </w:t>
      </w:r>
      <w:r w:rsidR="0007039F" w:rsidRPr="007F0362">
        <w:rPr>
          <w:sz w:val="24"/>
        </w:rPr>
        <w:t>最重要的就是推出状态计算</w:t>
      </w:r>
      <w:r w:rsidR="0007039F" w:rsidRPr="007F0362">
        <w:rPr>
          <w:sz w:val="24"/>
        </w:rPr>
        <w:t>,</w:t>
      </w:r>
      <w:r w:rsidR="0007039F" w:rsidRPr="007F0362">
        <w:rPr>
          <w:sz w:val="24"/>
        </w:rPr>
        <w:t>即状态转移方程</w:t>
      </w:r>
      <w:r w:rsidR="0007039F" w:rsidRPr="007F0362">
        <w:rPr>
          <w:sz w:val="24"/>
        </w:rPr>
        <w:t>.</w:t>
      </w:r>
      <w:r w:rsidR="005E16B9">
        <w:rPr>
          <w:rFonts w:hint="eastAsia"/>
          <w:sz w:val="24"/>
        </w:rPr>
        <w:t>。</w:t>
      </w:r>
    </w:p>
    <w:p w14:paraId="606F80E0" w14:textId="6FC18082" w:rsidR="0007039F" w:rsidRPr="007F0362" w:rsidRDefault="0007039F" w:rsidP="007F0362">
      <w:pPr>
        <w:spacing w:line="300" w:lineRule="auto"/>
        <w:ind w:left="540" w:firstLineChars="200" w:firstLine="480"/>
        <w:rPr>
          <w:sz w:val="24"/>
        </w:rPr>
      </w:pPr>
      <w:r w:rsidRPr="007F0362">
        <w:rPr>
          <w:sz w:val="24"/>
        </w:rPr>
        <w:t>它一定是这些可行方案中的一种</w:t>
      </w:r>
      <w:r w:rsidRPr="007F0362">
        <w:rPr>
          <w:sz w:val="24"/>
        </w:rPr>
        <w:t xml:space="preserve">, </w:t>
      </w:r>
      <w:r w:rsidRPr="007F0362">
        <w:rPr>
          <w:sz w:val="24"/>
        </w:rPr>
        <w:t>故我们需要进行划分子集的操作</w:t>
      </w:r>
      <w:r w:rsidRPr="007F0362">
        <w:rPr>
          <w:sz w:val="24"/>
        </w:rPr>
        <w:t xml:space="preserve">, </w:t>
      </w:r>
      <w:r w:rsidRPr="007F0362">
        <w:rPr>
          <w:sz w:val="24"/>
        </w:rPr>
        <w:t>即来将这堆方案进行分类</w:t>
      </w:r>
      <w:r w:rsidRPr="007F0362">
        <w:rPr>
          <w:sz w:val="24"/>
        </w:rPr>
        <w:t xml:space="preserve">, </w:t>
      </w:r>
      <w:r w:rsidRPr="007F0362">
        <w:rPr>
          <w:sz w:val="24"/>
        </w:rPr>
        <w:t>也叫划分子集，那么我们划分的标准是什么呢</w:t>
      </w:r>
      <w:r w:rsidRPr="007F0362">
        <w:rPr>
          <w:sz w:val="24"/>
        </w:rPr>
        <w:t xml:space="preserve">? </w:t>
      </w:r>
      <w:r w:rsidRPr="007F0362">
        <w:rPr>
          <w:sz w:val="24"/>
        </w:rPr>
        <w:t>由于我们的此时的集合的方案都是从</w:t>
      </w:r>
      <w:r w:rsidRPr="007F0362">
        <w:rPr>
          <w:sz w:val="24"/>
        </w:rPr>
        <w:t xml:space="preserve"> 1 ~ </w:t>
      </w:r>
      <w:proofErr w:type="spellStart"/>
      <w:r w:rsidRPr="007F0362">
        <w:rPr>
          <w:sz w:val="24"/>
        </w:rPr>
        <w:t>i</w:t>
      </w:r>
      <w:proofErr w:type="spellEnd"/>
      <w:r w:rsidRPr="007F0362">
        <w:rPr>
          <w:sz w:val="24"/>
        </w:rPr>
        <w:t xml:space="preserve"> </w:t>
      </w:r>
      <w:r w:rsidRPr="007F0362">
        <w:rPr>
          <w:sz w:val="24"/>
        </w:rPr>
        <w:t>种物品种选</w:t>
      </w:r>
      <w:r w:rsidRPr="007F0362">
        <w:rPr>
          <w:sz w:val="24"/>
        </w:rPr>
        <w:t xml:space="preserve">, </w:t>
      </w:r>
      <w:r w:rsidRPr="007F0362">
        <w:rPr>
          <w:sz w:val="24"/>
        </w:rPr>
        <w:t>故我们将集合分为两个子集</w:t>
      </w:r>
      <w:r w:rsidRPr="007F0362">
        <w:rPr>
          <w:sz w:val="24"/>
        </w:rPr>
        <w:t>, (1)</w:t>
      </w:r>
      <w:r w:rsidRPr="007F0362">
        <w:rPr>
          <w:sz w:val="24"/>
        </w:rPr>
        <w:t>不选择第</w:t>
      </w:r>
      <w:proofErr w:type="spellStart"/>
      <w:r w:rsidRPr="007F0362">
        <w:rPr>
          <w:sz w:val="24"/>
        </w:rPr>
        <w:t>i</w:t>
      </w:r>
      <w:proofErr w:type="spellEnd"/>
      <w:r w:rsidRPr="007F0362">
        <w:rPr>
          <w:sz w:val="24"/>
        </w:rPr>
        <w:t>个物品</w:t>
      </w:r>
      <w:r w:rsidRPr="007F0362">
        <w:rPr>
          <w:sz w:val="24"/>
        </w:rPr>
        <w:t>, (2)</w:t>
      </w:r>
      <w:r w:rsidRPr="007F0362">
        <w:rPr>
          <w:sz w:val="24"/>
        </w:rPr>
        <w:t>选择第</w:t>
      </w:r>
      <w:proofErr w:type="spellStart"/>
      <w:r w:rsidRPr="007F0362">
        <w:rPr>
          <w:sz w:val="24"/>
        </w:rPr>
        <w:t>i</w:t>
      </w:r>
      <w:proofErr w:type="spellEnd"/>
      <w:r w:rsidRPr="007F0362">
        <w:rPr>
          <w:sz w:val="24"/>
        </w:rPr>
        <w:t>个物品</w:t>
      </w:r>
      <w:r w:rsidRPr="007F0362">
        <w:rPr>
          <w:sz w:val="24"/>
        </w:rPr>
        <w:t xml:space="preserve">. </w:t>
      </w:r>
      <w:r w:rsidRPr="007F0362">
        <w:rPr>
          <w:sz w:val="24"/>
        </w:rPr>
        <w:t>划分子集的原则是不重不漏</w:t>
      </w:r>
      <w:r w:rsidRPr="007F0362">
        <w:rPr>
          <w:sz w:val="24"/>
        </w:rPr>
        <w:t xml:space="preserve">, </w:t>
      </w:r>
      <w:r w:rsidRPr="007F0362">
        <w:rPr>
          <w:sz w:val="24"/>
        </w:rPr>
        <w:t>划分依据为第</w:t>
      </w:r>
      <w:proofErr w:type="spellStart"/>
      <w:r w:rsidRPr="007F0362">
        <w:rPr>
          <w:sz w:val="24"/>
        </w:rPr>
        <w:t>i</w:t>
      </w:r>
      <w:proofErr w:type="spellEnd"/>
      <w:r w:rsidRPr="007F0362">
        <w:rPr>
          <w:sz w:val="24"/>
        </w:rPr>
        <w:t>个物品是否被选取</w:t>
      </w:r>
      <w:r w:rsidRPr="007F0362">
        <w:rPr>
          <w:sz w:val="24"/>
        </w:rPr>
        <w:t xml:space="preserve">, </w:t>
      </w:r>
      <w:r w:rsidRPr="007F0362">
        <w:rPr>
          <w:sz w:val="24"/>
        </w:rPr>
        <w:t>显然是一种不重不漏的方案。</w:t>
      </w:r>
    </w:p>
    <w:p w14:paraId="72FD3BDD" w14:textId="2FBEBBB3" w:rsidR="00196182" w:rsidRDefault="00196182" w:rsidP="005D0CBA">
      <w:pPr>
        <w:numPr>
          <w:ilvl w:val="0"/>
          <w:numId w:val="17"/>
        </w:numPr>
        <w:spacing w:line="300" w:lineRule="auto"/>
        <w:rPr>
          <w:sz w:val="24"/>
        </w:rPr>
      </w:pPr>
      <w:r w:rsidRPr="005C5A1E">
        <w:rPr>
          <w:sz w:val="24"/>
        </w:rPr>
        <w:t>数据的设计</w:t>
      </w:r>
    </w:p>
    <w:p w14:paraId="476FA7E3" w14:textId="02872749" w:rsidR="005A03DF" w:rsidRPr="007F0362" w:rsidRDefault="00561D10" w:rsidP="00C33DCB">
      <w:pPr>
        <w:spacing w:line="300" w:lineRule="auto"/>
        <w:ind w:left="540"/>
        <w:rPr>
          <w:sz w:val="24"/>
        </w:rPr>
      </w:pPr>
      <w:r w:rsidRPr="007F0362">
        <w:rPr>
          <w:sz w:val="24"/>
        </w:rPr>
        <w:t>先使用二维数组分析：</w:t>
      </w:r>
      <w:r w:rsidR="00C33DCB" w:rsidRPr="007F0362">
        <w:rPr>
          <w:sz w:val="24"/>
        </w:rPr>
        <w:t xml:space="preserve"> </w:t>
      </w:r>
      <w:r w:rsidR="005A03DF" w:rsidRPr="007F0362">
        <w:rPr>
          <w:sz w:val="24"/>
        </w:rPr>
        <w:t>不选择第</w:t>
      </w:r>
      <w:r w:rsidR="005A03DF" w:rsidRPr="007F0362">
        <w:rPr>
          <w:sz w:val="24"/>
        </w:rPr>
        <w:t xml:space="preserve"> </w:t>
      </w:r>
      <w:proofErr w:type="spellStart"/>
      <w:r w:rsidR="005A03DF" w:rsidRPr="007F0362">
        <w:rPr>
          <w:sz w:val="24"/>
        </w:rPr>
        <w:t>i</w:t>
      </w:r>
      <w:proofErr w:type="spellEnd"/>
      <w:r w:rsidR="005A03DF" w:rsidRPr="007F0362">
        <w:rPr>
          <w:sz w:val="24"/>
        </w:rPr>
        <w:t xml:space="preserve"> </w:t>
      </w:r>
      <w:r w:rsidR="005A03DF" w:rsidRPr="007F0362">
        <w:rPr>
          <w:sz w:val="24"/>
        </w:rPr>
        <w:t>种物品</w:t>
      </w:r>
      <w:r w:rsidR="005A03DF" w:rsidRPr="007F0362">
        <w:rPr>
          <w:sz w:val="24"/>
        </w:rPr>
        <w:t xml:space="preserve">, </w:t>
      </w:r>
      <w:r w:rsidR="005A03DF" w:rsidRPr="007F0362">
        <w:rPr>
          <w:sz w:val="24"/>
        </w:rPr>
        <w:t>由于我们是要求最大价值</w:t>
      </w:r>
      <w:r w:rsidR="005A03DF" w:rsidRPr="007F0362">
        <w:rPr>
          <w:sz w:val="24"/>
        </w:rPr>
        <w:t xml:space="preserve">, </w:t>
      </w:r>
      <w:r w:rsidR="005A03DF" w:rsidRPr="007F0362">
        <w:rPr>
          <w:sz w:val="24"/>
        </w:rPr>
        <w:t>此</w:t>
      </w:r>
      <w:r w:rsidR="005A03DF" w:rsidRPr="007F0362">
        <w:rPr>
          <w:sz w:val="24"/>
        </w:rPr>
        <w:lastRenderedPageBreak/>
        <w:t>时所容纳的体积为</w:t>
      </w:r>
      <w:r w:rsidR="005A03DF" w:rsidRPr="007F0362">
        <w:rPr>
          <w:sz w:val="24"/>
        </w:rPr>
        <w:t xml:space="preserve">j, </w:t>
      </w:r>
      <w:r w:rsidR="005A03DF" w:rsidRPr="007F0362">
        <w:rPr>
          <w:sz w:val="24"/>
        </w:rPr>
        <w:t>但不选第</w:t>
      </w:r>
      <w:proofErr w:type="spellStart"/>
      <w:r w:rsidR="005A03DF" w:rsidRPr="007F0362">
        <w:rPr>
          <w:sz w:val="24"/>
        </w:rPr>
        <w:t>i</w:t>
      </w:r>
      <w:proofErr w:type="spellEnd"/>
      <w:r w:rsidR="005A03DF" w:rsidRPr="007F0362">
        <w:rPr>
          <w:sz w:val="24"/>
        </w:rPr>
        <w:t>个物品问题转变为了从</w:t>
      </w:r>
      <w:r w:rsidR="005A03DF" w:rsidRPr="007F0362">
        <w:rPr>
          <w:sz w:val="24"/>
        </w:rPr>
        <w:t>1 ~ (</w:t>
      </w:r>
      <w:proofErr w:type="spellStart"/>
      <w:r w:rsidR="005A03DF" w:rsidRPr="007F0362">
        <w:rPr>
          <w:sz w:val="24"/>
        </w:rPr>
        <w:t>i</w:t>
      </w:r>
      <w:proofErr w:type="spellEnd"/>
      <w:r w:rsidR="005A03DF" w:rsidRPr="007F0362">
        <w:rPr>
          <w:sz w:val="24"/>
        </w:rPr>
        <w:t xml:space="preserve"> - 1)</w:t>
      </w:r>
      <w:r w:rsidR="005A03DF" w:rsidRPr="007F0362">
        <w:rPr>
          <w:sz w:val="24"/>
        </w:rPr>
        <w:t>个物品中选</w:t>
      </w:r>
      <w:r w:rsidR="005A03DF" w:rsidRPr="007F0362">
        <w:rPr>
          <w:sz w:val="24"/>
        </w:rPr>
        <w:t xml:space="preserve">, </w:t>
      </w:r>
      <w:r w:rsidR="005A03DF" w:rsidRPr="007F0362">
        <w:rPr>
          <w:sz w:val="24"/>
        </w:rPr>
        <w:t>且所选总体积不超过</w:t>
      </w:r>
      <w:r w:rsidR="005A03DF" w:rsidRPr="007F0362">
        <w:rPr>
          <w:sz w:val="24"/>
        </w:rPr>
        <w:t>j</w:t>
      </w:r>
      <w:r w:rsidR="005A03DF" w:rsidRPr="007F0362">
        <w:rPr>
          <w:sz w:val="24"/>
        </w:rPr>
        <w:t>的方案的最大价值</w:t>
      </w:r>
      <w:r w:rsidR="005A03DF" w:rsidRPr="007F0362">
        <w:rPr>
          <w:sz w:val="24"/>
        </w:rPr>
        <w:t>,</w:t>
      </w:r>
      <w:r w:rsidR="005A03DF" w:rsidRPr="007F0362">
        <w:rPr>
          <w:sz w:val="24"/>
        </w:rPr>
        <w:t>这就是</w:t>
      </w:r>
      <w:proofErr w:type="spellStart"/>
      <w:r w:rsidR="005A03DF" w:rsidRPr="007F0362">
        <w:rPr>
          <w:sz w:val="24"/>
        </w:rPr>
        <w:t>fhold</w:t>
      </w:r>
      <w:proofErr w:type="spellEnd"/>
      <w:r w:rsidR="005A03DF" w:rsidRPr="007F0362">
        <w:rPr>
          <w:sz w:val="24"/>
        </w:rPr>
        <w:t>[</w:t>
      </w:r>
      <w:proofErr w:type="spellStart"/>
      <w:r w:rsidR="005A03DF" w:rsidRPr="007F0362">
        <w:rPr>
          <w:sz w:val="24"/>
        </w:rPr>
        <w:t>i</w:t>
      </w:r>
      <w:proofErr w:type="spellEnd"/>
      <w:r w:rsidR="005A03DF" w:rsidRPr="007F0362">
        <w:rPr>
          <w:sz w:val="24"/>
        </w:rPr>
        <w:t xml:space="preserve"> - 1][j], </w:t>
      </w:r>
      <w:r w:rsidR="005A03DF" w:rsidRPr="007F0362">
        <w:rPr>
          <w:sz w:val="24"/>
        </w:rPr>
        <w:t>故</w:t>
      </w:r>
      <w:proofErr w:type="spellStart"/>
      <w:r w:rsidR="005A03DF" w:rsidRPr="007F0362">
        <w:rPr>
          <w:sz w:val="24"/>
        </w:rPr>
        <w:t>fhold</w:t>
      </w:r>
      <w:proofErr w:type="spellEnd"/>
      <w:r w:rsidR="005A03DF" w:rsidRPr="007F0362">
        <w:rPr>
          <w:sz w:val="24"/>
        </w:rPr>
        <w:t>[</w:t>
      </w:r>
      <w:proofErr w:type="spellStart"/>
      <w:r w:rsidR="005A03DF" w:rsidRPr="007F0362">
        <w:rPr>
          <w:sz w:val="24"/>
        </w:rPr>
        <w:t>i</w:t>
      </w:r>
      <w:proofErr w:type="spellEnd"/>
      <w:r w:rsidR="005A03DF" w:rsidRPr="007F0362">
        <w:rPr>
          <w:sz w:val="24"/>
        </w:rPr>
        <w:t>][j]</w:t>
      </w:r>
      <w:r w:rsidR="005A03DF" w:rsidRPr="007F0362">
        <w:rPr>
          <w:sz w:val="24"/>
        </w:rPr>
        <w:t>的一个子集可以由</w:t>
      </w:r>
      <w:r w:rsidR="005A03DF" w:rsidRPr="007F0362">
        <w:rPr>
          <w:sz w:val="24"/>
        </w:rPr>
        <w:t xml:space="preserve"> </w:t>
      </w:r>
      <w:proofErr w:type="spellStart"/>
      <w:r w:rsidR="005A03DF" w:rsidRPr="007F0362">
        <w:rPr>
          <w:sz w:val="24"/>
        </w:rPr>
        <w:t>fhold</w:t>
      </w:r>
      <w:proofErr w:type="spellEnd"/>
      <w:r w:rsidR="005A03DF" w:rsidRPr="007F0362">
        <w:rPr>
          <w:sz w:val="24"/>
        </w:rPr>
        <w:t>[</w:t>
      </w:r>
      <w:proofErr w:type="spellStart"/>
      <w:r w:rsidR="005A03DF" w:rsidRPr="007F0362">
        <w:rPr>
          <w:sz w:val="24"/>
        </w:rPr>
        <w:t>i</w:t>
      </w:r>
      <w:proofErr w:type="spellEnd"/>
      <w:r w:rsidR="005A03DF" w:rsidRPr="007F0362">
        <w:rPr>
          <w:sz w:val="24"/>
        </w:rPr>
        <w:t xml:space="preserve"> - 1][j] </w:t>
      </w:r>
      <w:r w:rsidR="005A03DF" w:rsidRPr="007F0362">
        <w:rPr>
          <w:sz w:val="24"/>
        </w:rPr>
        <w:t>转移过来</w:t>
      </w:r>
      <w:r w:rsidR="00C55DEE">
        <w:rPr>
          <w:rFonts w:hint="eastAsia"/>
          <w:sz w:val="24"/>
        </w:rPr>
        <w:t>。</w:t>
      </w:r>
    </w:p>
    <w:p w14:paraId="0809DFF1" w14:textId="1094A4C2" w:rsidR="005A03DF" w:rsidRDefault="005A03DF" w:rsidP="005A03DF">
      <w:pPr>
        <w:spacing w:line="300" w:lineRule="auto"/>
        <w:ind w:left="540" w:firstLineChars="200" w:firstLine="480"/>
        <w:rPr>
          <w:sz w:val="24"/>
        </w:rPr>
      </w:pPr>
      <w:r w:rsidRPr="007F0362">
        <w:rPr>
          <w:sz w:val="24"/>
        </w:rPr>
        <w:t>选择第</w:t>
      </w:r>
      <w:r w:rsidRPr="007F0362">
        <w:rPr>
          <w:sz w:val="24"/>
        </w:rPr>
        <w:t xml:space="preserve"> </w:t>
      </w:r>
      <w:proofErr w:type="spellStart"/>
      <w:r w:rsidRPr="007F0362">
        <w:rPr>
          <w:sz w:val="24"/>
        </w:rPr>
        <w:t>i</w:t>
      </w:r>
      <w:proofErr w:type="spellEnd"/>
      <w:r w:rsidRPr="007F0362">
        <w:rPr>
          <w:sz w:val="24"/>
        </w:rPr>
        <w:t xml:space="preserve"> </w:t>
      </w:r>
      <w:r w:rsidRPr="007F0362">
        <w:rPr>
          <w:sz w:val="24"/>
        </w:rPr>
        <w:t>种物品</w:t>
      </w:r>
      <w:r w:rsidRPr="007F0362">
        <w:rPr>
          <w:sz w:val="24"/>
        </w:rPr>
        <w:t xml:space="preserve">, </w:t>
      </w:r>
      <w:r w:rsidRPr="007F0362">
        <w:rPr>
          <w:sz w:val="24"/>
        </w:rPr>
        <w:t>此时由于选择了第</w:t>
      </w:r>
      <w:proofErr w:type="spellStart"/>
      <w:r w:rsidRPr="007F0362">
        <w:rPr>
          <w:sz w:val="24"/>
        </w:rPr>
        <w:t>i</w:t>
      </w:r>
      <w:proofErr w:type="spellEnd"/>
      <w:r w:rsidRPr="007F0362">
        <w:rPr>
          <w:sz w:val="24"/>
        </w:rPr>
        <w:t>个物品</w:t>
      </w:r>
      <w:r w:rsidRPr="007F0362">
        <w:rPr>
          <w:sz w:val="24"/>
        </w:rPr>
        <w:t xml:space="preserve">, </w:t>
      </w:r>
      <w:r w:rsidRPr="007F0362">
        <w:rPr>
          <w:sz w:val="24"/>
        </w:rPr>
        <w:t>故此时背包的体积为</w:t>
      </w:r>
      <w:r w:rsidRPr="007F0362">
        <w:rPr>
          <w:sz w:val="24"/>
        </w:rPr>
        <w:t xml:space="preserve"> j - </w:t>
      </w:r>
      <w:r w:rsidR="005A2330" w:rsidRPr="007F0362">
        <w:rPr>
          <w:sz w:val="24"/>
        </w:rPr>
        <w:t>w</w:t>
      </w:r>
      <w:r w:rsidRPr="007F0362">
        <w:rPr>
          <w:sz w:val="24"/>
        </w:rPr>
        <w:t>[</w:t>
      </w:r>
      <w:proofErr w:type="spellStart"/>
      <w:r w:rsidRPr="007F0362">
        <w:rPr>
          <w:sz w:val="24"/>
        </w:rPr>
        <w:t>i</w:t>
      </w:r>
      <w:proofErr w:type="spellEnd"/>
      <w:r w:rsidRPr="007F0362">
        <w:rPr>
          <w:sz w:val="24"/>
        </w:rPr>
        <w:t xml:space="preserve">], </w:t>
      </w:r>
      <w:r w:rsidRPr="007F0362">
        <w:rPr>
          <w:sz w:val="24"/>
        </w:rPr>
        <w:t>即减去这件物品的体积</w:t>
      </w:r>
      <w:r w:rsidRPr="007F0362">
        <w:rPr>
          <w:sz w:val="24"/>
        </w:rPr>
        <w:t xml:space="preserve">, </w:t>
      </w:r>
      <w:r w:rsidRPr="007F0362">
        <w:rPr>
          <w:sz w:val="24"/>
        </w:rPr>
        <w:t>要想得到最大的价值</w:t>
      </w:r>
      <w:r w:rsidRPr="007F0362">
        <w:rPr>
          <w:sz w:val="24"/>
        </w:rPr>
        <w:t xml:space="preserve">, </w:t>
      </w:r>
      <w:r w:rsidRPr="007F0362">
        <w:rPr>
          <w:sz w:val="24"/>
        </w:rPr>
        <w:t>由于选择了第</w:t>
      </w:r>
      <w:proofErr w:type="spellStart"/>
      <w:r w:rsidRPr="007F0362">
        <w:rPr>
          <w:sz w:val="24"/>
        </w:rPr>
        <w:t>i</w:t>
      </w:r>
      <w:proofErr w:type="spellEnd"/>
      <w:r w:rsidRPr="007F0362">
        <w:rPr>
          <w:sz w:val="24"/>
        </w:rPr>
        <w:t>件物品</w:t>
      </w:r>
      <w:r w:rsidRPr="007F0362">
        <w:rPr>
          <w:sz w:val="24"/>
        </w:rPr>
        <w:t xml:space="preserve">, </w:t>
      </w:r>
      <w:r w:rsidRPr="007F0362">
        <w:rPr>
          <w:sz w:val="24"/>
        </w:rPr>
        <w:t>故只剩下的物品只能在</w:t>
      </w:r>
      <w:r w:rsidRPr="007F0362">
        <w:rPr>
          <w:sz w:val="24"/>
        </w:rPr>
        <w:t>1 ~ (</w:t>
      </w:r>
      <w:proofErr w:type="spellStart"/>
      <w:r w:rsidRPr="007F0362">
        <w:rPr>
          <w:sz w:val="24"/>
        </w:rPr>
        <w:t>i</w:t>
      </w:r>
      <w:proofErr w:type="spellEnd"/>
      <w:r w:rsidRPr="007F0362">
        <w:rPr>
          <w:sz w:val="24"/>
        </w:rPr>
        <w:t xml:space="preserve"> - 1)</w:t>
      </w:r>
      <w:r w:rsidRPr="007F0362">
        <w:rPr>
          <w:sz w:val="24"/>
        </w:rPr>
        <w:t>中选</w:t>
      </w:r>
      <w:r w:rsidRPr="007F0362">
        <w:rPr>
          <w:sz w:val="24"/>
        </w:rPr>
        <w:t xml:space="preserve">, </w:t>
      </w:r>
      <w:r w:rsidRPr="007F0362">
        <w:rPr>
          <w:sz w:val="24"/>
        </w:rPr>
        <w:t>且此时背包的体积为</w:t>
      </w:r>
      <w:r w:rsidRPr="007F0362">
        <w:rPr>
          <w:sz w:val="24"/>
        </w:rPr>
        <w:t xml:space="preserve"> j - </w:t>
      </w:r>
      <w:r w:rsidR="005A2330" w:rsidRPr="007F0362">
        <w:rPr>
          <w:sz w:val="24"/>
        </w:rPr>
        <w:t>w</w:t>
      </w:r>
      <w:r w:rsidRPr="007F0362">
        <w:rPr>
          <w:sz w:val="24"/>
        </w:rPr>
        <w:t>[</w:t>
      </w:r>
      <w:proofErr w:type="spellStart"/>
      <w:r w:rsidRPr="007F0362">
        <w:rPr>
          <w:sz w:val="24"/>
        </w:rPr>
        <w:t>i</w:t>
      </w:r>
      <w:proofErr w:type="spellEnd"/>
      <w:r w:rsidRPr="007F0362">
        <w:rPr>
          <w:sz w:val="24"/>
        </w:rPr>
        <w:t xml:space="preserve">]. </w:t>
      </w:r>
      <w:r w:rsidRPr="007F0362">
        <w:rPr>
          <w:sz w:val="24"/>
        </w:rPr>
        <w:t>那么问题就变为了在</w:t>
      </w:r>
      <w:r w:rsidRPr="007F0362">
        <w:rPr>
          <w:sz w:val="24"/>
        </w:rPr>
        <w:t xml:space="preserve"> 1 ~ (</w:t>
      </w:r>
      <w:proofErr w:type="spellStart"/>
      <w:r w:rsidRPr="007F0362">
        <w:rPr>
          <w:sz w:val="24"/>
        </w:rPr>
        <w:t>i</w:t>
      </w:r>
      <w:proofErr w:type="spellEnd"/>
      <w:r w:rsidRPr="007F0362">
        <w:rPr>
          <w:sz w:val="24"/>
        </w:rPr>
        <w:t xml:space="preserve"> - 1)</w:t>
      </w:r>
      <w:r w:rsidRPr="007F0362">
        <w:rPr>
          <w:sz w:val="24"/>
        </w:rPr>
        <w:t>件物品中选</w:t>
      </w:r>
      <w:r w:rsidRPr="007F0362">
        <w:rPr>
          <w:sz w:val="24"/>
        </w:rPr>
        <w:t xml:space="preserve">, </w:t>
      </w:r>
      <w:r w:rsidRPr="007F0362">
        <w:rPr>
          <w:sz w:val="24"/>
        </w:rPr>
        <w:t>且体积不超过</w:t>
      </w:r>
      <w:r w:rsidRPr="007F0362">
        <w:rPr>
          <w:sz w:val="24"/>
        </w:rPr>
        <w:t xml:space="preserve"> j - v[</w:t>
      </w:r>
      <w:proofErr w:type="spellStart"/>
      <w:r w:rsidRPr="007F0362">
        <w:rPr>
          <w:sz w:val="24"/>
        </w:rPr>
        <w:t>i</w:t>
      </w:r>
      <w:proofErr w:type="spellEnd"/>
      <w:r w:rsidRPr="007F0362">
        <w:rPr>
          <w:sz w:val="24"/>
        </w:rPr>
        <w:t>]</w:t>
      </w:r>
      <w:r w:rsidRPr="007F0362">
        <w:rPr>
          <w:sz w:val="24"/>
        </w:rPr>
        <w:t>的方案的最大价值</w:t>
      </w:r>
      <w:r w:rsidRPr="007F0362">
        <w:rPr>
          <w:sz w:val="24"/>
        </w:rPr>
        <w:t xml:space="preserve">, </w:t>
      </w:r>
      <w:r w:rsidRPr="007F0362">
        <w:rPr>
          <w:sz w:val="24"/>
        </w:rPr>
        <w:t>这个就是</w:t>
      </w:r>
      <w:proofErr w:type="spellStart"/>
      <w:r w:rsidRPr="007F0362">
        <w:rPr>
          <w:sz w:val="24"/>
        </w:rPr>
        <w:t>fhold</w:t>
      </w:r>
      <w:proofErr w:type="spellEnd"/>
      <w:r w:rsidRPr="007F0362">
        <w:rPr>
          <w:sz w:val="24"/>
        </w:rPr>
        <w:t>[</w:t>
      </w:r>
      <w:proofErr w:type="spellStart"/>
      <w:r w:rsidRPr="007F0362">
        <w:rPr>
          <w:sz w:val="24"/>
        </w:rPr>
        <w:t>i</w:t>
      </w:r>
      <w:proofErr w:type="spellEnd"/>
      <w:r w:rsidRPr="007F0362">
        <w:rPr>
          <w:sz w:val="24"/>
        </w:rPr>
        <w:t xml:space="preserve"> - 1][j - </w:t>
      </w:r>
      <w:r w:rsidR="005A2330" w:rsidRPr="007F0362">
        <w:rPr>
          <w:sz w:val="24"/>
        </w:rPr>
        <w:t>w</w:t>
      </w:r>
      <w:r w:rsidRPr="007F0362">
        <w:rPr>
          <w:sz w:val="24"/>
        </w:rPr>
        <w:t>[</w:t>
      </w:r>
      <w:proofErr w:type="spellStart"/>
      <w:r w:rsidRPr="007F0362">
        <w:rPr>
          <w:sz w:val="24"/>
        </w:rPr>
        <w:t>i</w:t>
      </w:r>
      <w:proofErr w:type="spellEnd"/>
      <w:r w:rsidRPr="007F0362">
        <w:rPr>
          <w:sz w:val="24"/>
        </w:rPr>
        <w:t>]]</w:t>
      </w:r>
      <w:r w:rsidRPr="007F0362">
        <w:rPr>
          <w:sz w:val="24"/>
        </w:rPr>
        <w:t>故</w:t>
      </w:r>
      <w:proofErr w:type="spellStart"/>
      <w:r w:rsidRPr="007F0362">
        <w:rPr>
          <w:sz w:val="24"/>
        </w:rPr>
        <w:t>fhold</w:t>
      </w:r>
      <w:proofErr w:type="spellEnd"/>
      <w:r w:rsidRPr="007F0362">
        <w:rPr>
          <w:sz w:val="24"/>
        </w:rPr>
        <w:t>[</w:t>
      </w:r>
      <w:proofErr w:type="spellStart"/>
      <w:r w:rsidRPr="007F0362">
        <w:rPr>
          <w:sz w:val="24"/>
        </w:rPr>
        <w:t>i</w:t>
      </w:r>
      <w:proofErr w:type="spellEnd"/>
      <w:r w:rsidRPr="007F0362">
        <w:rPr>
          <w:sz w:val="24"/>
        </w:rPr>
        <w:t>][j]</w:t>
      </w:r>
      <w:r w:rsidRPr="007F0362">
        <w:rPr>
          <w:sz w:val="24"/>
        </w:rPr>
        <w:t>的另一个子集表示</w:t>
      </w:r>
      <w:proofErr w:type="spellStart"/>
      <w:r w:rsidRPr="007F0362">
        <w:rPr>
          <w:sz w:val="24"/>
        </w:rPr>
        <w:t>fhold</w:t>
      </w:r>
      <w:proofErr w:type="spellEnd"/>
      <w:r w:rsidRPr="007F0362">
        <w:rPr>
          <w:sz w:val="24"/>
        </w:rPr>
        <w:t xml:space="preserve"> </w:t>
      </w:r>
      <w:r w:rsidRPr="007F0362">
        <w:rPr>
          <w:sz w:val="24"/>
        </w:rPr>
        <w:t>[</w:t>
      </w:r>
      <w:proofErr w:type="spellStart"/>
      <w:r w:rsidRPr="007F0362">
        <w:rPr>
          <w:sz w:val="24"/>
        </w:rPr>
        <w:t>i</w:t>
      </w:r>
      <w:proofErr w:type="spellEnd"/>
      <w:r w:rsidRPr="007F0362">
        <w:rPr>
          <w:sz w:val="24"/>
        </w:rPr>
        <w:t xml:space="preserve"> - 1][j - </w:t>
      </w:r>
      <w:r w:rsidR="005A2330" w:rsidRPr="007F0362">
        <w:rPr>
          <w:sz w:val="24"/>
        </w:rPr>
        <w:t>w</w:t>
      </w:r>
      <w:r w:rsidRPr="007F0362">
        <w:rPr>
          <w:sz w:val="24"/>
        </w:rPr>
        <w:t>[</w:t>
      </w:r>
      <w:proofErr w:type="spellStart"/>
      <w:r w:rsidRPr="007F0362">
        <w:rPr>
          <w:sz w:val="24"/>
        </w:rPr>
        <w:t>i</w:t>
      </w:r>
      <w:proofErr w:type="spellEnd"/>
      <w:r w:rsidRPr="007F0362">
        <w:rPr>
          <w:sz w:val="24"/>
        </w:rPr>
        <w:t xml:space="preserve">]] + </w:t>
      </w:r>
      <w:r w:rsidR="005A2330" w:rsidRPr="007F0362">
        <w:rPr>
          <w:sz w:val="24"/>
        </w:rPr>
        <w:t>v</w:t>
      </w:r>
      <w:r w:rsidRPr="007F0362">
        <w:rPr>
          <w:sz w:val="24"/>
        </w:rPr>
        <w:t>[</w:t>
      </w:r>
      <w:proofErr w:type="spellStart"/>
      <w:r w:rsidRPr="007F0362">
        <w:rPr>
          <w:sz w:val="24"/>
        </w:rPr>
        <w:t>i</w:t>
      </w:r>
      <w:proofErr w:type="spellEnd"/>
      <w:r w:rsidRPr="007F0362">
        <w:rPr>
          <w:sz w:val="24"/>
        </w:rPr>
        <w:t>],</w:t>
      </w:r>
      <w:r w:rsidRPr="007F0362">
        <w:rPr>
          <w:sz w:val="24"/>
        </w:rPr>
        <w:t>由于选择了第</w:t>
      </w:r>
      <w:proofErr w:type="spellStart"/>
      <w:r w:rsidRPr="007F0362">
        <w:rPr>
          <w:sz w:val="24"/>
        </w:rPr>
        <w:t>i</w:t>
      </w:r>
      <w:proofErr w:type="spellEnd"/>
      <w:r w:rsidRPr="007F0362">
        <w:rPr>
          <w:sz w:val="24"/>
        </w:rPr>
        <w:t>个物品</w:t>
      </w:r>
      <w:r w:rsidRPr="007F0362">
        <w:rPr>
          <w:sz w:val="24"/>
        </w:rPr>
        <w:t>,</w:t>
      </w:r>
      <w:r w:rsidRPr="007F0362">
        <w:rPr>
          <w:sz w:val="24"/>
        </w:rPr>
        <w:t>故总价值加上</w:t>
      </w:r>
      <w:r w:rsidRPr="007F0362">
        <w:rPr>
          <w:sz w:val="24"/>
        </w:rPr>
        <w:t xml:space="preserve"> </w:t>
      </w:r>
      <w:r w:rsidR="005A2330" w:rsidRPr="007F0362">
        <w:rPr>
          <w:sz w:val="24"/>
        </w:rPr>
        <w:t>v</w:t>
      </w:r>
      <w:r w:rsidRPr="007F0362">
        <w:rPr>
          <w:sz w:val="24"/>
        </w:rPr>
        <w:t>[</w:t>
      </w:r>
      <w:proofErr w:type="spellStart"/>
      <w:r w:rsidRPr="007F0362">
        <w:rPr>
          <w:sz w:val="24"/>
        </w:rPr>
        <w:t>i</w:t>
      </w:r>
      <w:proofErr w:type="spellEnd"/>
      <w:r w:rsidRPr="007F0362">
        <w:rPr>
          <w:sz w:val="24"/>
        </w:rPr>
        <w:t>]</w:t>
      </w:r>
      <w:r w:rsidR="007F0362">
        <w:rPr>
          <w:rFonts w:hint="eastAsia"/>
          <w:sz w:val="24"/>
        </w:rPr>
        <w:t>。</w:t>
      </w:r>
    </w:p>
    <w:p w14:paraId="18AEEE87" w14:textId="77777777" w:rsidR="00C33DCB" w:rsidRDefault="00C33DCB" w:rsidP="00C33DCB">
      <w:pPr>
        <w:spacing w:line="300" w:lineRule="auto"/>
        <w:ind w:left="540"/>
        <w:rPr>
          <w:sz w:val="24"/>
        </w:rPr>
      </w:pPr>
      <w:r>
        <w:rPr>
          <w:rFonts w:hint="eastAsia"/>
          <w:sz w:val="24"/>
        </w:rPr>
        <w:t>一维数组：</w:t>
      </w:r>
    </w:p>
    <w:p w14:paraId="1AD4A379" w14:textId="4E75E6AE" w:rsidR="00C33DCB" w:rsidRPr="00C33DCB" w:rsidRDefault="00C33DCB" w:rsidP="00C33DCB">
      <w:pPr>
        <w:spacing w:line="300" w:lineRule="auto"/>
        <w:ind w:left="540" w:firstLineChars="200" w:firstLine="480"/>
        <w:rPr>
          <w:sz w:val="24"/>
        </w:rPr>
      </w:pPr>
      <w:r w:rsidRPr="00C33DCB">
        <w:rPr>
          <w:rFonts w:hint="eastAsia"/>
          <w:sz w:val="24"/>
        </w:rPr>
        <w:t>由于</w:t>
      </w:r>
      <w:r w:rsidRPr="00C33DCB">
        <w:rPr>
          <w:rFonts w:hint="eastAsia"/>
          <w:sz w:val="24"/>
        </w:rPr>
        <w:t xml:space="preserve"> j - </w:t>
      </w:r>
      <w:r w:rsidR="00FE3E92">
        <w:rPr>
          <w:rFonts w:hint="eastAsia"/>
          <w:sz w:val="24"/>
        </w:rPr>
        <w:t>w</w:t>
      </w:r>
      <w:r w:rsidRPr="00C33DCB">
        <w:rPr>
          <w:rFonts w:hint="eastAsia"/>
          <w:sz w:val="24"/>
        </w:rPr>
        <w:t>[</w:t>
      </w:r>
      <w:proofErr w:type="spellStart"/>
      <w:r w:rsidRPr="00C33DCB">
        <w:rPr>
          <w:rFonts w:hint="eastAsia"/>
          <w:sz w:val="24"/>
        </w:rPr>
        <w:t>i</w:t>
      </w:r>
      <w:proofErr w:type="spellEnd"/>
      <w:r w:rsidRPr="00C33DCB">
        <w:rPr>
          <w:rFonts w:hint="eastAsia"/>
          <w:sz w:val="24"/>
        </w:rPr>
        <w:t xml:space="preserve">] &lt; j </w:t>
      </w:r>
      <w:r w:rsidRPr="00C33DCB">
        <w:rPr>
          <w:rFonts w:hint="eastAsia"/>
          <w:sz w:val="24"/>
        </w:rPr>
        <w:t>故</w:t>
      </w:r>
      <w:proofErr w:type="spellStart"/>
      <w:r w:rsidR="00FE3E92" w:rsidRPr="007F0362">
        <w:rPr>
          <w:sz w:val="24"/>
        </w:rPr>
        <w:t>fhold</w:t>
      </w:r>
      <w:proofErr w:type="spellEnd"/>
      <w:r w:rsidRPr="00C33DCB">
        <w:rPr>
          <w:rFonts w:hint="eastAsia"/>
          <w:sz w:val="24"/>
        </w:rPr>
        <w:t xml:space="preserve">[j - </w:t>
      </w:r>
      <w:r w:rsidR="00FE3E92">
        <w:rPr>
          <w:sz w:val="24"/>
        </w:rPr>
        <w:t>w</w:t>
      </w:r>
      <w:r w:rsidRPr="00C33DCB">
        <w:rPr>
          <w:rFonts w:hint="eastAsia"/>
          <w:sz w:val="24"/>
        </w:rPr>
        <w:t>[</w:t>
      </w:r>
      <w:proofErr w:type="spellStart"/>
      <w:r w:rsidRPr="00C33DCB">
        <w:rPr>
          <w:rFonts w:hint="eastAsia"/>
          <w:sz w:val="24"/>
        </w:rPr>
        <w:t>i</w:t>
      </w:r>
      <w:proofErr w:type="spellEnd"/>
      <w:r w:rsidRPr="00C33DCB">
        <w:rPr>
          <w:rFonts w:hint="eastAsia"/>
          <w:sz w:val="24"/>
        </w:rPr>
        <w:t xml:space="preserve">]] </w:t>
      </w:r>
      <w:r w:rsidRPr="00C33DCB">
        <w:rPr>
          <w:rFonts w:hint="eastAsia"/>
          <w:sz w:val="24"/>
        </w:rPr>
        <w:t>先于</w:t>
      </w:r>
      <w:proofErr w:type="spellStart"/>
      <w:r w:rsidRPr="00C33DCB">
        <w:rPr>
          <w:rFonts w:hint="eastAsia"/>
          <w:sz w:val="24"/>
        </w:rPr>
        <w:t>f</w:t>
      </w:r>
      <w:r w:rsidR="00FE3E92">
        <w:rPr>
          <w:sz w:val="24"/>
        </w:rPr>
        <w:t>hold</w:t>
      </w:r>
      <w:proofErr w:type="spellEnd"/>
      <w:r w:rsidRPr="00C33DCB">
        <w:rPr>
          <w:rFonts w:hint="eastAsia"/>
          <w:sz w:val="24"/>
        </w:rPr>
        <w:t xml:space="preserve">[j] </w:t>
      </w:r>
      <w:r w:rsidRPr="00C33DCB">
        <w:rPr>
          <w:rFonts w:hint="eastAsia"/>
          <w:sz w:val="24"/>
        </w:rPr>
        <w:t>被计算出来</w:t>
      </w:r>
      <w:r w:rsidRPr="00C33DCB">
        <w:rPr>
          <w:rFonts w:hint="eastAsia"/>
          <w:sz w:val="24"/>
        </w:rPr>
        <w:t xml:space="preserve">, </w:t>
      </w:r>
      <w:r w:rsidRPr="00C33DCB">
        <w:rPr>
          <w:rFonts w:hint="eastAsia"/>
          <w:sz w:val="24"/>
        </w:rPr>
        <w:t>故其实它是原本本层</w:t>
      </w:r>
      <w:r w:rsidRPr="00C33DCB">
        <w:rPr>
          <w:rFonts w:hint="eastAsia"/>
          <w:sz w:val="24"/>
        </w:rPr>
        <w:t xml:space="preserve">, </w:t>
      </w:r>
      <w:r w:rsidRPr="00C33DCB">
        <w:rPr>
          <w:rFonts w:hint="eastAsia"/>
          <w:sz w:val="24"/>
        </w:rPr>
        <w:t>并不是上一层的。故这里的话我们要作第二层循环做一个变化</w:t>
      </w:r>
      <w:r w:rsidRPr="00C33DCB">
        <w:rPr>
          <w:rFonts w:hint="eastAsia"/>
          <w:sz w:val="24"/>
        </w:rPr>
        <w:t>,</w:t>
      </w:r>
      <w:r w:rsidRPr="00C33DCB">
        <w:rPr>
          <w:rFonts w:hint="eastAsia"/>
          <w:sz w:val="24"/>
        </w:rPr>
        <w:t>即我们原本是从小到大枚举体积</w:t>
      </w:r>
      <w:r w:rsidRPr="00C33DCB">
        <w:rPr>
          <w:rFonts w:hint="eastAsia"/>
          <w:sz w:val="24"/>
        </w:rPr>
        <w:t xml:space="preserve">, </w:t>
      </w:r>
      <w:r w:rsidRPr="00C33DCB">
        <w:rPr>
          <w:rFonts w:hint="eastAsia"/>
          <w:sz w:val="24"/>
        </w:rPr>
        <w:t>我们这里变为从大到小枚举体积即可</w:t>
      </w:r>
      <w:r>
        <w:rPr>
          <w:rFonts w:hint="eastAsia"/>
          <w:sz w:val="24"/>
        </w:rPr>
        <w:t>。</w:t>
      </w:r>
      <w:r w:rsidRPr="00C33DCB">
        <w:rPr>
          <w:rFonts w:hint="eastAsia"/>
          <w:sz w:val="24"/>
        </w:rPr>
        <w:t>因为这样的话</w:t>
      </w:r>
      <w:proofErr w:type="spellStart"/>
      <w:r w:rsidR="00FE3E92" w:rsidRPr="007F0362">
        <w:rPr>
          <w:sz w:val="24"/>
        </w:rPr>
        <w:t>fhold</w:t>
      </w:r>
      <w:proofErr w:type="spellEnd"/>
      <w:r w:rsidRPr="00C33DCB">
        <w:rPr>
          <w:rFonts w:hint="eastAsia"/>
          <w:sz w:val="24"/>
        </w:rPr>
        <w:t xml:space="preserve">[j] </w:t>
      </w:r>
      <w:r w:rsidRPr="00C33DCB">
        <w:rPr>
          <w:rFonts w:hint="eastAsia"/>
          <w:sz w:val="24"/>
        </w:rPr>
        <w:t>就会比</w:t>
      </w:r>
      <w:proofErr w:type="spellStart"/>
      <w:r w:rsidR="00FE3E92" w:rsidRPr="007F0362">
        <w:rPr>
          <w:sz w:val="24"/>
        </w:rPr>
        <w:t>fhold</w:t>
      </w:r>
      <w:proofErr w:type="spellEnd"/>
      <w:r w:rsidRPr="00C33DCB">
        <w:rPr>
          <w:rFonts w:hint="eastAsia"/>
          <w:sz w:val="24"/>
        </w:rPr>
        <w:t xml:space="preserve">[j - </w:t>
      </w:r>
      <w:r w:rsidR="00FE3E92">
        <w:rPr>
          <w:sz w:val="24"/>
        </w:rPr>
        <w:t>w</w:t>
      </w:r>
      <w:r w:rsidRPr="00C33DCB">
        <w:rPr>
          <w:rFonts w:hint="eastAsia"/>
          <w:sz w:val="24"/>
        </w:rPr>
        <w:t>[</w:t>
      </w:r>
      <w:proofErr w:type="spellStart"/>
      <w:r w:rsidRPr="00C33DCB">
        <w:rPr>
          <w:rFonts w:hint="eastAsia"/>
          <w:sz w:val="24"/>
        </w:rPr>
        <w:t>i</w:t>
      </w:r>
      <w:proofErr w:type="spellEnd"/>
      <w:r w:rsidRPr="00C33DCB">
        <w:rPr>
          <w:rFonts w:hint="eastAsia"/>
          <w:sz w:val="24"/>
        </w:rPr>
        <w:t xml:space="preserve">]] </w:t>
      </w:r>
      <w:r w:rsidRPr="00C33DCB">
        <w:rPr>
          <w:rFonts w:hint="eastAsia"/>
          <w:sz w:val="24"/>
        </w:rPr>
        <w:t>先计算</w:t>
      </w:r>
      <w:r w:rsidRPr="00C33DCB">
        <w:rPr>
          <w:rFonts w:hint="eastAsia"/>
          <w:sz w:val="24"/>
        </w:rPr>
        <w:t xml:space="preserve">, </w:t>
      </w:r>
      <w:r w:rsidRPr="00C33DCB">
        <w:rPr>
          <w:rFonts w:hint="eastAsia"/>
          <w:sz w:val="24"/>
        </w:rPr>
        <w:t>这样</w:t>
      </w:r>
      <w:proofErr w:type="spellStart"/>
      <w:r w:rsidR="00FE3E92" w:rsidRPr="007F0362">
        <w:rPr>
          <w:sz w:val="24"/>
        </w:rPr>
        <w:t>fhold</w:t>
      </w:r>
      <w:proofErr w:type="spellEnd"/>
      <w:r w:rsidRPr="00C33DCB">
        <w:rPr>
          <w:rFonts w:hint="eastAsia"/>
          <w:sz w:val="24"/>
        </w:rPr>
        <w:t xml:space="preserve">[j - </w:t>
      </w:r>
      <w:r w:rsidR="00FE3E92">
        <w:rPr>
          <w:sz w:val="24"/>
        </w:rPr>
        <w:t>w</w:t>
      </w:r>
      <w:r w:rsidRPr="00C33DCB">
        <w:rPr>
          <w:rFonts w:hint="eastAsia"/>
          <w:sz w:val="24"/>
        </w:rPr>
        <w:t>[</w:t>
      </w:r>
      <w:proofErr w:type="spellStart"/>
      <w:r w:rsidRPr="00C33DCB">
        <w:rPr>
          <w:rFonts w:hint="eastAsia"/>
          <w:sz w:val="24"/>
        </w:rPr>
        <w:t>i</w:t>
      </w:r>
      <w:proofErr w:type="spellEnd"/>
      <w:r w:rsidRPr="00C33DCB">
        <w:rPr>
          <w:rFonts w:hint="eastAsia"/>
          <w:sz w:val="24"/>
        </w:rPr>
        <w:t xml:space="preserve">]] </w:t>
      </w:r>
      <w:r w:rsidRPr="00C33DCB">
        <w:rPr>
          <w:rFonts w:hint="eastAsia"/>
          <w:sz w:val="24"/>
        </w:rPr>
        <w:t>就是上一层没被计算的数值的了</w:t>
      </w:r>
      <w:r w:rsidRPr="00C33DCB">
        <w:rPr>
          <w:rFonts w:hint="eastAsia"/>
          <w:sz w:val="24"/>
        </w:rPr>
        <w:t xml:space="preserve">. </w:t>
      </w:r>
      <w:r w:rsidRPr="00C33DCB">
        <w:rPr>
          <w:rFonts w:hint="eastAsia"/>
          <w:sz w:val="24"/>
        </w:rPr>
        <w:t>故第二层</w:t>
      </w:r>
      <w:r w:rsidRPr="00C33DCB">
        <w:rPr>
          <w:rFonts w:hint="eastAsia"/>
          <w:sz w:val="24"/>
        </w:rPr>
        <w:t>for</w:t>
      </w:r>
      <w:r w:rsidRPr="00C33DCB">
        <w:rPr>
          <w:rFonts w:hint="eastAsia"/>
          <w:sz w:val="24"/>
        </w:rPr>
        <w:t>改为</w:t>
      </w:r>
      <w:r w:rsidRPr="00C33DCB">
        <w:rPr>
          <w:rFonts w:hint="eastAsia"/>
          <w:sz w:val="24"/>
        </w:rPr>
        <w:t>:</w:t>
      </w:r>
      <w:r w:rsidRPr="00C33DCB">
        <w:rPr>
          <w:sz w:val="24"/>
        </w:rPr>
        <w:t xml:space="preserve">for(int j = </w:t>
      </w:r>
      <w:r w:rsidR="00FE3E92">
        <w:rPr>
          <w:sz w:val="24"/>
        </w:rPr>
        <w:t>m</w:t>
      </w:r>
      <w:r w:rsidRPr="00C33DCB">
        <w:rPr>
          <w:sz w:val="24"/>
        </w:rPr>
        <w:t xml:space="preserve">; j &gt;= </w:t>
      </w:r>
      <w:r w:rsidR="00FE3E92">
        <w:rPr>
          <w:sz w:val="24"/>
        </w:rPr>
        <w:t>w</w:t>
      </w:r>
      <w:r w:rsidRPr="00C33DCB">
        <w:rPr>
          <w:sz w:val="24"/>
        </w:rPr>
        <w:t>[</w:t>
      </w:r>
      <w:proofErr w:type="spellStart"/>
      <w:r w:rsidRPr="00C33DCB">
        <w:rPr>
          <w:sz w:val="24"/>
        </w:rPr>
        <w:t>i</w:t>
      </w:r>
      <w:proofErr w:type="spellEnd"/>
      <w:r w:rsidRPr="00C33DCB">
        <w:rPr>
          <w:sz w:val="24"/>
        </w:rPr>
        <w:t xml:space="preserve">]; --j) </w:t>
      </w:r>
    </w:p>
    <w:p w14:paraId="6A90089C" w14:textId="10C03E8C" w:rsidR="00C33DCB" w:rsidRPr="00C33DCB" w:rsidRDefault="00C33DCB" w:rsidP="00C33DCB">
      <w:pPr>
        <w:spacing w:line="300" w:lineRule="auto"/>
        <w:ind w:left="540" w:firstLineChars="200" w:firstLine="480"/>
        <w:rPr>
          <w:rFonts w:hint="eastAsia"/>
          <w:sz w:val="24"/>
        </w:rPr>
      </w:pPr>
      <w:r w:rsidRPr="00C33DCB">
        <w:rPr>
          <w:rFonts w:hint="eastAsia"/>
          <w:sz w:val="24"/>
        </w:rPr>
        <w:t>这里的终止条件改为</w:t>
      </w:r>
      <w:r w:rsidRPr="00C33DCB">
        <w:rPr>
          <w:rFonts w:hint="eastAsia"/>
          <w:sz w:val="24"/>
        </w:rPr>
        <w:t xml:space="preserve"> j &gt;= </w:t>
      </w:r>
      <w:r w:rsidR="00FE3E92">
        <w:rPr>
          <w:sz w:val="24"/>
        </w:rPr>
        <w:t>w</w:t>
      </w:r>
      <w:r w:rsidRPr="00C33DCB">
        <w:rPr>
          <w:rFonts w:hint="eastAsia"/>
          <w:sz w:val="24"/>
        </w:rPr>
        <w:t>[</w:t>
      </w:r>
      <w:proofErr w:type="spellStart"/>
      <w:r w:rsidRPr="00C33DCB">
        <w:rPr>
          <w:rFonts w:hint="eastAsia"/>
          <w:sz w:val="24"/>
        </w:rPr>
        <w:t>i</w:t>
      </w:r>
      <w:proofErr w:type="spellEnd"/>
      <w:r w:rsidRPr="00C33DCB">
        <w:rPr>
          <w:rFonts w:hint="eastAsia"/>
          <w:sz w:val="24"/>
        </w:rPr>
        <w:t xml:space="preserve">], </w:t>
      </w:r>
      <w:r w:rsidRPr="00C33DCB">
        <w:rPr>
          <w:rFonts w:hint="eastAsia"/>
          <w:sz w:val="24"/>
        </w:rPr>
        <w:t>因为根据</w:t>
      </w:r>
      <w:r w:rsidRPr="00C33DCB">
        <w:rPr>
          <w:rFonts w:hint="eastAsia"/>
          <w:sz w:val="24"/>
        </w:rPr>
        <w:t xml:space="preserve">if(j &gt;= </w:t>
      </w:r>
      <w:r w:rsidR="00FE3E92">
        <w:rPr>
          <w:sz w:val="24"/>
        </w:rPr>
        <w:t>w</w:t>
      </w:r>
      <w:r w:rsidRPr="00C33DCB">
        <w:rPr>
          <w:rFonts w:hint="eastAsia"/>
          <w:sz w:val="24"/>
        </w:rPr>
        <w:t>[</w:t>
      </w:r>
      <w:proofErr w:type="spellStart"/>
      <w:r w:rsidRPr="00C33DCB">
        <w:rPr>
          <w:rFonts w:hint="eastAsia"/>
          <w:sz w:val="24"/>
        </w:rPr>
        <w:t>i</w:t>
      </w:r>
      <w:proofErr w:type="spellEnd"/>
      <w:r w:rsidRPr="00C33DCB">
        <w:rPr>
          <w:rFonts w:hint="eastAsia"/>
          <w:sz w:val="24"/>
        </w:rPr>
        <w:t>])</w:t>
      </w:r>
      <w:r w:rsidRPr="00C33DCB">
        <w:rPr>
          <w:rFonts w:hint="eastAsia"/>
          <w:sz w:val="24"/>
        </w:rPr>
        <w:t>知道</w:t>
      </w:r>
      <w:r w:rsidRPr="00C33DCB">
        <w:rPr>
          <w:rFonts w:hint="eastAsia"/>
          <w:sz w:val="24"/>
        </w:rPr>
        <w:t xml:space="preserve">, </w:t>
      </w:r>
      <w:r w:rsidRPr="00C33DCB">
        <w:rPr>
          <w:rFonts w:hint="eastAsia"/>
          <w:sz w:val="24"/>
        </w:rPr>
        <w:t>若</w:t>
      </w:r>
      <w:r w:rsidRPr="00C33DCB">
        <w:rPr>
          <w:rFonts w:hint="eastAsia"/>
          <w:sz w:val="24"/>
        </w:rPr>
        <w:t>j &lt; v[</w:t>
      </w:r>
      <w:proofErr w:type="spellStart"/>
      <w:r w:rsidRPr="00C33DCB">
        <w:rPr>
          <w:rFonts w:hint="eastAsia"/>
          <w:sz w:val="24"/>
        </w:rPr>
        <w:t>i</w:t>
      </w:r>
      <w:proofErr w:type="spellEnd"/>
      <w:r w:rsidRPr="00C33DCB">
        <w:rPr>
          <w:rFonts w:hint="eastAsia"/>
          <w:sz w:val="24"/>
        </w:rPr>
        <w:t>]</w:t>
      </w:r>
      <w:r w:rsidRPr="00C33DCB">
        <w:rPr>
          <w:rFonts w:hint="eastAsia"/>
          <w:sz w:val="24"/>
        </w:rPr>
        <w:t>就不会进行状态转移了</w:t>
      </w:r>
      <w:r>
        <w:rPr>
          <w:rFonts w:hint="eastAsia"/>
          <w:sz w:val="24"/>
        </w:rPr>
        <w:t>。</w:t>
      </w:r>
    </w:p>
    <w:p w14:paraId="79BAE0D1" w14:textId="77777777" w:rsidR="00196182" w:rsidRDefault="00196182" w:rsidP="005D0CBA">
      <w:pPr>
        <w:numPr>
          <w:ilvl w:val="0"/>
          <w:numId w:val="17"/>
        </w:numPr>
        <w:spacing w:line="300" w:lineRule="auto"/>
        <w:rPr>
          <w:sz w:val="24"/>
        </w:rPr>
      </w:pPr>
      <w:r w:rsidRPr="005C5A1E">
        <w:rPr>
          <w:sz w:val="24"/>
        </w:rPr>
        <w:t>部分关键的代码</w:t>
      </w:r>
    </w:p>
    <w:p w14:paraId="2EB7C879"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t>#include &lt;iostream&gt;</w:t>
      </w:r>
    </w:p>
    <w:p w14:paraId="5B92A54B"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t>using namespace std;</w:t>
      </w:r>
    </w:p>
    <w:p w14:paraId="23DC1832"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t> </w:t>
      </w:r>
    </w:p>
    <w:p w14:paraId="4D9909DC"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t>const int N=105;</w:t>
      </w:r>
    </w:p>
    <w:p w14:paraId="031C12A5"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t>int weight[N],value[N],</w:t>
      </w:r>
      <w:proofErr w:type="spellStart"/>
      <w:r w:rsidRPr="00DA1ECB">
        <w:rPr>
          <w:kern w:val="0"/>
          <w:sz w:val="24"/>
        </w:rPr>
        <w:t>fhold</w:t>
      </w:r>
      <w:proofErr w:type="spellEnd"/>
      <w:r w:rsidRPr="00DA1ECB">
        <w:rPr>
          <w:kern w:val="0"/>
          <w:sz w:val="24"/>
        </w:rPr>
        <w:t>[N];</w:t>
      </w:r>
    </w:p>
    <w:p w14:paraId="6703EF9F"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t xml:space="preserve">int </w:t>
      </w:r>
      <w:proofErr w:type="spellStart"/>
      <w:r w:rsidRPr="00DA1ECB">
        <w:rPr>
          <w:kern w:val="0"/>
          <w:sz w:val="24"/>
        </w:rPr>
        <w:t>n,m</w:t>
      </w:r>
      <w:proofErr w:type="spellEnd"/>
      <w:r w:rsidRPr="00DA1ECB">
        <w:rPr>
          <w:kern w:val="0"/>
          <w:sz w:val="24"/>
        </w:rPr>
        <w:t>;</w:t>
      </w:r>
    </w:p>
    <w:p w14:paraId="1D0CA2FF"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t> </w:t>
      </w:r>
    </w:p>
    <w:p w14:paraId="08D5E143"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t xml:space="preserve">int </w:t>
      </w:r>
      <w:r w:rsidRPr="00DA1ECB">
        <w:rPr>
          <w:b/>
          <w:bCs/>
          <w:kern w:val="0"/>
          <w:sz w:val="24"/>
        </w:rPr>
        <w:t>main</w:t>
      </w:r>
      <w:r w:rsidRPr="00DA1ECB">
        <w:rPr>
          <w:kern w:val="0"/>
          <w:sz w:val="24"/>
        </w:rPr>
        <w:t>()</w:t>
      </w:r>
    </w:p>
    <w:p w14:paraId="102F8BE7"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t>{</w:t>
      </w:r>
    </w:p>
    <w:p w14:paraId="0B16D81D"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t xml:space="preserve">    </w:t>
      </w:r>
      <w:proofErr w:type="spellStart"/>
      <w:r w:rsidRPr="00DA1ECB">
        <w:rPr>
          <w:kern w:val="0"/>
          <w:sz w:val="24"/>
        </w:rPr>
        <w:t>cout</w:t>
      </w:r>
      <w:proofErr w:type="spellEnd"/>
      <w:r w:rsidRPr="00DA1ECB">
        <w:rPr>
          <w:b/>
          <w:bCs/>
          <w:kern w:val="0"/>
          <w:sz w:val="24"/>
        </w:rPr>
        <w:t>&lt;&lt;</w:t>
      </w:r>
      <w:r w:rsidRPr="00DA1ECB">
        <w:rPr>
          <w:kern w:val="0"/>
          <w:sz w:val="24"/>
        </w:rPr>
        <w:t>"</w:t>
      </w:r>
      <w:r w:rsidRPr="00DA1ECB">
        <w:rPr>
          <w:kern w:val="0"/>
          <w:sz w:val="24"/>
        </w:rPr>
        <w:t>请输入不同物品的种数</w:t>
      </w:r>
      <w:r w:rsidRPr="00DA1ECB">
        <w:rPr>
          <w:kern w:val="0"/>
          <w:sz w:val="24"/>
        </w:rPr>
        <w:t>n</w:t>
      </w:r>
      <w:r w:rsidRPr="00DA1ECB">
        <w:rPr>
          <w:kern w:val="0"/>
          <w:sz w:val="24"/>
        </w:rPr>
        <w:t>和最大承载总重量</w:t>
      </w:r>
      <w:r w:rsidRPr="00DA1ECB">
        <w:rPr>
          <w:kern w:val="0"/>
          <w:sz w:val="24"/>
        </w:rPr>
        <w:t>m"</w:t>
      </w:r>
      <w:r w:rsidRPr="00DA1ECB">
        <w:rPr>
          <w:b/>
          <w:bCs/>
          <w:kern w:val="0"/>
          <w:sz w:val="24"/>
        </w:rPr>
        <w:t>&lt;&lt;</w:t>
      </w:r>
      <w:proofErr w:type="spellStart"/>
      <w:r w:rsidRPr="00DA1ECB">
        <w:rPr>
          <w:b/>
          <w:bCs/>
          <w:kern w:val="0"/>
          <w:sz w:val="24"/>
        </w:rPr>
        <w:t>endl</w:t>
      </w:r>
      <w:proofErr w:type="spellEnd"/>
      <w:r w:rsidRPr="00DA1ECB">
        <w:rPr>
          <w:kern w:val="0"/>
          <w:sz w:val="24"/>
        </w:rPr>
        <w:t>;</w:t>
      </w:r>
    </w:p>
    <w:p w14:paraId="066D970C"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t xml:space="preserve">    </w:t>
      </w:r>
      <w:proofErr w:type="spellStart"/>
      <w:r w:rsidRPr="00DA1ECB">
        <w:rPr>
          <w:b/>
          <w:bCs/>
          <w:kern w:val="0"/>
          <w:sz w:val="24"/>
        </w:rPr>
        <w:t>scanf</w:t>
      </w:r>
      <w:proofErr w:type="spellEnd"/>
      <w:r w:rsidRPr="00DA1ECB">
        <w:rPr>
          <w:kern w:val="0"/>
          <w:sz w:val="24"/>
        </w:rPr>
        <w:t>("%</w:t>
      </w:r>
      <w:proofErr w:type="spellStart"/>
      <w:r w:rsidRPr="00DA1ECB">
        <w:rPr>
          <w:kern w:val="0"/>
          <w:sz w:val="24"/>
        </w:rPr>
        <w:t>d%d</w:t>
      </w:r>
      <w:proofErr w:type="spellEnd"/>
      <w:r w:rsidRPr="00DA1ECB">
        <w:rPr>
          <w:kern w:val="0"/>
          <w:sz w:val="24"/>
        </w:rPr>
        <w:t>",&amp;</w:t>
      </w:r>
      <w:proofErr w:type="spellStart"/>
      <w:r w:rsidRPr="00DA1ECB">
        <w:rPr>
          <w:kern w:val="0"/>
          <w:sz w:val="24"/>
        </w:rPr>
        <w:t>n,&amp;m</w:t>
      </w:r>
      <w:proofErr w:type="spellEnd"/>
      <w:r w:rsidRPr="00DA1ECB">
        <w:rPr>
          <w:kern w:val="0"/>
          <w:sz w:val="24"/>
        </w:rPr>
        <w:t>);</w:t>
      </w:r>
    </w:p>
    <w:p w14:paraId="354857EA"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t xml:space="preserve">    </w:t>
      </w:r>
      <w:proofErr w:type="spellStart"/>
      <w:r w:rsidRPr="00DA1ECB">
        <w:rPr>
          <w:kern w:val="0"/>
          <w:sz w:val="24"/>
        </w:rPr>
        <w:t>cout</w:t>
      </w:r>
      <w:proofErr w:type="spellEnd"/>
      <w:r w:rsidRPr="00DA1ECB">
        <w:rPr>
          <w:b/>
          <w:bCs/>
          <w:kern w:val="0"/>
          <w:sz w:val="24"/>
        </w:rPr>
        <w:t>&lt;&lt;</w:t>
      </w:r>
      <w:r w:rsidRPr="00DA1ECB">
        <w:rPr>
          <w:kern w:val="0"/>
          <w:sz w:val="24"/>
        </w:rPr>
        <w:t>"</w:t>
      </w:r>
      <w:r w:rsidRPr="00DA1ECB">
        <w:rPr>
          <w:kern w:val="0"/>
          <w:sz w:val="24"/>
        </w:rPr>
        <w:t>请分别输入这</w:t>
      </w:r>
      <w:r w:rsidRPr="00DA1ECB">
        <w:rPr>
          <w:kern w:val="0"/>
          <w:sz w:val="24"/>
        </w:rPr>
        <w:t>"</w:t>
      </w:r>
      <w:r w:rsidRPr="00DA1ECB">
        <w:rPr>
          <w:b/>
          <w:bCs/>
          <w:kern w:val="0"/>
          <w:sz w:val="24"/>
        </w:rPr>
        <w:t>&lt;&lt;</w:t>
      </w:r>
      <w:r w:rsidRPr="00DA1ECB">
        <w:rPr>
          <w:kern w:val="0"/>
          <w:sz w:val="24"/>
        </w:rPr>
        <w:t>n</w:t>
      </w:r>
      <w:r w:rsidRPr="00DA1ECB">
        <w:rPr>
          <w:b/>
          <w:bCs/>
          <w:kern w:val="0"/>
          <w:sz w:val="24"/>
        </w:rPr>
        <w:t>&lt;&lt;</w:t>
      </w:r>
      <w:r w:rsidRPr="00DA1ECB">
        <w:rPr>
          <w:kern w:val="0"/>
          <w:sz w:val="24"/>
        </w:rPr>
        <w:t>"</w:t>
      </w:r>
      <w:r w:rsidRPr="00DA1ECB">
        <w:rPr>
          <w:kern w:val="0"/>
          <w:sz w:val="24"/>
        </w:rPr>
        <w:t>种物品所对应的重量与价值</w:t>
      </w:r>
      <w:r w:rsidRPr="00DA1ECB">
        <w:rPr>
          <w:kern w:val="0"/>
          <w:sz w:val="24"/>
        </w:rPr>
        <w:t>"</w:t>
      </w:r>
      <w:r w:rsidRPr="00DA1ECB">
        <w:rPr>
          <w:b/>
          <w:bCs/>
          <w:kern w:val="0"/>
          <w:sz w:val="24"/>
        </w:rPr>
        <w:t>&lt;&lt;</w:t>
      </w:r>
      <w:proofErr w:type="spellStart"/>
      <w:r w:rsidRPr="00DA1ECB">
        <w:rPr>
          <w:b/>
          <w:bCs/>
          <w:kern w:val="0"/>
          <w:sz w:val="24"/>
        </w:rPr>
        <w:t>endl</w:t>
      </w:r>
      <w:proofErr w:type="spellEnd"/>
      <w:r w:rsidRPr="00DA1ECB">
        <w:rPr>
          <w:kern w:val="0"/>
          <w:sz w:val="24"/>
        </w:rPr>
        <w:t>;</w:t>
      </w:r>
    </w:p>
    <w:p w14:paraId="33617A75"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t xml:space="preserve">    for(int </w:t>
      </w:r>
      <w:proofErr w:type="spellStart"/>
      <w:r w:rsidRPr="00DA1ECB">
        <w:rPr>
          <w:kern w:val="0"/>
          <w:sz w:val="24"/>
        </w:rPr>
        <w:t>i</w:t>
      </w:r>
      <w:proofErr w:type="spellEnd"/>
      <w:r w:rsidRPr="00DA1ECB">
        <w:rPr>
          <w:kern w:val="0"/>
          <w:sz w:val="24"/>
        </w:rPr>
        <w:t>=1;i&lt;=</w:t>
      </w:r>
      <w:proofErr w:type="spellStart"/>
      <w:r w:rsidRPr="00DA1ECB">
        <w:rPr>
          <w:kern w:val="0"/>
          <w:sz w:val="24"/>
        </w:rPr>
        <w:t>n;i</w:t>
      </w:r>
      <w:proofErr w:type="spellEnd"/>
      <w:r w:rsidRPr="00DA1ECB">
        <w:rPr>
          <w:kern w:val="0"/>
          <w:sz w:val="24"/>
        </w:rPr>
        <w:t xml:space="preserve">++) </w:t>
      </w:r>
      <w:proofErr w:type="spellStart"/>
      <w:r w:rsidRPr="00DA1ECB">
        <w:rPr>
          <w:b/>
          <w:bCs/>
          <w:kern w:val="0"/>
          <w:sz w:val="24"/>
        </w:rPr>
        <w:t>scanf</w:t>
      </w:r>
      <w:proofErr w:type="spellEnd"/>
      <w:r w:rsidRPr="00DA1ECB">
        <w:rPr>
          <w:kern w:val="0"/>
          <w:sz w:val="24"/>
        </w:rPr>
        <w:t>("%</w:t>
      </w:r>
      <w:proofErr w:type="spellStart"/>
      <w:r w:rsidRPr="00DA1ECB">
        <w:rPr>
          <w:kern w:val="0"/>
          <w:sz w:val="24"/>
        </w:rPr>
        <w:t>d%d</w:t>
      </w:r>
      <w:proofErr w:type="spellEnd"/>
      <w:r w:rsidRPr="00DA1ECB">
        <w:rPr>
          <w:kern w:val="0"/>
          <w:sz w:val="24"/>
        </w:rPr>
        <w:t>",&amp;weight[</w:t>
      </w:r>
      <w:proofErr w:type="spellStart"/>
      <w:r w:rsidRPr="00DA1ECB">
        <w:rPr>
          <w:kern w:val="0"/>
          <w:sz w:val="24"/>
        </w:rPr>
        <w:t>i</w:t>
      </w:r>
      <w:proofErr w:type="spellEnd"/>
      <w:r w:rsidRPr="00DA1ECB">
        <w:rPr>
          <w:kern w:val="0"/>
          <w:sz w:val="24"/>
        </w:rPr>
        <w:t>],&amp;value[</w:t>
      </w:r>
      <w:proofErr w:type="spellStart"/>
      <w:r w:rsidRPr="00DA1ECB">
        <w:rPr>
          <w:kern w:val="0"/>
          <w:sz w:val="24"/>
        </w:rPr>
        <w:t>i</w:t>
      </w:r>
      <w:proofErr w:type="spellEnd"/>
      <w:r w:rsidRPr="00DA1ECB">
        <w:rPr>
          <w:kern w:val="0"/>
          <w:sz w:val="24"/>
        </w:rPr>
        <w:t>]);</w:t>
      </w:r>
    </w:p>
    <w:p w14:paraId="3DA3BB29"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t xml:space="preserve">  </w:t>
      </w:r>
    </w:p>
    <w:p w14:paraId="4D4FF9DF"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t xml:space="preserve">    for(int </w:t>
      </w:r>
      <w:proofErr w:type="spellStart"/>
      <w:r w:rsidRPr="00DA1ECB">
        <w:rPr>
          <w:kern w:val="0"/>
          <w:sz w:val="24"/>
        </w:rPr>
        <w:t>i</w:t>
      </w:r>
      <w:proofErr w:type="spellEnd"/>
      <w:r w:rsidRPr="00DA1ECB">
        <w:rPr>
          <w:kern w:val="0"/>
          <w:sz w:val="24"/>
        </w:rPr>
        <w:t>=1;i&lt;=</w:t>
      </w:r>
      <w:proofErr w:type="spellStart"/>
      <w:r w:rsidRPr="00DA1ECB">
        <w:rPr>
          <w:kern w:val="0"/>
          <w:sz w:val="24"/>
        </w:rPr>
        <w:t>n;i</w:t>
      </w:r>
      <w:proofErr w:type="spellEnd"/>
      <w:r w:rsidRPr="00DA1ECB">
        <w:rPr>
          <w:kern w:val="0"/>
          <w:sz w:val="24"/>
        </w:rPr>
        <w:t>++)</w:t>
      </w:r>
    </w:p>
    <w:p w14:paraId="1031C205"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t>      for(int j=</w:t>
      </w:r>
      <w:proofErr w:type="spellStart"/>
      <w:r w:rsidRPr="00DA1ECB">
        <w:rPr>
          <w:kern w:val="0"/>
          <w:sz w:val="24"/>
        </w:rPr>
        <w:t>m;j</w:t>
      </w:r>
      <w:proofErr w:type="spellEnd"/>
      <w:r w:rsidRPr="00DA1ECB">
        <w:rPr>
          <w:kern w:val="0"/>
          <w:sz w:val="24"/>
        </w:rPr>
        <w:t>&gt;=weight[</w:t>
      </w:r>
      <w:proofErr w:type="spellStart"/>
      <w:r w:rsidRPr="00DA1ECB">
        <w:rPr>
          <w:kern w:val="0"/>
          <w:sz w:val="24"/>
        </w:rPr>
        <w:t>i</w:t>
      </w:r>
      <w:proofErr w:type="spellEnd"/>
      <w:r w:rsidRPr="00DA1ECB">
        <w:rPr>
          <w:kern w:val="0"/>
          <w:sz w:val="24"/>
        </w:rPr>
        <w:t>];j--)</w:t>
      </w:r>
    </w:p>
    <w:p w14:paraId="5FED03C5"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t>      {</w:t>
      </w:r>
    </w:p>
    <w:p w14:paraId="22B6811F"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t xml:space="preserve">        </w:t>
      </w:r>
      <w:proofErr w:type="spellStart"/>
      <w:r w:rsidRPr="00DA1ECB">
        <w:rPr>
          <w:kern w:val="0"/>
          <w:sz w:val="24"/>
        </w:rPr>
        <w:t>fhold</w:t>
      </w:r>
      <w:proofErr w:type="spellEnd"/>
      <w:r w:rsidRPr="00DA1ECB">
        <w:rPr>
          <w:kern w:val="0"/>
          <w:sz w:val="24"/>
        </w:rPr>
        <w:t>[j]=</w:t>
      </w:r>
      <w:r w:rsidRPr="00DA1ECB">
        <w:rPr>
          <w:b/>
          <w:bCs/>
          <w:kern w:val="0"/>
          <w:sz w:val="24"/>
        </w:rPr>
        <w:t>max</w:t>
      </w:r>
      <w:r w:rsidRPr="00DA1ECB">
        <w:rPr>
          <w:kern w:val="0"/>
          <w:sz w:val="24"/>
        </w:rPr>
        <w:t>(</w:t>
      </w:r>
      <w:proofErr w:type="spellStart"/>
      <w:r w:rsidRPr="00DA1ECB">
        <w:rPr>
          <w:kern w:val="0"/>
          <w:sz w:val="24"/>
        </w:rPr>
        <w:t>fhold</w:t>
      </w:r>
      <w:proofErr w:type="spellEnd"/>
      <w:r w:rsidRPr="00DA1ECB">
        <w:rPr>
          <w:kern w:val="0"/>
          <w:sz w:val="24"/>
        </w:rPr>
        <w:t>[j],</w:t>
      </w:r>
      <w:proofErr w:type="spellStart"/>
      <w:r w:rsidRPr="00DA1ECB">
        <w:rPr>
          <w:kern w:val="0"/>
          <w:sz w:val="24"/>
        </w:rPr>
        <w:t>fhold</w:t>
      </w:r>
      <w:proofErr w:type="spellEnd"/>
      <w:r w:rsidRPr="00DA1ECB">
        <w:rPr>
          <w:kern w:val="0"/>
          <w:sz w:val="24"/>
        </w:rPr>
        <w:t>[j-weight[</w:t>
      </w:r>
      <w:proofErr w:type="spellStart"/>
      <w:r w:rsidRPr="00DA1ECB">
        <w:rPr>
          <w:kern w:val="0"/>
          <w:sz w:val="24"/>
        </w:rPr>
        <w:t>i</w:t>
      </w:r>
      <w:proofErr w:type="spellEnd"/>
      <w:r w:rsidRPr="00DA1ECB">
        <w:rPr>
          <w:kern w:val="0"/>
          <w:sz w:val="24"/>
        </w:rPr>
        <w:t>]]+value[</w:t>
      </w:r>
      <w:proofErr w:type="spellStart"/>
      <w:r w:rsidRPr="00DA1ECB">
        <w:rPr>
          <w:kern w:val="0"/>
          <w:sz w:val="24"/>
        </w:rPr>
        <w:t>i</w:t>
      </w:r>
      <w:proofErr w:type="spellEnd"/>
      <w:r w:rsidRPr="00DA1ECB">
        <w:rPr>
          <w:kern w:val="0"/>
          <w:sz w:val="24"/>
        </w:rPr>
        <w:t>]);</w:t>
      </w:r>
    </w:p>
    <w:p w14:paraId="4E8452F5"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t xml:space="preserve">        </w:t>
      </w:r>
      <w:r w:rsidRPr="00DA1ECB">
        <w:rPr>
          <w:b/>
          <w:bCs/>
          <w:kern w:val="0"/>
          <w:sz w:val="24"/>
        </w:rPr>
        <w:t>printf</w:t>
      </w:r>
      <w:r w:rsidRPr="00DA1ECB">
        <w:rPr>
          <w:kern w:val="0"/>
          <w:sz w:val="24"/>
        </w:rPr>
        <w:t>("i=%d,fhold[%d]=max(fhold[%d],fhold[%d-weight[%d]]+value[%d])=%d \n",</w:t>
      </w:r>
      <w:proofErr w:type="spellStart"/>
      <w:r w:rsidRPr="00DA1ECB">
        <w:rPr>
          <w:kern w:val="0"/>
          <w:sz w:val="24"/>
        </w:rPr>
        <w:t>i,j,j,j,i,i,fhold</w:t>
      </w:r>
      <w:proofErr w:type="spellEnd"/>
      <w:r w:rsidRPr="00DA1ECB">
        <w:rPr>
          <w:kern w:val="0"/>
          <w:sz w:val="24"/>
        </w:rPr>
        <w:t>[j]);</w:t>
      </w:r>
    </w:p>
    <w:p w14:paraId="456F72E5"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t>      }</w:t>
      </w:r>
    </w:p>
    <w:p w14:paraId="5F9798A0"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lastRenderedPageBreak/>
        <w:t xml:space="preserve">    </w:t>
      </w:r>
      <w:proofErr w:type="spellStart"/>
      <w:r w:rsidRPr="00DA1ECB">
        <w:rPr>
          <w:kern w:val="0"/>
          <w:sz w:val="24"/>
        </w:rPr>
        <w:t>cout</w:t>
      </w:r>
      <w:proofErr w:type="spellEnd"/>
      <w:r w:rsidRPr="00DA1ECB">
        <w:rPr>
          <w:b/>
          <w:bCs/>
          <w:kern w:val="0"/>
          <w:sz w:val="24"/>
        </w:rPr>
        <w:t>&lt;&lt;</w:t>
      </w:r>
      <w:r w:rsidRPr="00DA1ECB">
        <w:rPr>
          <w:kern w:val="0"/>
          <w:sz w:val="24"/>
        </w:rPr>
        <w:t>"</w:t>
      </w:r>
      <w:r w:rsidRPr="00DA1ECB">
        <w:rPr>
          <w:kern w:val="0"/>
          <w:sz w:val="24"/>
        </w:rPr>
        <w:t>物品总价格最大为：</w:t>
      </w:r>
      <w:r w:rsidRPr="00DA1ECB">
        <w:rPr>
          <w:kern w:val="0"/>
          <w:sz w:val="24"/>
        </w:rPr>
        <w:t>"</w:t>
      </w:r>
      <w:r w:rsidRPr="00DA1ECB">
        <w:rPr>
          <w:b/>
          <w:bCs/>
          <w:kern w:val="0"/>
          <w:sz w:val="24"/>
        </w:rPr>
        <w:t>&lt;&lt;</w:t>
      </w:r>
      <w:proofErr w:type="spellStart"/>
      <w:r w:rsidRPr="00DA1ECB">
        <w:rPr>
          <w:kern w:val="0"/>
          <w:sz w:val="24"/>
        </w:rPr>
        <w:t>fhold</w:t>
      </w:r>
      <w:proofErr w:type="spellEnd"/>
      <w:r w:rsidRPr="00DA1ECB">
        <w:rPr>
          <w:kern w:val="0"/>
          <w:sz w:val="24"/>
        </w:rPr>
        <w:t>[m]</w:t>
      </w:r>
      <w:r w:rsidRPr="00DA1ECB">
        <w:rPr>
          <w:b/>
          <w:bCs/>
          <w:kern w:val="0"/>
          <w:sz w:val="24"/>
        </w:rPr>
        <w:t>&lt;&lt;</w:t>
      </w:r>
      <w:r w:rsidRPr="00DA1ECB">
        <w:rPr>
          <w:kern w:val="0"/>
          <w:sz w:val="24"/>
        </w:rPr>
        <w:t>"</w:t>
      </w:r>
      <w:r w:rsidRPr="00DA1ECB">
        <w:rPr>
          <w:kern w:val="0"/>
          <w:sz w:val="24"/>
        </w:rPr>
        <w:t>元</w:t>
      </w:r>
      <w:r w:rsidRPr="00DA1ECB">
        <w:rPr>
          <w:kern w:val="0"/>
          <w:sz w:val="24"/>
        </w:rPr>
        <w:t>"</w:t>
      </w:r>
      <w:r w:rsidRPr="00DA1ECB">
        <w:rPr>
          <w:b/>
          <w:bCs/>
          <w:kern w:val="0"/>
          <w:sz w:val="24"/>
        </w:rPr>
        <w:t>&lt;&lt;</w:t>
      </w:r>
      <w:proofErr w:type="spellStart"/>
      <w:r w:rsidRPr="00DA1ECB">
        <w:rPr>
          <w:b/>
          <w:bCs/>
          <w:kern w:val="0"/>
          <w:sz w:val="24"/>
        </w:rPr>
        <w:t>endl</w:t>
      </w:r>
      <w:proofErr w:type="spellEnd"/>
      <w:r w:rsidRPr="00DA1ECB">
        <w:rPr>
          <w:kern w:val="0"/>
          <w:sz w:val="24"/>
        </w:rPr>
        <w:t>;</w:t>
      </w:r>
    </w:p>
    <w:p w14:paraId="55C71F5F"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t>    return 0;</w:t>
      </w:r>
    </w:p>
    <w:p w14:paraId="530B52E8" w14:textId="77777777" w:rsidR="00DA1ECB" w:rsidRPr="00DA1ECB" w:rsidRDefault="00DA1ECB" w:rsidP="00DA1ECB">
      <w:pPr>
        <w:widowControl/>
        <w:shd w:val="clear" w:color="auto" w:fill="F5F5F5"/>
        <w:spacing w:line="330" w:lineRule="atLeast"/>
        <w:jc w:val="left"/>
        <w:rPr>
          <w:kern w:val="0"/>
          <w:sz w:val="24"/>
        </w:rPr>
      </w:pPr>
      <w:r w:rsidRPr="00DA1ECB">
        <w:rPr>
          <w:kern w:val="0"/>
          <w:sz w:val="24"/>
        </w:rPr>
        <w:t>}</w:t>
      </w:r>
    </w:p>
    <w:p w14:paraId="075B7348" w14:textId="77777777" w:rsidR="009E4C4D" w:rsidRPr="00DA1ECB" w:rsidRDefault="009E4C4D" w:rsidP="009E4C4D">
      <w:pPr>
        <w:widowControl/>
        <w:shd w:val="clear" w:color="auto" w:fill="F5F5F5"/>
        <w:spacing w:line="330" w:lineRule="atLeast"/>
        <w:jc w:val="left"/>
        <w:rPr>
          <w:kern w:val="0"/>
          <w:sz w:val="24"/>
        </w:rPr>
      </w:pPr>
    </w:p>
    <w:p w14:paraId="07F006F9" w14:textId="5808EED5" w:rsidR="00196182" w:rsidRPr="00F66BC1" w:rsidRDefault="00196182" w:rsidP="00F66BC1">
      <w:pPr>
        <w:pStyle w:val="af1"/>
        <w:numPr>
          <w:ilvl w:val="0"/>
          <w:numId w:val="22"/>
        </w:numPr>
        <w:spacing w:line="300" w:lineRule="auto"/>
        <w:rPr>
          <w:b/>
          <w:sz w:val="28"/>
          <w:szCs w:val="28"/>
        </w:rPr>
      </w:pPr>
      <w:r w:rsidRPr="00F66BC1">
        <w:rPr>
          <w:b/>
          <w:sz w:val="28"/>
          <w:szCs w:val="28"/>
        </w:rPr>
        <w:t>系统测试</w:t>
      </w:r>
    </w:p>
    <w:p w14:paraId="0D363DCF" w14:textId="4519DAA9" w:rsidR="00502DD5" w:rsidRPr="005C5A1E" w:rsidRDefault="005A4AE3" w:rsidP="005A4AE3">
      <w:pPr>
        <w:spacing w:line="300" w:lineRule="auto"/>
        <w:ind w:left="720"/>
        <w:jc w:val="center"/>
        <w:rPr>
          <w:b/>
          <w:sz w:val="28"/>
          <w:szCs w:val="28"/>
        </w:rPr>
      </w:pPr>
      <w:r>
        <w:rPr>
          <w:noProof/>
        </w:rPr>
        <w:drawing>
          <wp:inline distT="0" distB="0" distL="0" distR="0" wp14:anchorId="271858F1" wp14:editId="42791B1D">
            <wp:extent cx="2170999" cy="2865718"/>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8732" cy="2889125"/>
                    </a:xfrm>
                    <a:prstGeom prst="rect">
                      <a:avLst/>
                    </a:prstGeom>
                  </pic:spPr>
                </pic:pic>
              </a:graphicData>
            </a:graphic>
          </wp:inline>
        </w:drawing>
      </w:r>
      <w:r w:rsidR="0060793F">
        <w:rPr>
          <w:noProof/>
        </w:rPr>
        <w:drawing>
          <wp:inline distT="0" distB="0" distL="0" distR="0" wp14:anchorId="0BE65F3D" wp14:editId="365DD51D">
            <wp:extent cx="2206275" cy="2238317"/>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9056" cy="2271575"/>
                    </a:xfrm>
                    <a:prstGeom prst="rect">
                      <a:avLst/>
                    </a:prstGeom>
                  </pic:spPr>
                </pic:pic>
              </a:graphicData>
            </a:graphic>
          </wp:inline>
        </w:drawing>
      </w:r>
    </w:p>
    <w:p w14:paraId="356E16DD" w14:textId="77777777" w:rsidR="00196182" w:rsidRDefault="00196182" w:rsidP="00F66BC1">
      <w:pPr>
        <w:numPr>
          <w:ilvl w:val="0"/>
          <w:numId w:val="22"/>
        </w:numPr>
        <w:spacing w:line="300" w:lineRule="auto"/>
        <w:rPr>
          <w:b/>
          <w:kern w:val="3"/>
          <w:sz w:val="28"/>
          <w:szCs w:val="28"/>
        </w:rPr>
      </w:pPr>
      <w:r w:rsidRPr="005C5A1E">
        <w:rPr>
          <w:b/>
          <w:kern w:val="3"/>
          <w:sz w:val="28"/>
          <w:szCs w:val="28"/>
        </w:rPr>
        <w:t>评价与结论</w:t>
      </w:r>
    </w:p>
    <w:bookmarkEnd w:id="1"/>
    <w:p w14:paraId="50D91786" w14:textId="2B4490A0" w:rsidR="008A1500" w:rsidRPr="00773890" w:rsidRDefault="008A1500" w:rsidP="0006433E">
      <w:pPr>
        <w:pStyle w:val="af1"/>
        <w:numPr>
          <w:ilvl w:val="0"/>
          <w:numId w:val="20"/>
        </w:numPr>
        <w:spacing w:line="300" w:lineRule="auto"/>
        <w:rPr>
          <w:rFonts w:ascii="Times New Roman" w:hAnsi="Times New Roman" w:cs="Times New Roman"/>
        </w:rPr>
      </w:pPr>
      <w:r w:rsidRPr="00773890">
        <w:rPr>
          <w:rFonts w:ascii="Times New Roman" w:hAnsi="Times New Roman" w:cs="Times New Roman"/>
        </w:rPr>
        <w:t>0/1</w:t>
      </w:r>
      <w:r w:rsidRPr="00773890">
        <w:rPr>
          <w:rFonts w:ascii="Times New Roman" w:hAnsi="Times New Roman" w:cs="Times New Roman"/>
        </w:rPr>
        <w:t>背包的思路</w:t>
      </w:r>
      <w:r w:rsidR="0006433E" w:rsidRPr="00773890">
        <w:rPr>
          <w:rFonts w:ascii="Times New Roman" w:hAnsi="Times New Roman" w:cs="Times New Roman"/>
        </w:rPr>
        <w:t>：</w:t>
      </w:r>
      <w:r w:rsidR="0006433E" w:rsidRPr="00773890">
        <w:rPr>
          <w:rFonts w:ascii="Times New Roman" w:hAnsi="Times New Roman" w:cs="Times New Roman"/>
        </w:rPr>
        <w:t>每一件物品其实只有两个状态，取或者不取，所以可以使用回溯法搜索出所有的情况，那么时间复杂度就是</w:t>
      </w:r>
      <w:r w:rsidR="0006433E" w:rsidRPr="00773890">
        <w:rPr>
          <w:rFonts w:ascii="Times New Roman" w:hAnsi="Times New Roman" w:cs="Times New Roman"/>
        </w:rPr>
        <w:t>O(2^n)</w:t>
      </w:r>
      <w:r w:rsidR="0006433E" w:rsidRPr="00773890">
        <w:rPr>
          <w:rFonts w:ascii="Times New Roman" w:hAnsi="Times New Roman" w:cs="Times New Roman"/>
        </w:rPr>
        <w:t>，这里的</w:t>
      </w:r>
      <w:r w:rsidR="0006433E" w:rsidRPr="00773890">
        <w:rPr>
          <w:rFonts w:ascii="Times New Roman" w:hAnsi="Times New Roman" w:cs="Times New Roman"/>
        </w:rPr>
        <w:t>n</w:t>
      </w:r>
      <w:r w:rsidR="0006433E" w:rsidRPr="00773890">
        <w:rPr>
          <w:rFonts w:ascii="Times New Roman" w:hAnsi="Times New Roman" w:cs="Times New Roman"/>
        </w:rPr>
        <w:t>表示物品数量。所以暴力的解法是指数级别的时间复杂度。进而才需要动态规划的解法来进行优化</w:t>
      </w:r>
      <w:r w:rsidR="0006433E" w:rsidRPr="00773890">
        <w:rPr>
          <w:rFonts w:ascii="Times New Roman" w:hAnsi="Times New Roman" w:cs="Times New Roman"/>
        </w:rPr>
        <w:t>。</w:t>
      </w:r>
    </w:p>
    <w:p w14:paraId="1A92C1DC" w14:textId="55B6A1AF" w:rsidR="00B73B1A" w:rsidRPr="005A4AE3" w:rsidRDefault="005A4AE3" w:rsidP="007733DC">
      <w:pPr>
        <w:pStyle w:val="af1"/>
        <w:numPr>
          <w:ilvl w:val="0"/>
          <w:numId w:val="20"/>
        </w:numPr>
        <w:spacing w:line="360" w:lineRule="auto"/>
        <w:outlineLvl w:val="0"/>
        <w:rPr>
          <w:b/>
          <w:bCs/>
          <w:sz w:val="32"/>
        </w:rPr>
      </w:pPr>
      <w:r w:rsidRPr="00773890">
        <w:rPr>
          <w:rFonts w:ascii="Times New Roman" w:hAnsi="Times New Roman" w:cs="Times New Roman"/>
        </w:rPr>
        <w:t>在二维情况下，状态</w:t>
      </w:r>
      <w:proofErr w:type="spellStart"/>
      <w:r w:rsidRPr="00773890">
        <w:rPr>
          <w:rFonts w:ascii="Times New Roman" w:hAnsi="Times New Roman" w:cs="Times New Roman"/>
        </w:rPr>
        <w:t>fhold</w:t>
      </w:r>
      <w:proofErr w:type="spellEnd"/>
      <w:r w:rsidRPr="00773890">
        <w:rPr>
          <w:rFonts w:ascii="Times New Roman" w:hAnsi="Times New Roman" w:cs="Times New Roman"/>
        </w:rPr>
        <w:t>[</w:t>
      </w:r>
      <w:proofErr w:type="spellStart"/>
      <w:r w:rsidRPr="00773890">
        <w:rPr>
          <w:rFonts w:ascii="Times New Roman" w:hAnsi="Times New Roman" w:cs="Times New Roman"/>
        </w:rPr>
        <w:t>i</w:t>
      </w:r>
      <w:proofErr w:type="spellEnd"/>
      <w:r w:rsidRPr="00773890">
        <w:rPr>
          <w:rFonts w:ascii="Times New Roman" w:hAnsi="Times New Roman" w:cs="Times New Roman"/>
        </w:rPr>
        <w:t>][j]</w:t>
      </w:r>
      <w:r w:rsidRPr="00773890">
        <w:rPr>
          <w:rFonts w:ascii="Times New Roman" w:hAnsi="Times New Roman" w:cs="Times New Roman"/>
        </w:rPr>
        <w:t>是由上一轮</w:t>
      </w:r>
      <w:proofErr w:type="spellStart"/>
      <w:r w:rsidRPr="00773890">
        <w:rPr>
          <w:rFonts w:ascii="Times New Roman" w:hAnsi="Times New Roman" w:cs="Times New Roman"/>
        </w:rPr>
        <w:t>i</w:t>
      </w:r>
      <w:proofErr w:type="spellEnd"/>
      <w:r w:rsidRPr="00773890">
        <w:rPr>
          <w:rFonts w:ascii="Times New Roman" w:hAnsi="Times New Roman" w:cs="Times New Roman"/>
        </w:rPr>
        <w:t xml:space="preserve"> - 1</w:t>
      </w:r>
      <w:r w:rsidRPr="00773890">
        <w:rPr>
          <w:rFonts w:ascii="Times New Roman" w:hAnsi="Times New Roman" w:cs="Times New Roman"/>
        </w:rPr>
        <w:t>的状态得来的，</w:t>
      </w:r>
      <w:proofErr w:type="spellStart"/>
      <w:r w:rsidRPr="00773890">
        <w:rPr>
          <w:rFonts w:ascii="Times New Roman" w:hAnsi="Times New Roman" w:cs="Times New Roman"/>
        </w:rPr>
        <w:t>fhold</w:t>
      </w:r>
      <w:proofErr w:type="spellEnd"/>
      <w:r w:rsidRPr="00773890">
        <w:rPr>
          <w:rFonts w:ascii="Times New Roman" w:hAnsi="Times New Roman" w:cs="Times New Roman"/>
        </w:rPr>
        <w:t>[</w:t>
      </w:r>
      <w:proofErr w:type="spellStart"/>
      <w:r w:rsidRPr="00773890">
        <w:rPr>
          <w:rFonts w:ascii="Times New Roman" w:hAnsi="Times New Roman" w:cs="Times New Roman"/>
        </w:rPr>
        <w:t>i</w:t>
      </w:r>
      <w:proofErr w:type="spellEnd"/>
      <w:r w:rsidRPr="00773890">
        <w:rPr>
          <w:rFonts w:ascii="Times New Roman" w:hAnsi="Times New Roman" w:cs="Times New Roman"/>
        </w:rPr>
        <w:t>][j]</w:t>
      </w:r>
      <w:r w:rsidRPr="00773890">
        <w:rPr>
          <w:rFonts w:ascii="Times New Roman" w:hAnsi="Times New Roman" w:cs="Times New Roman"/>
        </w:rPr>
        <w:t>与</w:t>
      </w:r>
      <w:proofErr w:type="spellStart"/>
      <w:r w:rsidRPr="00773890">
        <w:rPr>
          <w:rFonts w:ascii="Times New Roman" w:hAnsi="Times New Roman" w:cs="Times New Roman"/>
        </w:rPr>
        <w:t>fhold</w:t>
      </w:r>
      <w:proofErr w:type="spellEnd"/>
      <w:r w:rsidRPr="00773890">
        <w:rPr>
          <w:rFonts w:ascii="Times New Roman" w:hAnsi="Times New Roman" w:cs="Times New Roman"/>
        </w:rPr>
        <w:t>[</w:t>
      </w:r>
      <w:proofErr w:type="spellStart"/>
      <w:r w:rsidRPr="00773890">
        <w:rPr>
          <w:rFonts w:ascii="Times New Roman" w:hAnsi="Times New Roman" w:cs="Times New Roman"/>
        </w:rPr>
        <w:t>i</w:t>
      </w:r>
      <w:proofErr w:type="spellEnd"/>
      <w:r w:rsidRPr="00773890">
        <w:rPr>
          <w:rFonts w:ascii="Times New Roman" w:hAnsi="Times New Roman" w:cs="Times New Roman"/>
        </w:rPr>
        <w:t xml:space="preserve"> - 1][j]</w:t>
      </w:r>
      <w:r w:rsidRPr="00773890">
        <w:rPr>
          <w:rFonts w:ascii="Times New Roman" w:hAnsi="Times New Roman" w:cs="Times New Roman"/>
        </w:rPr>
        <w:t>是独立的。而优化到一维后，如果我们还是正序，则有</w:t>
      </w:r>
      <w:proofErr w:type="spellStart"/>
      <w:r w:rsidRPr="00773890">
        <w:rPr>
          <w:rFonts w:ascii="Times New Roman" w:hAnsi="Times New Roman" w:cs="Times New Roman"/>
        </w:rPr>
        <w:t>fhold</w:t>
      </w:r>
      <w:proofErr w:type="spellEnd"/>
      <w:r w:rsidRPr="00773890">
        <w:rPr>
          <w:rFonts w:ascii="Times New Roman" w:hAnsi="Times New Roman" w:cs="Times New Roman"/>
        </w:rPr>
        <w:t>[</w:t>
      </w:r>
      <w:r w:rsidRPr="00773890">
        <w:rPr>
          <w:rFonts w:ascii="Times New Roman" w:hAnsi="Times New Roman" w:cs="Times New Roman"/>
        </w:rPr>
        <w:t>较小体积</w:t>
      </w:r>
      <w:r w:rsidRPr="00773890">
        <w:rPr>
          <w:rFonts w:ascii="Times New Roman" w:hAnsi="Times New Roman" w:cs="Times New Roman"/>
        </w:rPr>
        <w:t>]</w:t>
      </w:r>
      <w:r w:rsidRPr="00773890">
        <w:rPr>
          <w:rFonts w:ascii="Times New Roman" w:hAnsi="Times New Roman" w:cs="Times New Roman"/>
        </w:rPr>
        <w:t>更新到</w:t>
      </w:r>
      <w:proofErr w:type="spellStart"/>
      <w:r w:rsidRPr="00773890">
        <w:rPr>
          <w:rFonts w:ascii="Times New Roman" w:hAnsi="Times New Roman" w:cs="Times New Roman"/>
        </w:rPr>
        <w:t>fhold</w:t>
      </w:r>
      <w:proofErr w:type="spellEnd"/>
      <w:r w:rsidRPr="00773890">
        <w:rPr>
          <w:rFonts w:ascii="Times New Roman" w:hAnsi="Times New Roman" w:cs="Times New Roman"/>
        </w:rPr>
        <w:t>[</w:t>
      </w:r>
      <w:r w:rsidRPr="00773890">
        <w:rPr>
          <w:rFonts w:ascii="Times New Roman" w:hAnsi="Times New Roman" w:cs="Times New Roman"/>
        </w:rPr>
        <w:t>较大体积</w:t>
      </w:r>
      <w:r w:rsidRPr="00773890">
        <w:rPr>
          <w:rFonts w:ascii="Times New Roman" w:hAnsi="Times New Roman" w:cs="Times New Roman"/>
        </w:rPr>
        <w:t>]</w:t>
      </w:r>
      <w:r w:rsidRPr="00773890">
        <w:rPr>
          <w:rFonts w:ascii="Times New Roman" w:hAnsi="Times New Roman" w:cs="Times New Roman"/>
        </w:rPr>
        <w:t>，则有可能本应该用第</w:t>
      </w:r>
      <w:r w:rsidRPr="00773890">
        <w:rPr>
          <w:rFonts w:ascii="Times New Roman" w:hAnsi="Times New Roman" w:cs="Times New Roman"/>
        </w:rPr>
        <w:t>i-1</w:t>
      </w:r>
      <w:r w:rsidRPr="00773890">
        <w:rPr>
          <w:rFonts w:ascii="Times New Roman" w:hAnsi="Times New Roman" w:cs="Times New Roman"/>
        </w:rPr>
        <w:t>轮的状态却用的是第</w:t>
      </w:r>
      <w:proofErr w:type="spellStart"/>
      <w:r w:rsidRPr="00773890">
        <w:rPr>
          <w:rFonts w:ascii="Times New Roman" w:hAnsi="Times New Roman" w:cs="Times New Roman"/>
        </w:rPr>
        <w:t>i</w:t>
      </w:r>
      <w:proofErr w:type="spellEnd"/>
      <w:r w:rsidRPr="00773890">
        <w:rPr>
          <w:rFonts w:ascii="Times New Roman" w:hAnsi="Times New Roman" w:cs="Times New Roman"/>
        </w:rPr>
        <w:t>轮的状态。</w:t>
      </w:r>
      <w:r w:rsidR="00B73B1A" w:rsidRPr="005A4AE3">
        <w:rPr>
          <w:color w:val="FF0000"/>
        </w:rPr>
        <w:br w:type="page"/>
      </w:r>
      <w:r w:rsidR="007733DC">
        <w:rPr>
          <w:color w:val="FF0000"/>
        </w:rPr>
        <w:lastRenderedPageBreak/>
        <w:t xml:space="preserve">                      </w:t>
      </w:r>
      <w:r w:rsidR="007733DC" w:rsidRPr="007733DC">
        <w:rPr>
          <w:rFonts w:ascii="Times New Roman" w:hAnsi="Times New Roman" w:cs="Times New Roman"/>
          <w:b/>
          <w:bCs/>
          <w:kern w:val="2"/>
          <w:sz w:val="32"/>
        </w:rPr>
        <w:t xml:space="preserve"> </w:t>
      </w:r>
      <w:r w:rsidR="00B73B1A" w:rsidRPr="007733DC">
        <w:rPr>
          <w:rFonts w:ascii="Times New Roman" w:hAnsi="Times New Roman" w:cs="Times New Roman" w:hint="eastAsia"/>
          <w:b/>
          <w:bCs/>
          <w:kern w:val="2"/>
          <w:sz w:val="32"/>
        </w:rPr>
        <w:t>K</w:t>
      </w:r>
      <w:r w:rsidR="00B73B1A" w:rsidRPr="007733DC">
        <w:rPr>
          <w:rFonts w:ascii="Times New Roman" w:hAnsi="Times New Roman" w:cs="Times New Roman"/>
          <w:b/>
          <w:bCs/>
          <w:kern w:val="2"/>
          <w:sz w:val="32"/>
        </w:rPr>
        <w:t>MP</w:t>
      </w:r>
      <w:r w:rsidR="00B73B1A" w:rsidRPr="007733DC">
        <w:rPr>
          <w:rFonts w:ascii="Times New Roman" w:hAnsi="Times New Roman" w:cs="Times New Roman" w:hint="eastAsia"/>
          <w:b/>
          <w:bCs/>
          <w:kern w:val="2"/>
          <w:sz w:val="32"/>
        </w:rPr>
        <w:t>算法</w:t>
      </w:r>
    </w:p>
    <w:p w14:paraId="0B23CB19" w14:textId="77777777" w:rsidR="00B73B1A" w:rsidRPr="005C5A1E" w:rsidRDefault="00B73B1A" w:rsidP="00885ADC">
      <w:pPr>
        <w:numPr>
          <w:ilvl w:val="0"/>
          <w:numId w:val="14"/>
        </w:numPr>
        <w:spacing w:line="300" w:lineRule="auto"/>
        <w:rPr>
          <w:b/>
          <w:sz w:val="28"/>
          <w:szCs w:val="28"/>
        </w:rPr>
      </w:pPr>
      <w:r w:rsidRPr="005C5A1E">
        <w:rPr>
          <w:b/>
          <w:sz w:val="28"/>
          <w:szCs w:val="28"/>
        </w:rPr>
        <w:t>概论</w:t>
      </w:r>
    </w:p>
    <w:p w14:paraId="77333E11" w14:textId="77777777" w:rsidR="00B73B1A" w:rsidRPr="005C5A1E" w:rsidRDefault="00B73B1A" w:rsidP="00B73B1A">
      <w:pPr>
        <w:spacing w:line="300" w:lineRule="auto"/>
        <w:rPr>
          <w:bCs/>
          <w:sz w:val="24"/>
        </w:rPr>
      </w:pPr>
      <w:r>
        <w:rPr>
          <w:rFonts w:hint="eastAsia"/>
          <w:bCs/>
          <w:sz w:val="24"/>
        </w:rPr>
        <w:t>（</w:t>
      </w:r>
      <w:r>
        <w:rPr>
          <w:rFonts w:hint="eastAsia"/>
          <w:bCs/>
          <w:sz w:val="24"/>
        </w:rPr>
        <w:t>1</w:t>
      </w:r>
      <w:r>
        <w:rPr>
          <w:rFonts w:hint="eastAsia"/>
          <w:bCs/>
          <w:sz w:val="24"/>
        </w:rPr>
        <w:t>）</w:t>
      </w:r>
      <w:r w:rsidRPr="005C5A1E">
        <w:rPr>
          <w:bCs/>
          <w:sz w:val="24"/>
        </w:rPr>
        <w:t>题目简述：</w:t>
      </w:r>
    </w:p>
    <w:p w14:paraId="5DD2ED7C" w14:textId="77777777" w:rsidR="005E6398" w:rsidRPr="005E6398" w:rsidRDefault="005E6398" w:rsidP="005E6398">
      <w:pPr>
        <w:ind w:firstLineChars="200" w:firstLine="480"/>
        <w:rPr>
          <w:color w:val="000000" w:themeColor="text1"/>
          <w:sz w:val="24"/>
        </w:rPr>
      </w:pPr>
      <w:r w:rsidRPr="005E6398">
        <w:rPr>
          <w:rFonts w:hint="eastAsia"/>
          <w:color w:val="000000" w:themeColor="text1"/>
          <w:sz w:val="24"/>
        </w:rPr>
        <w:t>简单字符串匹配</w:t>
      </w:r>
      <w:r w:rsidRPr="005E6398">
        <w:rPr>
          <w:rFonts w:hint="eastAsia"/>
          <w:color w:val="000000" w:themeColor="text1"/>
          <w:sz w:val="24"/>
        </w:rPr>
        <w:t>-&gt;</w:t>
      </w:r>
      <w:r w:rsidRPr="005E6398">
        <w:rPr>
          <w:color w:val="000000" w:themeColor="text1"/>
          <w:sz w:val="24"/>
        </w:rPr>
        <w:t>KMP</w:t>
      </w:r>
      <w:r w:rsidRPr="005E6398">
        <w:rPr>
          <w:rFonts w:hint="eastAsia"/>
          <w:color w:val="000000" w:themeColor="text1"/>
          <w:sz w:val="24"/>
        </w:rPr>
        <w:t>算法</w:t>
      </w:r>
    </w:p>
    <w:p w14:paraId="7B49597A" w14:textId="3B5E261F" w:rsidR="00B73B1A" w:rsidRPr="005E6398" w:rsidRDefault="005E6398" w:rsidP="005E6398">
      <w:pPr>
        <w:ind w:firstLineChars="200" w:firstLine="480"/>
        <w:rPr>
          <w:color w:val="000000" w:themeColor="text1"/>
          <w:sz w:val="24"/>
        </w:rPr>
      </w:pPr>
      <w:r w:rsidRPr="005E6398">
        <w:rPr>
          <w:rFonts w:hint="eastAsia"/>
          <w:color w:val="000000" w:themeColor="text1"/>
          <w:sz w:val="24"/>
        </w:rPr>
        <w:t>要求：</w:t>
      </w:r>
      <w:r w:rsidRPr="005E6398">
        <w:rPr>
          <w:color w:val="000000" w:themeColor="text1"/>
          <w:sz w:val="24"/>
        </w:rPr>
        <w:t>字符串</w:t>
      </w:r>
      <w:r w:rsidRPr="005E6398">
        <w:rPr>
          <w:color w:val="000000" w:themeColor="text1"/>
          <w:sz w:val="24"/>
        </w:rPr>
        <w:t>A</w:t>
      </w:r>
      <w:r w:rsidRPr="005E6398">
        <w:rPr>
          <w:color w:val="000000" w:themeColor="text1"/>
          <w:sz w:val="24"/>
        </w:rPr>
        <w:t>中查找是否有子串</w:t>
      </w:r>
      <w:r w:rsidRPr="005E6398">
        <w:rPr>
          <w:color w:val="000000" w:themeColor="text1"/>
          <w:sz w:val="24"/>
        </w:rPr>
        <w:t>B</w:t>
      </w:r>
      <w:r w:rsidRPr="005E6398">
        <w:rPr>
          <w:rFonts w:hint="eastAsia"/>
          <w:color w:val="000000" w:themeColor="text1"/>
          <w:sz w:val="24"/>
        </w:rPr>
        <w:t>。</w:t>
      </w:r>
    </w:p>
    <w:p w14:paraId="47FAA158" w14:textId="1636F118" w:rsidR="00B73B1A" w:rsidRDefault="00B73B1A" w:rsidP="00B73B1A">
      <w:pPr>
        <w:pStyle w:val="af2"/>
        <w:shd w:val="clear" w:color="auto" w:fill="FFFFFF"/>
        <w:spacing w:before="0" w:beforeAutospacing="0" w:after="0" w:afterAutospacing="0" w:line="300" w:lineRule="auto"/>
        <w:rPr>
          <w:rFonts w:ascii="Times New Roman" w:hAnsi="Times New Roman" w:cs="Times New Roman"/>
          <w:color w:val="333333"/>
          <w:kern w:val="2"/>
        </w:rPr>
      </w:pPr>
      <w:r>
        <w:rPr>
          <w:rFonts w:ascii="Times New Roman" w:hAnsi="Times New Roman" w:cs="Times New Roman" w:hint="eastAsia"/>
          <w:color w:val="333333"/>
          <w:kern w:val="2"/>
        </w:rPr>
        <w:t>（</w:t>
      </w:r>
      <w:r>
        <w:rPr>
          <w:rFonts w:ascii="Times New Roman" w:hAnsi="Times New Roman" w:cs="Times New Roman" w:hint="eastAsia"/>
          <w:color w:val="333333"/>
          <w:kern w:val="2"/>
        </w:rPr>
        <w:t>2</w:t>
      </w:r>
      <w:r>
        <w:rPr>
          <w:rFonts w:ascii="Times New Roman" w:hAnsi="Times New Roman" w:cs="Times New Roman" w:hint="eastAsia"/>
          <w:color w:val="333333"/>
          <w:kern w:val="2"/>
        </w:rPr>
        <w:t>）分析：</w:t>
      </w:r>
    </w:p>
    <w:p w14:paraId="54CBF451" w14:textId="33F1C744" w:rsidR="00227399" w:rsidRDefault="00802192" w:rsidP="00802192">
      <w:pPr>
        <w:pStyle w:val="af2"/>
        <w:shd w:val="clear" w:color="auto" w:fill="FFFFFF"/>
        <w:spacing w:before="0" w:beforeAutospacing="0" w:after="0" w:afterAutospacing="0" w:line="300" w:lineRule="auto"/>
        <w:ind w:firstLineChars="200" w:firstLine="480"/>
        <w:rPr>
          <w:rFonts w:ascii="Times New Roman" w:hAnsi="Times New Roman" w:cs="Times New Roman"/>
          <w:color w:val="333333"/>
          <w:kern w:val="2"/>
        </w:rPr>
      </w:pPr>
      <w:r w:rsidRPr="00802192">
        <w:rPr>
          <w:rFonts w:ascii="Times New Roman" w:hAnsi="Times New Roman" w:cs="Times New Roman" w:hint="eastAsia"/>
          <w:color w:val="333333"/>
          <w:kern w:val="2"/>
        </w:rPr>
        <w:t>若</w:t>
      </w:r>
      <w:r w:rsidRPr="00802192">
        <w:rPr>
          <w:rFonts w:ascii="Times New Roman" w:hAnsi="Times New Roman" w:cs="Times New Roman" w:hint="eastAsia"/>
          <w:color w:val="333333"/>
          <w:kern w:val="2"/>
        </w:rPr>
        <w:t>j</w:t>
      </w:r>
      <w:r w:rsidRPr="00802192">
        <w:rPr>
          <w:rFonts w:ascii="Times New Roman" w:hAnsi="Times New Roman" w:cs="Times New Roman" w:hint="eastAsia"/>
          <w:color w:val="333333"/>
          <w:kern w:val="2"/>
        </w:rPr>
        <w:t>位置与</w:t>
      </w:r>
      <w:proofErr w:type="spellStart"/>
      <w:r w:rsidRPr="00802192">
        <w:rPr>
          <w:rFonts w:ascii="Times New Roman" w:hAnsi="Times New Roman" w:cs="Times New Roman" w:hint="eastAsia"/>
          <w:color w:val="333333"/>
          <w:kern w:val="2"/>
        </w:rPr>
        <w:t>i</w:t>
      </w:r>
      <w:proofErr w:type="spellEnd"/>
      <w:r w:rsidRPr="00802192">
        <w:rPr>
          <w:rFonts w:ascii="Times New Roman" w:hAnsi="Times New Roman" w:cs="Times New Roman" w:hint="eastAsia"/>
          <w:color w:val="333333"/>
          <w:kern w:val="2"/>
        </w:rPr>
        <w:t>位置匹配失败，</w:t>
      </w:r>
      <w:r w:rsidRPr="00802192">
        <w:rPr>
          <w:rFonts w:ascii="Times New Roman" w:hAnsi="Times New Roman" w:cs="Times New Roman" w:hint="eastAsia"/>
          <w:color w:val="333333"/>
          <w:kern w:val="2"/>
        </w:rPr>
        <w:t>j</w:t>
      </w:r>
      <w:r w:rsidRPr="00802192">
        <w:rPr>
          <w:rFonts w:ascii="Times New Roman" w:hAnsi="Times New Roman" w:cs="Times New Roman" w:hint="eastAsia"/>
          <w:color w:val="333333"/>
          <w:kern w:val="2"/>
        </w:rPr>
        <w:t>跳转到最大公共前后缀的后一位</w:t>
      </w:r>
      <w:r>
        <w:rPr>
          <w:rFonts w:ascii="Times New Roman" w:hAnsi="Times New Roman" w:cs="Times New Roman" w:hint="eastAsia"/>
          <w:color w:val="333333"/>
          <w:kern w:val="2"/>
        </w:rPr>
        <w:t>。</w:t>
      </w:r>
      <w:r w:rsidR="00DE6517">
        <w:rPr>
          <w:rFonts w:ascii="Times New Roman" w:hAnsi="Times New Roman" w:cs="Times New Roman" w:hint="eastAsia"/>
          <w:color w:val="333333"/>
          <w:kern w:val="2"/>
        </w:rPr>
        <w:t>类似于状态机思想，回到上一次匹配的状态</w:t>
      </w:r>
      <w:r w:rsidR="00DE0533">
        <w:rPr>
          <w:rFonts w:ascii="Times New Roman" w:hAnsi="Times New Roman" w:cs="Times New Roman" w:hint="eastAsia"/>
          <w:color w:val="333333"/>
          <w:kern w:val="2"/>
        </w:rPr>
        <w:t>，以减少次数</w:t>
      </w:r>
      <w:r w:rsidR="00DE6517">
        <w:rPr>
          <w:rFonts w:ascii="Times New Roman" w:hAnsi="Times New Roman" w:cs="Times New Roman" w:hint="eastAsia"/>
          <w:color w:val="333333"/>
          <w:kern w:val="2"/>
        </w:rPr>
        <w:t>。</w:t>
      </w:r>
    </w:p>
    <w:p w14:paraId="7CED013F" w14:textId="77777777" w:rsidR="00B73B1A" w:rsidRPr="005C5A1E" w:rsidRDefault="00B73B1A" w:rsidP="00885ADC">
      <w:pPr>
        <w:pStyle w:val="PlainText1"/>
        <w:numPr>
          <w:ilvl w:val="0"/>
          <w:numId w:val="14"/>
        </w:numPr>
        <w:spacing w:line="300" w:lineRule="auto"/>
        <w:rPr>
          <w:rFonts w:ascii="Times New Roman" w:hAnsi="Times New Roman" w:cs="Times New Roman"/>
        </w:rPr>
      </w:pPr>
      <w:r w:rsidRPr="005C5A1E">
        <w:rPr>
          <w:rFonts w:ascii="Times New Roman" w:hAnsi="Times New Roman" w:cs="Times New Roman"/>
          <w:b/>
          <w:bCs/>
          <w:sz w:val="28"/>
        </w:rPr>
        <w:t>设计与实现</w:t>
      </w:r>
      <w:r w:rsidRPr="005C5A1E">
        <w:rPr>
          <w:rFonts w:ascii="Times New Roman" w:hAnsi="Times New Roman" w:cs="Times New Roman"/>
        </w:rPr>
        <w:t xml:space="preserve"> </w:t>
      </w:r>
    </w:p>
    <w:p w14:paraId="2B55CD7E" w14:textId="77777777" w:rsidR="00B73B1A" w:rsidRDefault="00B73B1A" w:rsidP="005D0CBA">
      <w:pPr>
        <w:numPr>
          <w:ilvl w:val="0"/>
          <w:numId w:val="18"/>
        </w:numPr>
        <w:spacing w:line="300" w:lineRule="auto"/>
        <w:rPr>
          <w:sz w:val="24"/>
        </w:rPr>
      </w:pPr>
      <w:r w:rsidRPr="005C5A1E">
        <w:rPr>
          <w:sz w:val="24"/>
        </w:rPr>
        <w:t>程序的整体架构</w:t>
      </w:r>
    </w:p>
    <w:p w14:paraId="15B91B24" w14:textId="1327C6FE" w:rsidR="00B73B1A" w:rsidRDefault="00E86713" w:rsidP="00B73B1A">
      <w:pPr>
        <w:spacing w:line="300" w:lineRule="auto"/>
        <w:ind w:left="540"/>
        <w:rPr>
          <w:sz w:val="24"/>
        </w:rPr>
      </w:pPr>
      <w:r>
        <w:rPr>
          <w:rFonts w:hint="eastAsia"/>
          <w:sz w:val="24"/>
        </w:rPr>
        <w:t>re</w:t>
      </w:r>
      <w:r>
        <w:rPr>
          <w:rFonts w:hint="eastAsia"/>
          <w:sz w:val="24"/>
        </w:rPr>
        <w:t>函数计算</w:t>
      </w:r>
      <w:r>
        <w:rPr>
          <w:rFonts w:hint="eastAsia"/>
          <w:sz w:val="24"/>
        </w:rPr>
        <w:t>0</w:t>
      </w:r>
      <w:r>
        <w:rPr>
          <w:sz w:val="24"/>
        </w:rPr>
        <w:t>-</w:t>
      </w:r>
      <w:r>
        <w:rPr>
          <w:rFonts w:hint="eastAsia"/>
          <w:sz w:val="24"/>
        </w:rPr>
        <w:t>i</w:t>
      </w:r>
      <w:r>
        <w:rPr>
          <w:rFonts w:hint="eastAsia"/>
          <w:sz w:val="24"/>
        </w:rPr>
        <w:t>最大公共前后缀</w:t>
      </w:r>
      <w:r>
        <w:rPr>
          <w:rFonts w:hint="eastAsia"/>
          <w:sz w:val="24"/>
        </w:rPr>
        <w:t>,next</w:t>
      </w:r>
      <w:r>
        <w:rPr>
          <w:sz w:val="24"/>
        </w:rPr>
        <w:t>[</w:t>
      </w:r>
      <w:proofErr w:type="spellStart"/>
      <w:r>
        <w:rPr>
          <w:sz w:val="24"/>
        </w:rPr>
        <w:t>i</w:t>
      </w:r>
      <w:proofErr w:type="spellEnd"/>
      <w:r>
        <w:rPr>
          <w:sz w:val="24"/>
        </w:rPr>
        <w:t>]</w:t>
      </w:r>
      <w:r>
        <w:rPr>
          <w:rFonts w:hint="eastAsia"/>
          <w:sz w:val="24"/>
        </w:rPr>
        <w:t>进行改进，是前</w:t>
      </w:r>
      <w:r>
        <w:rPr>
          <w:rFonts w:hint="eastAsia"/>
          <w:sz w:val="24"/>
        </w:rPr>
        <w:t>i</w:t>
      </w:r>
      <w:r>
        <w:rPr>
          <w:sz w:val="24"/>
        </w:rPr>
        <w:t>+1</w:t>
      </w:r>
      <w:r>
        <w:rPr>
          <w:rFonts w:hint="eastAsia"/>
          <w:sz w:val="24"/>
        </w:rPr>
        <w:t>个字符的最大公共前后缀</w:t>
      </w:r>
      <w:r w:rsidR="00802192">
        <w:rPr>
          <w:rFonts w:hint="eastAsia"/>
          <w:sz w:val="24"/>
        </w:rPr>
        <w:t>，注意：和传统</w:t>
      </w:r>
      <w:r w:rsidR="00802192">
        <w:rPr>
          <w:rFonts w:hint="eastAsia"/>
          <w:sz w:val="24"/>
        </w:rPr>
        <w:t>next</w:t>
      </w:r>
      <w:r w:rsidR="00802192">
        <w:rPr>
          <w:rFonts w:hint="eastAsia"/>
          <w:sz w:val="24"/>
        </w:rPr>
        <w:t>数组有细微差别</w:t>
      </w:r>
      <w:r>
        <w:rPr>
          <w:rFonts w:hint="eastAsia"/>
          <w:sz w:val="24"/>
        </w:rPr>
        <w:t>。</w:t>
      </w:r>
    </w:p>
    <w:p w14:paraId="385D52CB" w14:textId="63F3E4E4" w:rsidR="00E86713" w:rsidRPr="00E86713" w:rsidRDefault="00E86713" w:rsidP="00B73B1A">
      <w:pPr>
        <w:spacing w:line="300" w:lineRule="auto"/>
        <w:ind w:left="540"/>
        <w:rPr>
          <w:sz w:val="24"/>
        </w:rPr>
      </w:pPr>
      <w:proofErr w:type="spellStart"/>
      <w:r>
        <w:rPr>
          <w:sz w:val="24"/>
        </w:rPr>
        <w:t>K</w:t>
      </w:r>
      <w:r>
        <w:rPr>
          <w:rFonts w:hint="eastAsia"/>
          <w:sz w:val="24"/>
        </w:rPr>
        <w:t>mp</w:t>
      </w:r>
      <w:proofErr w:type="spellEnd"/>
      <w:r>
        <w:rPr>
          <w:rFonts w:hint="eastAsia"/>
          <w:sz w:val="24"/>
        </w:rPr>
        <w:t>函数实现子串和主串的匹配，输出每个匹配的位置（头为</w:t>
      </w:r>
      <w:proofErr w:type="spellStart"/>
      <w:r>
        <w:rPr>
          <w:rFonts w:hint="eastAsia"/>
          <w:sz w:val="24"/>
        </w:rPr>
        <w:t>i</w:t>
      </w:r>
      <w:proofErr w:type="spellEnd"/>
      <w:r>
        <w:rPr>
          <w:rFonts w:hint="eastAsia"/>
          <w:sz w:val="24"/>
        </w:rPr>
        <w:t>-j</w:t>
      </w:r>
      <w:r>
        <w:rPr>
          <w:rFonts w:hint="eastAsia"/>
          <w:sz w:val="24"/>
        </w:rPr>
        <w:t>）</w:t>
      </w:r>
    </w:p>
    <w:p w14:paraId="7952E8AD" w14:textId="77777777" w:rsidR="00B73B1A" w:rsidRPr="005C5A1E" w:rsidRDefault="00B73B1A" w:rsidP="005D0CBA">
      <w:pPr>
        <w:numPr>
          <w:ilvl w:val="0"/>
          <w:numId w:val="18"/>
        </w:numPr>
        <w:spacing w:line="300" w:lineRule="auto"/>
        <w:rPr>
          <w:sz w:val="24"/>
        </w:rPr>
      </w:pPr>
      <w:r w:rsidRPr="005C5A1E">
        <w:rPr>
          <w:sz w:val="24"/>
        </w:rPr>
        <w:t>主要功能的流程</w:t>
      </w:r>
    </w:p>
    <w:p w14:paraId="7CB52251" w14:textId="2C951302" w:rsidR="00B73B1A" w:rsidRPr="005C5A1E" w:rsidRDefault="00AB0115" w:rsidP="00AB0115">
      <w:pPr>
        <w:spacing w:line="360" w:lineRule="auto"/>
        <w:jc w:val="center"/>
      </w:pPr>
      <w:r>
        <w:rPr>
          <w:noProof/>
        </w:rPr>
        <w:drawing>
          <wp:inline distT="0" distB="0" distL="0" distR="0" wp14:anchorId="4D405AFF" wp14:editId="18ADBA9B">
            <wp:extent cx="3405158" cy="3679122"/>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5413" cy="3711811"/>
                    </a:xfrm>
                    <a:prstGeom prst="rect">
                      <a:avLst/>
                    </a:prstGeom>
                    <a:noFill/>
                    <a:ln>
                      <a:noFill/>
                    </a:ln>
                  </pic:spPr>
                </pic:pic>
              </a:graphicData>
            </a:graphic>
          </wp:inline>
        </w:drawing>
      </w:r>
    </w:p>
    <w:p w14:paraId="4BF265CD" w14:textId="62490DB4" w:rsidR="00B73B1A" w:rsidRPr="005C5A1E" w:rsidRDefault="00B73B1A" w:rsidP="006B12BE">
      <w:pPr>
        <w:spacing w:line="360" w:lineRule="auto"/>
        <w:jc w:val="center"/>
        <w:rPr>
          <w:szCs w:val="21"/>
        </w:rPr>
      </w:pPr>
      <w:r w:rsidRPr="005C5A1E">
        <w:rPr>
          <w:szCs w:val="21"/>
        </w:rPr>
        <w:t>图</w:t>
      </w:r>
      <w:r>
        <w:rPr>
          <w:szCs w:val="21"/>
        </w:rPr>
        <w:t>4</w:t>
      </w:r>
      <w:r w:rsidRPr="005C5A1E">
        <w:rPr>
          <w:szCs w:val="21"/>
        </w:rPr>
        <w:t xml:space="preserve"> </w:t>
      </w:r>
      <w:r w:rsidR="006B12BE">
        <w:rPr>
          <w:szCs w:val="21"/>
        </w:rPr>
        <w:t xml:space="preserve"> </w:t>
      </w:r>
      <w:r w:rsidR="006B12BE">
        <w:rPr>
          <w:rFonts w:hint="eastAsia"/>
          <w:szCs w:val="21"/>
        </w:rPr>
        <w:t>K</w:t>
      </w:r>
      <w:r w:rsidR="006B12BE">
        <w:rPr>
          <w:szCs w:val="21"/>
        </w:rPr>
        <w:t>MP</w:t>
      </w:r>
      <w:r w:rsidR="006B12BE">
        <w:rPr>
          <w:rFonts w:hint="eastAsia"/>
          <w:szCs w:val="21"/>
        </w:rPr>
        <w:t>算法</w:t>
      </w:r>
      <w:r w:rsidRPr="005C5A1E">
        <w:rPr>
          <w:szCs w:val="21"/>
        </w:rPr>
        <w:t>流程图</w:t>
      </w:r>
    </w:p>
    <w:p w14:paraId="2D38445D" w14:textId="77777777" w:rsidR="00B73B1A" w:rsidRPr="005C5A1E" w:rsidRDefault="00B73B1A" w:rsidP="00B73B1A">
      <w:pPr>
        <w:spacing w:line="300" w:lineRule="auto"/>
        <w:rPr>
          <w:sz w:val="24"/>
        </w:rPr>
      </w:pPr>
    </w:p>
    <w:p w14:paraId="62A363EC" w14:textId="231FD151" w:rsidR="00B73B1A" w:rsidRDefault="00B73B1A" w:rsidP="005D0CBA">
      <w:pPr>
        <w:numPr>
          <w:ilvl w:val="0"/>
          <w:numId w:val="18"/>
        </w:numPr>
        <w:spacing w:line="300" w:lineRule="auto"/>
        <w:rPr>
          <w:sz w:val="24"/>
        </w:rPr>
      </w:pPr>
      <w:r w:rsidRPr="005C5A1E">
        <w:rPr>
          <w:sz w:val="24"/>
        </w:rPr>
        <w:t>主要数据结构的设计</w:t>
      </w:r>
    </w:p>
    <w:p w14:paraId="16ADD390" w14:textId="27EBC09D" w:rsidR="0097043C" w:rsidRDefault="00802192" w:rsidP="0097043C">
      <w:pPr>
        <w:spacing w:line="300" w:lineRule="auto"/>
        <w:ind w:left="540"/>
        <w:rPr>
          <w:sz w:val="24"/>
        </w:rPr>
      </w:pPr>
      <w:r>
        <w:rPr>
          <w:rFonts w:hint="eastAsia"/>
          <w:sz w:val="24"/>
        </w:rPr>
        <w:t>使用</w:t>
      </w:r>
      <w:r>
        <w:rPr>
          <w:rFonts w:hint="eastAsia"/>
          <w:sz w:val="24"/>
        </w:rPr>
        <w:t>next</w:t>
      </w:r>
      <w:r>
        <w:rPr>
          <w:rFonts w:hint="eastAsia"/>
          <w:sz w:val="24"/>
        </w:rPr>
        <w:t>数组存储最大公共前后缀，</w:t>
      </w:r>
      <w:r>
        <w:rPr>
          <w:rFonts w:hint="eastAsia"/>
          <w:sz w:val="24"/>
        </w:rPr>
        <w:t>若</w:t>
      </w:r>
      <w:r>
        <w:rPr>
          <w:rFonts w:hint="eastAsia"/>
          <w:sz w:val="24"/>
        </w:rPr>
        <w:t>j</w:t>
      </w:r>
      <w:r>
        <w:rPr>
          <w:rFonts w:hint="eastAsia"/>
          <w:sz w:val="24"/>
        </w:rPr>
        <w:t>位置与</w:t>
      </w:r>
      <w:proofErr w:type="spellStart"/>
      <w:r>
        <w:rPr>
          <w:rFonts w:hint="eastAsia"/>
          <w:sz w:val="24"/>
        </w:rPr>
        <w:t>i</w:t>
      </w:r>
      <w:proofErr w:type="spellEnd"/>
      <w:r>
        <w:rPr>
          <w:rFonts w:hint="eastAsia"/>
          <w:sz w:val="24"/>
        </w:rPr>
        <w:t>位置匹配失败，</w:t>
      </w:r>
      <w:r>
        <w:rPr>
          <w:rFonts w:hint="eastAsia"/>
          <w:sz w:val="24"/>
        </w:rPr>
        <w:t>j</w:t>
      </w:r>
      <w:r>
        <w:rPr>
          <w:rFonts w:hint="eastAsia"/>
          <w:sz w:val="24"/>
        </w:rPr>
        <w:t>跳转到</w:t>
      </w:r>
      <w:r>
        <w:rPr>
          <w:rFonts w:hint="eastAsia"/>
          <w:sz w:val="24"/>
        </w:rPr>
        <w:lastRenderedPageBreak/>
        <w:t>最大公共前后缀的后一位</w:t>
      </w:r>
      <w:r w:rsidR="00067291">
        <w:rPr>
          <w:rFonts w:hint="eastAsia"/>
          <w:sz w:val="24"/>
        </w:rPr>
        <w:t>来减少匹配次数</w:t>
      </w:r>
      <w:r>
        <w:rPr>
          <w:rFonts w:hint="eastAsia"/>
          <w:sz w:val="24"/>
        </w:rPr>
        <w:t>。</w:t>
      </w:r>
    </w:p>
    <w:p w14:paraId="15F96F01" w14:textId="259A0B90" w:rsidR="00B73B1A" w:rsidRDefault="00B73B1A" w:rsidP="005D0CBA">
      <w:pPr>
        <w:numPr>
          <w:ilvl w:val="0"/>
          <w:numId w:val="18"/>
        </w:numPr>
        <w:spacing w:line="300" w:lineRule="auto"/>
        <w:rPr>
          <w:sz w:val="24"/>
        </w:rPr>
      </w:pPr>
      <w:r w:rsidRPr="005C5A1E">
        <w:rPr>
          <w:sz w:val="24"/>
        </w:rPr>
        <w:t>数据的设计</w:t>
      </w:r>
    </w:p>
    <w:p w14:paraId="21BA5B65" w14:textId="279A2187" w:rsidR="0097043C" w:rsidRPr="0097043C" w:rsidRDefault="0097043C" w:rsidP="00802192">
      <w:pPr>
        <w:spacing w:line="300" w:lineRule="auto"/>
        <w:ind w:firstLineChars="200" w:firstLine="480"/>
        <w:rPr>
          <w:sz w:val="24"/>
        </w:rPr>
      </w:pPr>
      <w:r>
        <w:rPr>
          <w:rFonts w:hint="eastAsia"/>
          <w:sz w:val="24"/>
        </w:rPr>
        <w:t>计算子串</w:t>
      </w:r>
      <w:r>
        <w:rPr>
          <w:rFonts w:hint="eastAsia"/>
          <w:sz w:val="24"/>
        </w:rPr>
        <w:t>a</w:t>
      </w:r>
      <w:r>
        <w:rPr>
          <w:rFonts w:hint="eastAsia"/>
          <w:sz w:val="24"/>
        </w:rPr>
        <w:t>的最大公共前后缀，在子串</w:t>
      </w:r>
      <w:r>
        <w:rPr>
          <w:rFonts w:hint="eastAsia"/>
          <w:sz w:val="24"/>
        </w:rPr>
        <w:t>a</w:t>
      </w:r>
      <w:r>
        <w:rPr>
          <w:rFonts w:hint="eastAsia"/>
          <w:sz w:val="24"/>
        </w:rPr>
        <w:t>与主串</w:t>
      </w:r>
      <w:r>
        <w:rPr>
          <w:rFonts w:hint="eastAsia"/>
          <w:sz w:val="24"/>
        </w:rPr>
        <w:t>b</w:t>
      </w:r>
      <w:r>
        <w:rPr>
          <w:rFonts w:hint="eastAsia"/>
          <w:sz w:val="24"/>
        </w:rPr>
        <w:t>匹配的过程中，</w:t>
      </w:r>
      <w:bookmarkStart w:id="2" w:name="_Hlk119773752"/>
      <w:r>
        <w:rPr>
          <w:rFonts w:hint="eastAsia"/>
          <w:sz w:val="24"/>
        </w:rPr>
        <w:t>若</w:t>
      </w:r>
      <w:r>
        <w:rPr>
          <w:rFonts w:hint="eastAsia"/>
          <w:sz w:val="24"/>
        </w:rPr>
        <w:t>j</w:t>
      </w:r>
      <w:r>
        <w:rPr>
          <w:rFonts w:hint="eastAsia"/>
          <w:sz w:val="24"/>
        </w:rPr>
        <w:t>位置与</w:t>
      </w:r>
      <w:proofErr w:type="spellStart"/>
      <w:r>
        <w:rPr>
          <w:rFonts w:hint="eastAsia"/>
          <w:sz w:val="24"/>
        </w:rPr>
        <w:t>i</w:t>
      </w:r>
      <w:proofErr w:type="spellEnd"/>
      <w:r>
        <w:rPr>
          <w:rFonts w:hint="eastAsia"/>
          <w:sz w:val="24"/>
        </w:rPr>
        <w:t>位置匹配失败，</w:t>
      </w:r>
      <w:r>
        <w:rPr>
          <w:rFonts w:hint="eastAsia"/>
          <w:sz w:val="24"/>
        </w:rPr>
        <w:t>j</w:t>
      </w:r>
      <w:r>
        <w:rPr>
          <w:rFonts w:hint="eastAsia"/>
          <w:sz w:val="24"/>
        </w:rPr>
        <w:t>跳转到最大公共前后缀的后一位</w:t>
      </w:r>
      <w:bookmarkEnd w:id="2"/>
      <w:r>
        <w:rPr>
          <w:rFonts w:hint="eastAsia"/>
          <w:sz w:val="24"/>
        </w:rPr>
        <w:t>，即</w:t>
      </w:r>
      <w:r>
        <w:rPr>
          <w:rFonts w:hint="eastAsia"/>
          <w:sz w:val="24"/>
        </w:rPr>
        <w:t>next</w:t>
      </w:r>
      <w:r>
        <w:rPr>
          <w:sz w:val="24"/>
        </w:rPr>
        <w:t>[j-1](</w:t>
      </w:r>
      <w:r>
        <w:rPr>
          <w:rFonts w:hint="eastAsia"/>
          <w:sz w:val="24"/>
        </w:rPr>
        <w:t>区分于传统的</w:t>
      </w:r>
      <w:r>
        <w:rPr>
          <w:rFonts w:hint="eastAsia"/>
          <w:sz w:val="24"/>
        </w:rPr>
        <w:t>next[</w:t>
      </w:r>
      <w:r>
        <w:rPr>
          <w:sz w:val="24"/>
        </w:rPr>
        <w:t>j]</w:t>
      </w:r>
      <w:r>
        <w:rPr>
          <w:rFonts w:hint="eastAsia"/>
          <w:sz w:val="24"/>
        </w:rPr>
        <w:t>)</w:t>
      </w:r>
      <w:r w:rsidR="005C51D5">
        <w:rPr>
          <w:rFonts w:hint="eastAsia"/>
          <w:sz w:val="24"/>
        </w:rPr>
        <w:t>，若</w:t>
      </w:r>
      <w:r w:rsidR="005C51D5">
        <w:rPr>
          <w:rFonts w:hint="eastAsia"/>
          <w:sz w:val="24"/>
        </w:rPr>
        <w:t>j</w:t>
      </w:r>
      <w:r w:rsidR="005C51D5">
        <w:rPr>
          <w:rFonts w:hint="eastAsia"/>
          <w:sz w:val="24"/>
        </w:rPr>
        <w:t>跳转到头仍然不匹配，则</w:t>
      </w:r>
      <w:proofErr w:type="spellStart"/>
      <w:r w:rsidR="005C51D5">
        <w:rPr>
          <w:rFonts w:hint="eastAsia"/>
          <w:sz w:val="24"/>
        </w:rPr>
        <w:t>i</w:t>
      </w:r>
      <w:proofErr w:type="spellEnd"/>
      <w:r w:rsidR="005C51D5">
        <w:rPr>
          <w:rFonts w:hint="eastAsia"/>
          <w:sz w:val="24"/>
        </w:rPr>
        <w:t>++</w:t>
      </w:r>
      <w:r w:rsidR="005C51D5">
        <w:rPr>
          <w:rFonts w:hint="eastAsia"/>
          <w:sz w:val="24"/>
        </w:rPr>
        <w:t>。</w:t>
      </w:r>
    </w:p>
    <w:p w14:paraId="1CED949C" w14:textId="77777777" w:rsidR="00B73B1A" w:rsidRDefault="00B73B1A" w:rsidP="005D0CBA">
      <w:pPr>
        <w:numPr>
          <w:ilvl w:val="0"/>
          <w:numId w:val="18"/>
        </w:numPr>
        <w:spacing w:line="300" w:lineRule="auto"/>
        <w:rPr>
          <w:sz w:val="24"/>
        </w:rPr>
      </w:pPr>
      <w:r w:rsidRPr="005C5A1E">
        <w:rPr>
          <w:sz w:val="24"/>
        </w:rPr>
        <w:t>部分关键的代码</w:t>
      </w:r>
    </w:p>
    <w:p w14:paraId="07DA3E5C" w14:textId="77777777" w:rsidR="009E4C4D" w:rsidRPr="009E4C4D" w:rsidRDefault="009E4C4D" w:rsidP="009E4C4D">
      <w:pPr>
        <w:widowControl/>
        <w:shd w:val="clear" w:color="auto" w:fill="F5F5F5"/>
        <w:spacing w:line="330" w:lineRule="atLeast"/>
        <w:jc w:val="left"/>
        <w:rPr>
          <w:rFonts w:ascii="Consolas" w:hAnsi="Consolas" w:cs="宋体"/>
          <w:color w:val="333333"/>
          <w:kern w:val="0"/>
          <w:sz w:val="24"/>
        </w:rPr>
      </w:pPr>
    </w:p>
    <w:p w14:paraId="5A97115C"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w:t>
      </w:r>
    </w:p>
    <w:p w14:paraId="7081CA44"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w:t>
      </w:r>
      <w:r w:rsidRPr="009E4C4D">
        <w:rPr>
          <w:kern w:val="0"/>
          <w:sz w:val="24"/>
        </w:rPr>
        <w:t>求</w:t>
      </w:r>
      <w:r w:rsidRPr="009E4C4D">
        <w:rPr>
          <w:kern w:val="0"/>
          <w:sz w:val="24"/>
        </w:rPr>
        <w:t>next[</w:t>
      </w:r>
      <w:proofErr w:type="spellStart"/>
      <w:r w:rsidRPr="009E4C4D">
        <w:rPr>
          <w:kern w:val="0"/>
          <w:sz w:val="24"/>
        </w:rPr>
        <w:t>i</w:t>
      </w:r>
      <w:proofErr w:type="spellEnd"/>
      <w:r w:rsidRPr="009E4C4D">
        <w:rPr>
          <w:kern w:val="0"/>
          <w:sz w:val="24"/>
        </w:rPr>
        <w:t>]:p[0]~p[</w:t>
      </w:r>
      <w:proofErr w:type="spellStart"/>
      <w:r w:rsidRPr="009E4C4D">
        <w:rPr>
          <w:kern w:val="0"/>
          <w:sz w:val="24"/>
        </w:rPr>
        <w:t>i</w:t>
      </w:r>
      <w:proofErr w:type="spellEnd"/>
      <w:r w:rsidRPr="009E4C4D">
        <w:rPr>
          <w:kern w:val="0"/>
          <w:sz w:val="24"/>
        </w:rPr>
        <w:t>]</w:t>
      </w:r>
      <w:r w:rsidRPr="009E4C4D">
        <w:rPr>
          <w:kern w:val="0"/>
          <w:sz w:val="24"/>
        </w:rPr>
        <w:t>共计</w:t>
      </w:r>
      <w:r w:rsidRPr="009E4C4D">
        <w:rPr>
          <w:kern w:val="0"/>
          <w:sz w:val="24"/>
        </w:rPr>
        <w:t>i+1</w:t>
      </w:r>
      <w:r w:rsidRPr="009E4C4D">
        <w:rPr>
          <w:kern w:val="0"/>
          <w:sz w:val="24"/>
        </w:rPr>
        <w:t>个字符的最大公共前后缀</w:t>
      </w:r>
    </w:p>
    <w:p w14:paraId="3E39765C"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w:t>
      </w:r>
    </w:p>
    <w:p w14:paraId="3D7E7160"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void </w:t>
      </w:r>
      <w:r w:rsidRPr="009E4C4D">
        <w:rPr>
          <w:b/>
          <w:bCs/>
          <w:kern w:val="0"/>
          <w:sz w:val="24"/>
        </w:rPr>
        <w:t>re</w:t>
      </w:r>
      <w:r w:rsidRPr="009E4C4D">
        <w:rPr>
          <w:kern w:val="0"/>
          <w:sz w:val="24"/>
        </w:rPr>
        <w:t>(int next[], const char *p)</w:t>
      </w:r>
    </w:p>
    <w:p w14:paraId="36D0546E"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w:t>
      </w:r>
    </w:p>
    <w:p w14:paraId="7143D0A8"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int </w:t>
      </w:r>
      <w:proofErr w:type="spellStart"/>
      <w:r w:rsidRPr="009E4C4D">
        <w:rPr>
          <w:kern w:val="0"/>
          <w:sz w:val="24"/>
        </w:rPr>
        <w:t>i</w:t>
      </w:r>
      <w:proofErr w:type="spellEnd"/>
      <w:r w:rsidRPr="009E4C4D">
        <w:rPr>
          <w:kern w:val="0"/>
          <w:sz w:val="24"/>
        </w:rPr>
        <w:t xml:space="preserve"> = 1, j = 0, np = </w:t>
      </w:r>
      <w:proofErr w:type="spellStart"/>
      <w:r w:rsidRPr="009E4C4D">
        <w:rPr>
          <w:b/>
          <w:bCs/>
          <w:kern w:val="0"/>
          <w:sz w:val="24"/>
        </w:rPr>
        <w:t>strlen</w:t>
      </w:r>
      <w:proofErr w:type="spellEnd"/>
      <w:r w:rsidRPr="009E4C4D">
        <w:rPr>
          <w:kern w:val="0"/>
          <w:sz w:val="24"/>
        </w:rPr>
        <w:t>(p);</w:t>
      </w:r>
    </w:p>
    <w:p w14:paraId="51A8AEEC"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w:t>
      </w:r>
      <w:proofErr w:type="spellStart"/>
      <w:r w:rsidRPr="009E4C4D">
        <w:rPr>
          <w:b/>
          <w:bCs/>
          <w:kern w:val="0"/>
          <w:sz w:val="24"/>
        </w:rPr>
        <w:t>memset</w:t>
      </w:r>
      <w:proofErr w:type="spellEnd"/>
      <w:r w:rsidRPr="009E4C4D">
        <w:rPr>
          <w:kern w:val="0"/>
          <w:sz w:val="24"/>
        </w:rPr>
        <w:t xml:space="preserve">(next,0, </w:t>
      </w:r>
      <w:proofErr w:type="spellStart"/>
      <w:r w:rsidRPr="009E4C4D">
        <w:rPr>
          <w:kern w:val="0"/>
          <w:sz w:val="24"/>
        </w:rPr>
        <w:t>sizeof</w:t>
      </w:r>
      <w:proofErr w:type="spellEnd"/>
      <w:r w:rsidRPr="009E4C4D">
        <w:rPr>
          <w:kern w:val="0"/>
          <w:sz w:val="24"/>
        </w:rPr>
        <w:t>(int)*np);</w:t>
      </w:r>
    </w:p>
    <w:p w14:paraId="4F4B712B"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while(</w:t>
      </w:r>
      <w:proofErr w:type="spellStart"/>
      <w:r w:rsidRPr="009E4C4D">
        <w:rPr>
          <w:kern w:val="0"/>
          <w:sz w:val="24"/>
        </w:rPr>
        <w:t>i</w:t>
      </w:r>
      <w:proofErr w:type="spellEnd"/>
      <w:r w:rsidRPr="009E4C4D">
        <w:rPr>
          <w:kern w:val="0"/>
          <w:sz w:val="24"/>
        </w:rPr>
        <w:t xml:space="preserve"> &lt; np)</w:t>
      </w:r>
    </w:p>
    <w:p w14:paraId="1C416BDE"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w:t>
      </w:r>
    </w:p>
    <w:p w14:paraId="14D3F70C"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if(p[j] == p[</w:t>
      </w:r>
      <w:proofErr w:type="spellStart"/>
      <w:r w:rsidRPr="009E4C4D">
        <w:rPr>
          <w:kern w:val="0"/>
          <w:sz w:val="24"/>
        </w:rPr>
        <w:t>i</w:t>
      </w:r>
      <w:proofErr w:type="spellEnd"/>
      <w:r w:rsidRPr="009E4C4D">
        <w:rPr>
          <w:kern w:val="0"/>
          <w:sz w:val="24"/>
        </w:rPr>
        <w:t>])</w:t>
      </w:r>
    </w:p>
    <w:p w14:paraId="22B94135"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next[</w:t>
      </w:r>
      <w:proofErr w:type="spellStart"/>
      <w:r w:rsidRPr="009E4C4D">
        <w:rPr>
          <w:kern w:val="0"/>
          <w:sz w:val="24"/>
        </w:rPr>
        <w:t>i</w:t>
      </w:r>
      <w:proofErr w:type="spellEnd"/>
      <w:r w:rsidRPr="009E4C4D">
        <w:rPr>
          <w:kern w:val="0"/>
          <w:sz w:val="24"/>
        </w:rPr>
        <w:t>++] = ++j;</w:t>
      </w:r>
    </w:p>
    <w:p w14:paraId="38074A6C"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else</w:t>
      </w:r>
    </w:p>
    <w:p w14:paraId="0ABEE59B"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w:t>
      </w:r>
    </w:p>
    <w:p w14:paraId="587B3304"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if(j &gt; 0)   j = next[j-1];</w:t>
      </w:r>
    </w:p>
    <w:p w14:paraId="0960F3C7"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else        </w:t>
      </w:r>
      <w:proofErr w:type="spellStart"/>
      <w:r w:rsidRPr="009E4C4D">
        <w:rPr>
          <w:kern w:val="0"/>
          <w:sz w:val="24"/>
        </w:rPr>
        <w:t>i</w:t>
      </w:r>
      <w:proofErr w:type="spellEnd"/>
      <w:r w:rsidRPr="009E4C4D">
        <w:rPr>
          <w:kern w:val="0"/>
          <w:sz w:val="24"/>
        </w:rPr>
        <w:t>++;</w:t>
      </w:r>
    </w:p>
    <w:p w14:paraId="6774CC2B"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w:t>
      </w:r>
    </w:p>
    <w:p w14:paraId="06C97447"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w:t>
      </w:r>
    </w:p>
    <w:p w14:paraId="797E756C"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w:t>
      </w:r>
    </w:p>
    <w:p w14:paraId="036BA1D4" w14:textId="77777777" w:rsidR="009E4C4D" w:rsidRPr="009E4C4D" w:rsidRDefault="009E4C4D" w:rsidP="009E4C4D">
      <w:pPr>
        <w:widowControl/>
        <w:shd w:val="clear" w:color="auto" w:fill="F5F5F5"/>
        <w:spacing w:line="330" w:lineRule="atLeast"/>
        <w:jc w:val="left"/>
        <w:rPr>
          <w:kern w:val="0"/>
          <w:sz w:val="24"/>
        </w:rPr>
      </w:pPr>
    </w:p>
    <w:p w14:paraId="532C0394"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void </w:t>
      </w:r>
      <w:proofErr w:type="spellStart"/>
      <w:r w:rsidRPr="009E4C4D">
        <w:rPr>
          <w:b/>
          <w:bCs/>
          <w:kern w:val="0"/>
          <w:sz w:val="24"/>
        </w:rPr>
        <w:t>kmp</w:t>
      </w:r>
      <w:proofErr w:type="spellEnd"/>
      <w:r w:rsidRPr="009E4C4D">
        <w:rPr>
          <w:kern w:val="0"/>
          <w:sz w:val="24"/>
        </w:rPr>
        <w:t>(const char *t, const char *p)//</w:t>
      </w:r>
      <w:r w:rsidRPr="009E4C4D">
        <w:rPr>
          <w:kern w:val="0"/>
          <w:sz w:val="24"/>
        </w:rPr>
        <w:t>主串和子串</w:t>
      </w:r>
    </w:p>
    <w:p w14:paraId="5A921C21"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w:t>
      </w:r>
    </w:p>
    <w:p w14:paraId="324E1640"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w:t>
      </w:r>
      <w:proofErr w:type="spellStart"/>
      <w:r w:rsidRPr="009E4C4D">
        <w:rPr>
          <w:b/>
          <w:bCs/>
          <w:kern w:val="0"/>
          <w:sz w:val="24"/>
        </w:rPr>
        <w:t>printf</w:t>
      </w:r>
      <w:proofErr w:type="spellEnd"/>
      <w:r w:rsidRPr="009E4C4D">
        <w:rPr>
          <w:kern w:val="0"/>
          <w:sz w:val="24"/>
        </w:rPr>
        <w:t>("**********************************************\n");</w:t>
      </w:r>
    </w:p>
    <w:p w14:paraId="78B85D2E"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w:t>
      </w:r>
      <w:proofErr w:type="spellStart"/>
      <w:r w:rsidRPr="009E4C4D">
        <w:rPr>
          <w:b/>
          <w:bCs/>
          <w:kern w:val="0"/>
          <w:sz w:val="24"/>
        </w:rPr>
        <w:t>printf</w:t>
      </w:r>
      <w:proofErr w:type="spellEnd"/>
      <w:r w:rsidRPr="009E4C4D">
        <w:rPr>
          <w:kern w:val="0"/>
          <w:sz w:val="24"/>
        </w:rPr>
        <w:t>("%s\</w:t>
      </w:r>
      <w:proofErr w:type="spellStart"/>
      <w:r w:rsidRPr="009E4C4D">
        <w:rPr>
          <w:kern w:val="0"/>
          <w:sz w:val="24"/>
        </w:rPr>
        <w:t>n",t</w:t>
      </w:r>
      <w:proofErr w:type="spellEnd"/>
      <w:r w:rsidRPr="009E4C4D">
        <w:rPr>
          <w:kern w:val="0"/>
          <w:sz w:val="24"/>
        </w:rPr>
        <w:t>);</w:t>
      </w:r>
    </w:p>
    <w:p w14:paraId="53DB95EF" w14:textId="77777777" w:rsidR="009E4C4D" w:rsidRPr="009E4C4D" w:rsidRDefault="009E4C4D" w:rsidP="009E4C4D">
      <w:pPr>
        <w:widowControl/>
        <w:shd w:val="clear" w:color="auto" w:fill="F5F5F5"/>
        <w:spacing w:line="330" w:lineRule="atLeast"/>
        <w:jc w:val="left"/>
        <w:rPr>
          <w:kern w:val="0"/>
          <w:sz w:val="24"/>
        </w:rPr>
      </w:pPr>
    </w:p>
    <w:p w14:paraId="2A13E524"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int next[</w:t>
      </w:r>
      <w:r w:rsidRPr="009E4C4D">
        <w:rPr>
          <w:b/>
          <w:bCs/>
          <w:kern w:val="0"/>
          <w:sz w:val="24"/>
        </w:rPr>
        <w:t>SIZE</w:t>
      </w:r>
      <w:r w:rsidRPr="009E4C4D">
        <w:rPr>
          <w:kern w:val="0"/>
          <w:sz w:val="24"/>
        </w:rPr>
        <w:t>];</w:t>
      </w:r>
    </w:p>
    <w:p w14:paraId="584A5E75"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w:t>
      </w:r>
      <w:r w:rsidRPr="009E4C4D">
        <w:rPr>
          <w:b/>
          <w:bCs/>
          <w:kern w:val="0"/>
          <w:sz w:val="24"/>
        </w:rPr>
        <w:t>re</w:t>
      </w:r>
      <w:r w:rsidRPr="009E4C4D">
        <w:rPr>
          <w:kern w:val="0"/>
          <w:sz w:val="24"/>
        </w:rPr>
        <w:t>(next, p);</w:t>
      </w:r>
    </w:p>
    <w:p w14:paraId="38169A2D"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int </w:t>
      </w:r>
      <w:proofErr w:type="spellStart"/>
      <w:r w:rsidRPr="009E4C4D">
        <w:rPr>
          <w:kern w:val="0"/>
          <w:sz w:val="24"/>
        </w:rPr>
        <w:t>i</w:t>
      </w:r>
      <w:proofErr w:type="spellEnd"/>
      <w:r w:rsidRPr="009E4C4D">
        <w:rPr>
          <w:kern w:val="0"/>
          <w:sz w:val="24"/>
        </w:rPr>
        <w:t xml:space="preserve"> = 0, j = 0, </w:t>
      </w:r>
      <w:proofErr w:type="spellStart"/>
      <w:r w:rsidRPr="009E4C4D">
        <w:rPr>
          <w:kern w:val="0"/>
          <w:sz w:val="24"/>
        </w:rPr>
        <w:t>nt</w:t>
      </w:r>
      <w:proofErr w:type="spellEnd"/>
      <w:r w:rsidRPr="009E4C4D">
        <w:rPr>
          <w:kern w:val="0"/>
          <w:sz w:val="24"/>
        </w:rPr>
        <w:t xml:space="preserve"> = </w:t>
      </w:r>
      <w:proofErr w:type="spellStart"/>
      <w:r w:rsidRPr="009E4C4D">
        <w:rPr>
          <w:b/>
          <w:bCs/>
          <w:kern w:val="0"/>
          <w:sz w:val="24"/>
        </w:rPr>
        <w:t>strlen</w:t>
      </w:r>
      <w:proofErr w:type="spellEnd"/>
      <w:r w:rsidRPr="009E4C4D">
        <w:rPr>
          <w:kern w:val="0"/>
          <w:sz w:val="24"/>
        </w:rPr>
        <w:t xml:space="preserve">(t), np = </w:t>
      </w:r>
      <w:proofErr w:type="spellStart"/>
      <w:r w:rsidRPr="009E4C4D">
        <w:rPr>
          <w:b/>
          <w:bCs/>
          <w:kern w:val="0"/>
          <w:sz w:val="24"/>
        </w:rPr>
        <w:t>strlen</w:t>
      </w:r>
      <w:proofErr w:type="spellEnd"/>
      <w:r w:rsidRPr="009E4C4D">
        <w:rPr>
          <w:kern w:val="0"/>
          <w:sz w:val="24"/>
        </w:rPr>
        <w:t>(p);</w:t>
      </w:r>
    </w:p>
    <w:p w14:paraId="56258ADC"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while(</w:t>
      </w:r>
      <w:proofErr w:type="spellStart"/>
      <w:r w:rsidRPr="009E4C4D">
        <w:rPr>
          <w:kern w:val="0"/>
          <w:sz w:val="24"/>
        </w:rPr>
        <w:t>i</w:t>
      </w:r>
      <w:proofErr w:type="spellEnd"/>
      <w:r w:rsidRPr="009E4C4D">
        <w:rPr>
          <w:kern w:val="0"/>
          <w:sz w:val="24"/>
        </w:rPr>
        <w:t xml:space="preserve"> &lt; </w:t>
      </w:r>
      <w:proofErr w:type="spellStart"/>
      <w:r w:rsidRPr="009E4C4D">
        <w:rPr>
          <w:kern w:val="0"/>
          <w:sz w:val="24"/>
        </w:rPr>
        <w:t>nt</w:t>
      </w:r>
      <w:proofErr w:type="spellEnd"/>
      <w:r w:rsidRPr="009E4C4D">
        <w:rPr>
          <w:kern w:val="0"/>
          <w:sz w:val="24"/>
        </w:rPr>
        <w:t>)</w:t>
      </w:r>
    </w:p>
    <w:p w14:paraId="794D03F1"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w:t>
      </w:r>
    </w:p>
    <w:p w14:paraId="1A9D3594"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if(p[j] == t[</w:t>
      </w:r>
      <w:proofErr w:type="spellStart"/>
      <w:r w:rsidRPr="009E4C4D">
        <w:rPr>
          <w:kern w:val="0"/>
          <w:sz w:val="24"/>
        </w:rPr>
        <w:t>i</w:t>
      </w:r>
      <w:proofErr w:type="spellEnd"/>
      <w:r w:rsidRPr="009E4C4D">
        <w:rPr>
          <w:kern w:val="0"/>
          <w:sz w:val="24"/>
        </w:rPr>
        <w:t>])</w:t>
      </w:r>
    </w:p>
    <w:p w14:paraId="1C1D4084"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w:t>
      </w:r>
    </w:p>
    <w:p w14:paraId="2940C1F3"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w:t>
      </w:r>
      <w:proofErr w:type="spellStart"/>
      <w:r w:rsidRPr="009E4C4D">
        <w:rPr>
          <w:kern w:val="0"/>
          <w:sz w:val="24"/>
        </w:rPr>
        <w:t>i</w:t>
      </w:r>
      <w:proofErr w:type="spellEnd"/>
      <w:r w:rsidRPr="009E4C4D">
        <w:rPr>
          <w:kern w:val="0"/>
          <w:sz w:val="24"/>
        </w:rPr>
        <w:t>++,</w:t>
      </w:r>
      <w:proofErr w:type="spellStart"/>
      <w:r w:rsidRPr="009E4C4D">
        <w:rPr>
          <w:kern w:val="0"/>
          <w:sz w:val="24"/>
        </w:rPr>
        <w:t>j++</w:t>
      </w:r>
      <w:proofErr w:type="spellEnd"/>
      <w:r w:rsidRPr="009E4C4D">
        <w:rPr>
          <w:kern w:val="0"/>
          <w:sz w:val="24"/>
        </w:rPr>
        <w:t>;</w:t>
      </w:r>
    </w:p>
    <w:p w14:paraId="345D5162"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if(j == np)</w:t>
      </w:r>
    </w:p>
    <w:p w14:paraId="7B07E8BA"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w:t>
      </w:r>
    </w:p>
    <w:p w14:paraId="79781663"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lastRenderedPageBreak/>
        <w:t xml:space="preserve">                </w:t>
      </w:r>
      <w:r w:rsidRPr="009E4C4D">
        <w:rPr>
          <w:b/>
          <w:bCs/>
          <w:kern w:val="0"/>
          <w:sz w:val="24"/>
        </w:rPr>
        <w:t>result</w:t>
      </w:r>
      <w:r w:rsidRPr="009E4C4D">
        <w:rPr>
          <w:kern w:val="0"/>
          <w:sz w:val="24"/>
        </w:rPr>
        <w:t xml:space="preserve">(p, </w:t>
      </w:r>
      <w:proofErr w:type="spellStart"/>
      <w:r w:rsidRPr="009E4C4D">
        <w:rPr>
          <w:kern w:val="0"/>
          <w:sz w:val="24"/>
        </w:rPr>
        <w:t>i</w:t>
      </w:r>
      <w:proofErr w:type="spellEnd"/>
      <w:r w:rsidRPr="009E4C4D">
        <w:rPr>
          <w:kern w:val="0"/>
          <w:sz w:val="24"/>
        </w:rPr>
        <w:t>-j);</w:t>
      </w:r>
    </w:p>
    <w:p w14:paraId="0EFFC6AF"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j = next[np-1];</w:t>
      </w:r>
    </w:p>
    <w:p w14:paraId="0575DEA7"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w:t>
      </w:r>
    </w:p>
    <w:p w14:paraId="15EB4D31"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w:t>
      </w:r>
    </w:p>
    <w:p w14:paraId="7EFCFDD4"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else</w:t>
      </w:r>
    </w:p>
    <w:p w14:paraId="4AA2B496"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w:t>
      </w:r>
    </w:p>
    <w:p w14:paraId="5EF6C105"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if(j &gt; 0)   j = next[j-1];</w:t>
      </w:r>
    </w:p>
    <w:p w14:paraId="3B57D78D"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else        </w:t>
      </w:r>
      <w:proofErr w:type="spellStart"/>
      <w:r w:rsidRPr="009E4C4D">
        <w:rPr>
          <w:kern w:val="0"/>
          <w:sz w:val="24"/>
        </w:rPr>
        <w:t>i</w:t>
      </w:r>
      <w:proofErr w:type="spellEnd"/>
      <w:r w:rsidRPr="009E4C4D">
        <w:rPr>
          <w:kern w:val="0"/>
          <w:sz w:val="24"/>
        </w:rPr>
        <w:t>++;</w:t>
      </w:r>
    </w:p>
    <w:p w14:paraId="33F503EE"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w:t>
      </w:r>
    </w:p>
    <w:p w14:paraId="59A494C8"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w:t>
      </w:r>
    </w:p>
    <w:p w14:paraId="19EC95E6" w14:textId="03E7E88A" w:rsidR="009E4C4D" w:rsidRDefault="009E4C4D" w:rsidP="009E4C4D">
      <w:pPr>
        <w:widowControl/>
        <w:shd w:val="clear" w:color="auto" w:fill="F5F5F5"/>
        <w:spacing w:line="330" w:lineRule="atLeast"/>
        <w:jc w:val="left"/>
        <w:rPr>
          <w:kern w:val="0"/>
          <w:sz w:val="24"/>
        </w:rPr>
      </w:pPr>
      <w:r w:rsidRPr="009E4C4D">
        <w:rPr>
          <w:kern w:val="0"/>
          <w:sz w:val="24"/>
        </w:rPr>
        <w:t>}</w:t>
      </w:r>
    </w:p>
    <w:p w14:paraId="3E0CE45B" w14:textId="77777777" w:rsidR="0054184F" w:rsidRPr="0054184F" w:rsidRDefault="0054184F" w:rsidP="0054184F">
      <w:pPr>
        <w:widowControl/>
        <w:shd w:val="clear" w:color="auto" w:fill="F5F5F5"/>
        <w:spacing w:line="330" w:lineRule="atLeast"/>
        <w:jc w:val="left"/>
        <w:rPr>
          <w:kern w:val="0"/>
          <w:sz w:val="24"/>
        </w:rPr>
      </w:pPr>
      <w:r w:rsidRPr="0054184F">
        <w:rPr>
          <w:kern w:val="0"/>
          <w:sz w:val="24"/>
        </w:rPr>
        <w:t xml:space="preserve">int </w:t>
      </w:r>
      <w:r w:rsidRPr="0054184F">
        <w:rPr>
          <w:b/>
          <w:bCs/>
          <w:kern w:val="0"/>
          <w:sz w:val="24"/>
        </w:rPr>
        <w:t>main</w:t>
      </w:r>
      <w:r w:rsidRPr="0054184F">
        <w:rPr>
          <w:kern w:val="0"/>
          <w:sz w:val="24"/>
        </w:rPr>
        <w:t>()</w:t>
      </w:r>
    </w:p>
    <w:p w14:paraId="0FA13EEB" w14:textId="77777777" w:rsidR="0054184F" w:rsidRPr="0054184F" w:rsidRDefault="0054184F" w:rsidP="0054184F">
      <w:pPr>
        <w:widowControl/>
        <w:shd w:val="clear" w:color="auto" w:fill="F5F5F5"/>
        <w:spacing w:line="330" w:lineRule="atLeast"/>
        <w:jc w:val="left"/>
        <w:rPr>
          <w:kern w:val="0"/>
          <w:sz w:val="24"/>
        </w:rPr>
      </w:pPr>
      <w:r w:rsidRPr="0054184F">
        <w:rPr>
          <w:kern w:val="0"/>
          <w:sz w:val="24"/>
        </w:rPr>
        <w:t>{</w:t>
      </w:r>
    </w:p>
    <w:p w14:paraId="37F77844" w14:textId="77777777" w:rsidR="0054184F" w:rsidRPr="0054184F" w:rsidRDefault="0054184F" w:rsidP="0054184F">
      <w:pPr>
        <w:widowControl/>
        <w:shd w:val="clear" w:color="auto" w:fill="F5F5F5"/>
        <w:spacing w:line="330" w:lineRule="atLeast"/>
        <w:jc w:val="left"/>
        <w:rPr>
          <w:kern w:val="0"/>
          <w:sz w:val="24"/>
        </w:rPr>
      </w:pPr>
      <w:r w:rsidRPr="0054184F">
        <w:rPr>
          <w:kern w:val="0"/>
          <w:sz w:val="24"/>
        </w:rPr>
        <w:t xml:space="preserve">    </w:t>
      </w:r>
      <w:r w:rsidRPr="0054184F">
        <w:rPr>
          <w:b/>
          <w:bCs/>
          <w:kern w:val="0"/>
          <w:sz w:val="24"/>
        </w:rPr>
        <w:t>string</w:t>
      </w:r>
      <w:r w:rsidRPr="0054184F">
        <w:rPr>
          <w:kern w:val="0"/>
          <w:sz w:val="24"/>
        </w:rPr>
        <w:t xml:space="preserve"> a, b;</w:t>
      </w:r>
    </w:p>
    <w:p w14:paraId="2BCD99B4" w14:textId="77777777" w:rsidR="0054184F" w:rsidRPr="0054184F" w:rsidRDefault="0054184F" w:rsidP="0054184F">
      <w:pPr>
        <w:widowControl/>
        <w:shd w:val="clear" w:color="auto" w:fill="F5F5F5"/>
        <w:spacing w:line="330" w:lineRule="atLeast"/>
        <w:jc w:val="left"/>
        <w:rPr>
          <w:kern w:val="0"/>
          <w:sz w:val="24"/>
        </w:rPr>
      </w:pPr>
      <w:r w:rsidRPr="0054184F">
        <w:rPr>
          <w:kern w:val="0"/>
          <w:sz w:val="24"/>
        </w:rPr>
        <w:t xml:space="preserve">    </w:t>
      </w:r>
      <w:proofErr w:type="spellStart"/>
      <w:r w:rsidRPr="0054184F">
        <w:rPr>
          <w:kern w:val="0"/>
          <w:sz w:val="24"/>
        </w:rPr>
        <w:t>cout</w:t>
      </w:r>
      <w:proofErr w:type="spellEnd"/>
      <w:r w:rsidRPr="0054184F">
        <w:rPr>
          <w:b/>
          <w:bCs/>
          <w:kern w:val="0"/>
          <w:sz w:val="24"/>
        </w:rPr>
        <w:t>&lt;&lt;</w:t>
      </w:r>
      <w:r w:rsidRPr="0054184F">
        <w:rPr>
          <w:kern w:val="0"/>
          <w:sz w:val="24"/>
        </w:rPr>
        <w:t>"</w:t>
      </w:r>
      <w:r w:rsidRPr="0054184F">
        <w:rPr>
          <w:kern w:val="0"/>
          <w:sz w:val="24"/>
        </w:rPr>
        <w:t>输入子串和主串：</w:t>
      </w:r>
      <w:r w:rsidRPr="0054184F">
        <w:rPr>
          <w:kern w:val="0"/>
          <w:sz w:val="24"/>
        </w:rPr>
        <w:t>"</w:t>
      </w:r>
      <w:r w:rsidRPr="0054184F">
        <w:rPr>
          <w:b/>
          <w:bCs/>
          <w:kern w:val="0"/>
          <w:sz w:val="24"/>
        </w:rPr>
        <w:t>&lt;&lt;</w:t>
      </w:r>
      <w:proofErr w:type="spellStart"/>
      <w:r w:rsidRPr="0054184F">
        <w:rPr>
          <w:b/>
          <w:bCs/>
          <w:kern w:val="0"/>
          <w:sz w:val="24"/>
        </w:rPr>
        <w:t>endl</w:t>
      </w:r>
      <w:proofErr w:type="spellEnd"/>
      <w:r w:rsidRPr="0054184F">
        <w:rPr>
          <w:kern w:val="0"/>
          <w:sz w:val="24"/>
        </w:rPr>
        <w:t>;</w:t>
      </w:r>
    </w:p>
    <w:p w14:paraId="098E4F6F" w14:textId="77777777" w:rsidR="0054184F" w:rsidRPr="0054184F" w:rsidRDefault="0054184F" w:rsidP="0054184F">
      <w:pPr>
        <w:widowControl/>
        <w:shd w:val="clear" w:color="auto" w:fill="F5F5F5"/>
        <w:spacing w:line="330" w:lineRule="atLeast"/>
        <w:jc w:val="left"/>
        <w:rPr>
          <w:kern w:val="0"/>
          <w:sz w:val="24"/>
        </w:rPr>
      </w:pPr>
      <w:r w:rsidRPr="0054184F">
        <w:rPr>
          <w:kern w:val="0"/>
          <w:sz w:val="24"/>
        </w:rPr>
        <w:t>    while (</w:t>
      </w:r>
      <w:proofErr w:type="spellStart"/>
      <w:r w:rsidRPr="0054184F">
        <w:rPr>
          <w:kern w:val="0"/>
          <w:sz w:val="24"/>
        </w:rPr>
        <w:t>cin</w:t>
      </w:r>
      <w:proofErr w:type="spellEnd"/>
      <w:r w:rsidRPr="0054184F">
        <w:rPr>
          <w:kern w:val="0"/>
          <w:sz w:val="24"/>
        </w:rPr>
        <w:t xml:space="preserve"> </w:t>
      </w:r>
      <w:r w:rsidRPr="0054184F">
        <w:rPr>
          <w:b/>
          <w:bCs/>
          <w:kern w:val="0"/>
          <w:sz w:val="24"/>
        </w:rPr>
        <w:t>&gt;&gt;</w:t>
      </w:r>
      <w:r w:rsidRPr="0054184F">
        <w:rPr>
          <w:kern w:val="0"/>
          <w:sz w:val="24"/>
        </w:rPr>
        <w:t xml:space="preserve"> a </w:t>
      </w:r>
      <w:r w:rsidRPr="0054184F">
        <w:rPr>
          <w:b/>
          <w:bCs/>
          <w:kern w:val="0"/>
          <w:sz w:val="24"/>
        </w:rPr>
        <w:t>&gt;&gt;</w:t>
      </w:r>
      <w:r w:rsidRPr="0054184F">
        <w:rPr>
          <w:kern w:val="0"/>
          <w:sz w:val="24"/>
        </w:rPr>
        <w:t xml:space="preserve"> b)</w:t>
      </w:r>
    </w:p>
    <w:p w14:paraId="3389FBEA" w14:textId="77777777" w:rsidR="0054184F" w:rsidRPr="0054184F" w:rsidRDefault="0054184F" w:rsidP="0054184F">
      <w:pPr>
        <w:widowControl/>
        <w:shd w:val="clear" w:color="auto" w:fill="F5F5F5"/>
        <w:spacing w:line="330" w:lineRule="atLeast"/>
        <w:jc w:val="left"/>
        <w:rPr>
          <w:kern w:val="0"/>
          <w:sz w:val="24"/>
        </w:rPr>
      </w:pPr>
      <w:r w:rsidRPr="0054184F">
        <w:rPr>
          <w:kern w:val="0"/>
          <w:sz w:val="24"/>
        </w:rPr>
        <w:t>    {</w:t>
      </w:r>
    </w:p>
    <w:p w14:paraId="4F920863" w14:textId="77777777" w:rsidR="0054184F" w:rsidRPr="0054184F" w:rsidRDefault="0054184F" w:rsidP="0054184F">
      <w:pPr>
        <w:widowControl/>
        <w:shd w:val="clear" w:color="auto" w:fill="F5F5F5"/>
        <w:spacing w:line="330" w:lineRule="atLeast"/>
        <w:jc w:val="left"/>
        <w:rPr>
          <w:kern w:val="0"/>
          <w:sz w:val="24"/>
        </w:rPr>
      </w:pPr>
      <w:r w:rsidRPr="0054184F">
        <w:rPr>
          <w:kern w:val="0"/>
          <w:sz w:val="24"/>
        </w:rPr>
        <w:t xml:space="preserve">        </w:t>
      </w:r>
      <w:proofErr w:type="spellStart"/>
      <w:r w:rsidRPr="0054184F">
        <w:rPr>
          <w:b/>
          <w:bCs/>
          <w:kern w:val="0"/>
          <w:sz w:val="24"/>
        </w:rPr>
        <w:t>kmp</w:t>
      </w:r>
      <w:proofErr w:type="spellEnd"/>
      <w:r w:rsidRPr="0054184F">
        <w:rPr>
          <w:kern w:val="0"/>
          <w:sz w:val="24"/>
        </w:rPr>
        <w:t>(</w:t>
      </w:r>
      <w:proofErr w:type="spellStart"/>
      <w:r w:rsidRPr="0054184F">
        <w:rPr>
          <w:kern w:val="0"/>
          <w:sz w:val="24"/>
        </w:rPr>
        <w:t>b.</w:t>
      </w:r>
      <w:r w:rsidRPr="0054184F">
        <w:rPr>
          <w:b/>
          <w:bCs/>
          <w:kern w:val="0"/>
          <w:sz w:val="24"/>
        </w:rPr>
        <w:t>c_str</w:t>
      </w:r>
      <w:proofErr w:type="spellEnd"/>
      <w:r w:rsidRPr="0054184F">
        <w:rPr>
          <w:kern w:val="0"/>
          <w:sz w:val="24"/>
        </w:rPr>
        <w:t xml:space="preserve">(), </w:t>
      </w:r>
      <w:proofErr w:type="spellStart"/>
      <w:r w:rsidRPr="0054184F">
        <w:rPr>
          <w:kern w:val="0"/>
          <w:sz w:val="24"/>
        </w:rPr>
        <w:t>a.</w:t>
      </w:r>
      <w:r w:rsidRPr="0054184F">
        <w:rPr>
          <w:b/>
          <w:bCs/>
          <w:kern w:val="0"/>
          <w:sz w:val="24"/>
        </w:rPr>
        <w:t>c_str</w:t>
      </w:r>
      <w:proofErr w:type="spellEnd"/>
      <w:r w:rsidRPr="0054184F">
        <w:rPr>
          <w:kern w:val="0"/>
          <w:sz w:val="24"/>
        </w:rPr>
        <w:t>());</w:t>
      </w:r>
    </w:p>
    <w:p w14:paraId="3058A9A3" w14:textId="77777777" w:rsidR="0054184F" w:rsidRPr="0054184F" w:rsidRDefault="0054184F" w:rsidP="0054184F">
      <w:pPr>
        <w:widowControl/>
        <w:shd w:val="clear" w:color="auto" w:fill="F5F5F5"/>
        <w:spacing w:line="330" w:lineRule="atLeast"/>
        <w:jc w:val="left"/>
        <w:rPr>
          <w:kern w:val="0"/>
          <w:sz w:val="24"/>
        </w:rPr>
      </w:pPr>
      <w:r w:rsidRPr="0054184F">
        <w:rPr>
          <w:kern w:val="0"/>
          <w:sz w:val="24"/>
        </w:rPr>
        <w:t>    }</w:t>
      </w:r>
    </w:p>
    <w:p w14:paraId="5470ACBA" w14:textId="77777777" w:rsidR="0054184F" w:rsidRPr="0054184F" w:rsidRDefault="0054184F" w:rsidP="0054184F">
      <w:pPr>
        <w:widowControl/>
        <w:shd w:val="clear" w:color="auto" w:fill="F5F5F5"/>
        <w:spacing w:line="330" w:lineRule="atLeast"/>
        <w:jc w:val="left"/>
        <w:rPr>
          <w:kern w:val="0"/>
          <w:sz w:val="24"/>
        </w:rPr>
      </w:pPr>
      <w:r w:rsidRPr="0054184F">
        <w:rPr>
          <w:kern w:val="0"/>
          <w:sz w:val="24"/>
        </w:rPr>
        <w:t xml:space="preserve">    </w:t>
      </w:r>
      <w:proofErr w:type="spellStart"/>
      <w:r w:rsidRPr="0054184F">
        <w:rPr>
          <w:b/>
          <w:bCs/>
          <w:kern w:val="0"/>
          <w:sz w:val="24"/>
        </w:rPr>
        <w:t>kmp</w:t>
      </w:r>
      <w:proofErr w:type="spellEnd"/>
      <w:r w:rsidRPr="0054184F">
        <w:rPr>
          <w:kern w:val="0"/>
          <w:sz w:val="24"/>
        </w:rPr>
        <w:t>("ABABABABC", "ABAB");</w:t>
      </w:r>
    </w:p>
    <w:p w14:paraId="019F4599" w14:textId="77777777" w:rsidR="0054184F" w:rsidRPr="0054184F" w:rsidRDefault="0054184F" w:rsidP="0054184F">
      <w:pPr>
        <w:widowControl/>
        <w:shd w:val="clear" w:color="auto" w:fill="F5F5F5"/>
        <w:spacing w:line="330" w:lineRule="atLeast"/>
        <w:jc w:val="left"/>
        <w:rPr>
          <w:kern w:val="0"/>
          <w:sz w:val="24"/>
        </w:rPr>
      </w:pPr>
      <w:r w:rsidRPr="0054184F">
        <w:rPr>
          <w:kern w:val="0"/>
          <w:sz w:val="24"/>
        </w:rPr>
        <w:t xml:space="preserve">    </w:t>
      </w:r>
      <w:proofErr w:type="spellStart"/>
      <w:r w:rsidRPr="0054184F">
        <w:rPr>
          <w:b/>
          <w:bCs/>
          <w:kern w:val="0"/>
          <w:sz w:val="24"/>
        </w:rPr>
        <w:t>kmp</w:t>
      </w:r>
      <w:proofErr w:type="spellEnd"/>
      <w:r w:rsidRPr="0054184F">
        <w:rPr>
          <w:kern w:val="0"/>
          <w:sz w:val="24"/>
        </w:rPr>
        <w:t>("ABABCABAB", "ABAB");</w:t>
      </w:r>
    </w:p>
    <w:p w14:paraId="563DB2E2" w14:textId="77777777" w:rsidR="0054184F" w:rsidRPr="0054184F" w:rsidRDefault="0054184F" w:rsidP="0054184F">
      <w:pPr>
        <w:widowControl/>
        <w:shd w:val="clear" w:color="auto" w:fill="F5F5F5"/>
        <w:spacing w:line="330" w:lineRule="atLeast"/>
        <w:jc w:val="left"/>
        <w:rPr>
          <w:kern w:val="0"/>
          <w:sz w:val="24"/>
        </w:rPr>
      </w:pPr>
      <w:r w:rsidRPr="0054184F">
        <w:rPr>
          <w:kern w:val="0"/>
          <w:sz w:val="24"/>
        </w:rPr>
        <w:t xml:space="preserve">    </w:t>
      </w:r>
      <w:proofErr w:type="spellStart"/>
      <w:r w:rsidRPr="0054184F">
        <w:rPr>
          <w:b/>
          <w:bCs/>
          <w:kern w:val="0"/>
          <w:sz w:val="24"/>
        </w:rPr>
        <w:t>kmp</w:t>
      </w:r>
      <w:proofErr w:type="spellEnd"/>
      <w:r w:rsidRPr="0054184F">
        <w:rPr>
          <w:kern w:val="0"/>
          <w:sz w:val="24"/>
        </w:rPr>
        <w:t>("AAAAAAA", "AAA");</w:t>
      </w:r>
    </w:p>
    <w:p w14:paraId="180459B4" w14:textId="77777777" w:rsidR="0054184F" w:rsidRPr="0054184F" w:rsidRDefault="0054184F" w:rsidP="0054184F">
      <w:pPr>
        <w:widowControl/>
        <w:shd w:val="clear" w:color="auto" w:fill="F5F5F5"/>
        <w:spacing w:line="330" w:lineRule="atLeast"/>
        <w:jc w:val="left"/>
        <w:rPr>
          <w:kern w:val="0"/>
          <w:sz w:val="24"/>
        </w:rPr>
      </w:pPr>
      <w:r w:rsidRPr="0054184F">
        <w:rPr>
          <w:kern w:val="0"/>
          <w:sz w:val="24"/>
        </w:rPr>
        <w:t>   </w:t>
      </w:r>
      <w:commentRangeStart w:id="3"/>
      <w:r w:rsidRPr="0054184F">
        <w:rPr>
          <w:kern w:val="0"/>
          <w:sz w:val="24"/>
        </w:rPr>
        <w:t xml:space="preserve"> </w:t>
      </w:r>
      <w:proofErr w:type="spellStart"/>
      <w:r w:rsidRPr="0054184F">
        <w:rPr>
          <w:b/>
          <w:bCs/>
          <w:kern w:val="0"/>
          <w:sz w:val="24"/>
        </w:rPr>
        <w:t>kmp</w:t>
      </w:r>
      <w:proofErr w:type="spellEnd"/>
      <w:r w:rsidRPr="0054184F">
        <w:rPr>
          <w:kern w:val="0"/>
          <w:sz w:val="24"/>
        </w:rPr>
        <w:t>("ABABABC", "ABABC");</w:t>
      </w:r>
    </w:p>
    <w:p w14:paraId="79F205E9" w14:textId="77777777" w:rsidR="0054184F" w:rsidRPr="0054184F" w:rsidRDefault="0054184F" w:rsidP="0054184F">
      <w:pPr>
        <w:widowControl/>
        <w:shd w:val="clear" w:color="auto" w:fill="F5F5F5"/>
        <w:spacing w:line="330" w:lineRule="atLeast"/>
        <w:jc w:val="left"/>
        <w:rPr>
          <w:kern w:val="0"/>
          <w:sz w:val="24"/>
        </w:rPr>
      </w:pPr>
      <w:r w:rsidRPr="0054184F">
        <w:rPr>
          <w:kern w:val="0"/>
          <w:sz w:val="24"/>
        </w:rPr>
        <w:t xml:space="preserve">    </w:t>
      </w:r>
      <w:proofErr w:type="spellStart"/>
      <w:r w:rsidRPr="0054184F">
        <w:rPr>
          <w:b/>
          <w:bCs/>
          <w:kern w:val="0"/>
          <w:sz w:val="24"/>
        </w:rPr>
        <w:t>kmp</w:t>
      </w:r>
      <w:proofErr w:type="spellEnd"/>
      <w:r w:rsidRPr="0054184F">
        <w:rPr>
          <w:kern w:val="0"/>
          <w:sz w:val="24"/>
        </w:rPr>
        <w:t>("</w:t>
      </w:r>
      <w:proofErr w:type="spellStart"/>
      <w:r w:rsidRPr="0054184F">
        <w:rPr>
          <w:kern w:val="0"/>
          <w:sz w:val="24"/>
        </w:rPr>
        <w:t>XYXZdeOXZZKWXYZ</w:t>
      </w:r>
      <w:proofErr w:type="spellEnd"/>
      <w:r w:rsidRPr="0054184F">
        <w:rPr>
          <w:kern w:val="0"/>
          <w:sz w:val="24"/>
        </w:rPr>
        <w:t>", "WXYZ");</w:t>
      </w:r>
    </w:p>
    <w:p w14:paraId="54D9AC56" w14:textId="77777777" w:rsidR="0054184F" w:rsidRPr="0054184F" w:rsidRDefault="0054184F" w:rsidP="0054184F">
      <w:pPr>
        <w:widowControl/>
        <w:shd w:val="clear" w:color="auto" w:fill="F5F5F5"/>
        <w:spacing w:line="330" w:lineRule="atLeast"/>
        <w:jc w:val="left"/>
        <w:rPr>
          <w:kern w:val="0"/>
          <w:sz w:val="24"/>
        </w:rPr>
      </w:pPr>
      <w:r w:rsidRPr="0054184F">
        <w:rPr>
          <w:kern w:val="0"/>
          <w:sz w:val="24"/>
        </w:rPr>
        <w:t xml:space="preserve">    </w:t>
      </w:r>
      <w:proofErr w:type="spellStart"/>
      <w:r w:rsidRPr="0054184F">
        <w:rPr>
          <w:b/>
          <w:bCs/>
          <w:kern w:val="0"/>
          <w:sz w:val="24"/>
        </w:rPr>
        <w:t>kmp</w:t>
      </w:r>
      <w:proofErr w:type="spellEnd"/>
      <w:r w:rsidRPr="0054184F">
        <w:rPr>
          <w:kern w:val="0"/>
          <w:sz w:val="24"/>
        </w:rPr>
        <w:t>("GCAATGCCTATGTGACCTATGTG", "TATGTG");</w:t>
      </w:r>
    </w:p>
    <w:p w14:paraId="3DB54046" w14:textId="77777777" w:rsidR="0054184F" w:rsidRPr="0054184F" w:rsidRDefault="0054184F" w:rsidP="0054184F">
      <w:pPr>
        <w:widowControl/>
        <w:shd w:val="clear" w:color="auto" w:fill="F5F5F5"/>
        <w:spacing w:line="330" w:lineRule="atLeast"/>
        <w:jc w:val="left"/>
        <w:rPr>
          <w:kern w:val="0"/>
          <w:sz w:val="24"/>
        </w:rPr>
      </w:pPr>
      <w:r w:rsidRPr="0054184F">
        <w:rPr>
          <w:kern w:val="0"/>
          <w:sz w:val="24"/>
        </w:rPr>
        <w:t xml:space="preserve">    </w:t>
      </w:r>
      <w:proofErr w:type="spellStart"/>
      <w:r w:rsidRPr="0054184F">
        <w:rPr>
          <w:b/>
          <w:bCs/>
          <w:kern w:val="0"/>
          <w:sz w:val="24"/>
        </w:rPr>
        <w:t>kmp</w:t>
      </w:r>
      <w:proofErr w:type="spellEnd"/>
      <w:r w:rsidRPr="0054184F">
        <w:rPr>
          <w:kern w:val="0"/>
          <w:sz w:val="24"/>
        </w:rPr>
        <w:t>("AGATACGATATATAC", "ATATA");</w:t>
      </w:r>
    </w:p>
    <w:p w14:paraId="6D6F9FE2" w14:textId="77777777" w:rsidR="0054184F" w:rsidRPr="0054184F" w:rsidRDefault="0054184F" w:rsidP="0054184F">
      <w:pPr>
        <w:widowControl/>
        <w:shd w:val="clear" w:color="auto" w:fill="F5F5F5"/>
        <w:spacing w:line="330" w:lineRule="atLeast"/>
        <w:jc w:val="left"/>
        <w:rPr>
          <w:kern w:val="0"/>
          <w:sz w:val="24"/>
        </w:rPr>
      </w:pPr>
      <w:r w:rsidRPr="0054184F">
        <w:rPr>
          <w:kern w:val="0"/>
          <w:sz w:val="24"/>
        </w:rPr>
        <w:t xml:space="preserve">    </w:t>
      </w:r>
      <w:proofErr w:type="spellStart"/>
      <w:r w:rsidRPr="0054184F">
        <w:rPr>
          <w:b/>
          <w:bCs/>
          <w:kern w:val="0"/>
          <w:sz w:val="24"/>
        </w:rPr>
        <w:t>kmp</w:t>
      </w:r>
      <w:proofErr w:type="spellEnd"/>
      <w:r w:rsidRPr="0054184F">
        <w:rPr>
          <w:kern w:val="0"/>
          <w:sz w:val="24"/>
        </w:rPr>
        <w:t>("CATCGCGGAGAGTATAGCAGAGAG", "GCAGAGAG");</w:t>
      </w:r>
    </w:p>
    <w:p w14:paraId="6E5594DD" w14:textId="77777777" w:rsidR="0054184F" w:rsidRPr="0054184F" w:rsidRDefault="0054184F" w:rsidP="0054184F">
      <w:pPr>
        <w:widowControl/>
        <w:shd w:val="clear" w:color="auto" w:fill="F5F5F5"/>
        <w:spacing w:line="330" w:lineRule="atLeast"/>
        <w:jc w:val="left"/>
        <w:rPr>
          <w:kern w:val="0"/>
          <w:sz w:val="24"/>
        </w:rPr>
      </w:pPr>
      <w:r w:rsidRPr="0054184F">
        <w:rPr>
          <w:kern w:val="0"/>
          <w:sz w:val="24"/>
        </w:rPr>
        <w:t>    return 0;</w:t>
      </w:r>
    </w:p>
    <w:p w14:paraId="643CD48D" w14:textId="77777777" w:rsidR="0054184F" w:rsidRPr="0054184F" w:rsidRDefault="0054184F" w:rsidP="0054184F">
      <w:pPr>
        <w:widowControl/>
        <w:shd w:val="clear" w:color="auto" w:fill="F5F5F5"/>
        <w:spacing w:line="330" w:lineRule="atLeast"/>
        <w:jc w:val="left"/>
        <w:rPr>
          <w:kern w:val="0"/>
          <w:sz w:val="24"/>
        </w:rPr>
      </w:pPr>
      <w:r w:rsidRPr="0054184F">
        <w:rPr>
          <w:kern w:val="0"/>
          <w:sz w:val="24"/>
        </w:rPr>
        <w:t>}</w:t>
      </w:r>
      <w:commentRangeEnd w:id="3"/>
      <w:r>
        <w:rPr>
          <w:rStyle w:val="a9"/>
        </w:rPr>
        <w:commentReference w:id="3"/>
      </w:r>
    </w:p>
    <w:p w14:paraId="72D0AACE" w14:textId="77777777" w:rsidR="0054184F" w:rsidRPr="009E4C4D" w:rsidRDefault="0054184F" w:rsidP="009E4C4D">
      <w:pPr>
        <w:widowControl/>
        <w:shd w:val="clear" w:color="auto" w:fill="F5F5F5"/>
        <w:spacing w:line="330" w:lineRule="atLeast"/>
        <w:jc w:val="left"/>
        <w:rPr>
          <w:kern w:val="0"/>
          <w:sz w:val="24"/>
        </w:rPr>
      </w:pPr>
    </w:p>
    <w:p w14:paraId="52BD30CD" w14:textId="6CEE479B" w:rsidR="00B73B1A" w:rsidRDefault="00B73B1A" w:rsidP="00885ADC">
      <w:pPr>
        <w:numPr>
          <w:ilvl w:val="0"/>
          <w:numId w:val="14"/>
        </w:numPr>
        <w:spacing w:line="300" w:lineRule="auto"/>
        <w:rPr>
          <w:b/>
          <w:sz w:val="28"/>
          <w:szCs w:val="28"/>
        </w:rPr>
      </w:pPr>
      <w:r w:rsidRPr="005C5A1E">
        <w:rPr>
          <w:b/>
          <w:sz w:val="28"/>
          <w:szCs w:val="28"/>
        </w:rPr>
        <w:t>系统测试</w:t>
      </w:r>
    </w:p>
    <w:p w14:paraId="0C3E0630" w14:textId="5E2D5060" w:rsidR="002C06FB" w:rsidRPr="005C5A1E" w:rsidRDefault="00B0657F" w:rsidP="002C06FB">
      <w:pPr>
        <w:spacing w:line="300" w:lineRule="auto"/>
        <w:ind w:left="720"/>
        <w:rPr>
          <w:b/>
          <w:sz w:val="28"/>
          <w:szCs w:val="28"/>
        </w:rPr>
      </w:pPr>
      <w:r>
        <w:rPr>
          <w:noProof/>
        </w:rPr>
        <w:lastRenderedPageBreak/>
        <w:drawing>
          <wp:inline distT="0" distB="0" distL="0" distR="0" wp14:anchorId="7F88A823" wp14:editId="52223DFE">
            <wp:extent cx="2915711" cy="12229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0738" cy="1229243"/>
                    </a:xfrm>
                    <a:prstGeom prst="rect">
                      <a:avLst/>
                    </a:prstGeom>
                  </pic:spPr>
                </pic:pic>
              </a:graphicData>
            </a:graphic>
          </wp:inline>
        </w:drawing>
      </w:r>
      <w:r>
        <w:rPr>
          <w:noProof/>
        </w:rPr>
        <w:drawing>
          <wp:inline distT="0" distB="0" distL="0" distR="0" wp14:anchorId="0B715C3A" wp14:editId="11249658">
            <wp:extent cx="1783921" cy="2847412"/>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8880" cy="2855327"/>
                    </a:xfrm>
                    <a:prstGeom prst="rect">
                      <a:avLst/>
                    </a:prstGeom>
                  </pic:spPr>
                </pic:pic>
              </a:graphicData>
            </a:graphic>
          </wp:inline>
        </w:drawing>
      </w:r>
    </w:p>
    <w:p w14:paraId="19089AC1" w14:textId="77777777" w:rsidR="00B73B1A" w:rsidRDefault="00B73B1A" w:rsidP="00885ADC">
      <w:pPr>
        <w:numPr>
          <w:ilvl w:val="0"/>
          <w:numId w:val="14"/>
        </w:numPr>
        <w:spacing w:line="300" w:lineRule="auto"/>
        <w:rPr>
          <w:b/>
          <w:kern w:val="3"/>
          <w:sz w:val="28"/>
          <w:szCs w:val="28"/>
        </w:rPr>
      </w:pPr>
      <w:r w:rsidRPr="005C5A1E">
        <w:rPr>
          <w:b/>
          <w:kern w:val="3"/>
          <w:sz w:val="28"/>
          <w:szCs w:val="28"/>
        </w:rPr>
        <w:t>评价与结论</w:t>
      </w:r>
    </w:p>
    <w:p w14:paraId="66991F1F" w14:textId="651798BC" w:rsidR="00B73B1A" w:rsidRDefault="002C06FB" w:rsidP="00B73B1A">
      <w:pPr>
        <w:spacing w:line="300" w:lineRule="auto"/>
        <w:rPr>
          <w:sz w:val="24"/>
        </w:rPr>
      </w:pPr>
      <w:r>
        <w:rPr>
          <w:rFonts w:hint="eastAsia"/>
          <w:sz w:val="24"/>
        </w:rPr>
        <w:t>（</w:t>
      </w:r>
      <w:r>
        <w:rPr>
          <w:rFonts w:hint="eastAsia"/>
          <w:sz w:val="24"/>
        </w:rPr>
        <w:t>1</w:t>
      </w:r>
      <w:r>
        <w:rPr>
          <w:rFonts w:hint="eastAsia"/>
          <w:sz w:val="24"/>
        </w:rPr>
        <w:t>）</w:t>
      </w:r>
      <w:r>
        <w:rPr>
          <w:rFonts w:hint="eastAsia"/>
          <w:sz w:val="24"/>
        </w:rPr>
        <w:t>K</w:t>
      </w:r>
      <w:r>
        <w:rPr>
          <w:sz w:val="24"/>
        </w:rPr>
        <w:t>MP</w:t>
      </w:r>
      <w:r>
        <w:rPr>
          <w:rFonts w:hint="eastAsia"/>
          <w:sz w:val="24"/>
        </w:rPr>
        <w:t>的核心思想是最大公共前后缀，以及</w:t>
      </w:r>
      <w:proofErr w:type="spellStart"/>
      <w:r>
        <w:rPr>
          <w:rFonts w:hint="eastAsia"/>
          <w:sz w:val="24"/>
        </w:rPr>
        <w:t>ij</w:t>
      </w:r>
      <w:proofErr w:type="spellEnd"/>
      <w:r>
        <w:rPr>
          <w:rFonts w:hint="eastAsia"/>
          <w:sz w:val="24"/>
        </w:rPr>
        <w:t>不匹配时</w:t>
      </w:r>
      <w:r>
        <w:rPr>
          <w:rFonts w:hint="eastAsia"/>
          <w:sz w:val="24"/>
        </w:rPr>
        <w:t>j</w:t>
      </w:r>
      <w:r>
        <w:rPr>
          <w:rFonts w:hint="eastAsia"/>
          <w:sz w:val="24"/>
        </w:rPr>
        <w:t>如何跳转，</w:t>
      </w:r>
      <w:r>
        <w:rPr>
          <w:rFonts w:hint="eastAsia"/>
          <w:sz w:val="24"/>
        </w:rPr>
        <w:t>j</w:t>
      </w:r>
      <w:r>
        <w:rPr>
          <w:rFonts w:hint="eastAsia"/>
          <w:sz w:val="24"/>
        </w:rPr>
        <w:t>匹配到头的时候</w:t>
      </w:r>
      <w:proofErr w:type="spellStart"/>
      <w:r>
        <w:rPr>
          <w:rFonts w:hint="eastAsia"/>
          <w:sz w:val="24"/>
        </w:rPr>
        <w:t>i</w:t>
      </w:r>
      <w:proofErr w:type="spellEnd"/>
      <w:r>
        <w:rPr>
          <w:rFonts w:hint="eastAsia"/>
          <w:sz w:val="24"/>
        </w:rPr>
        <w:t>如何跳转。</w:t>
      </w:r>
    </w:p>
    <w:p w14:paraId="554B4C72" w14:textId="5B055254" w:rsidR="002C06FB" w:rsidRDefault="002C06FB" w:rsidP="00B73B1A">
      <w:pPr>
        <w:spacing w:line="300" w:lineRule="auto"/>
        <w:rPr>
          <w:sz w:val="24"/>
        </w:rPr>
      </w:pPr>
      <w:r>
        <w:rPr>
          <w:rFonts w:hint="eastAsia"/>
          <w:sz w:val="24"/>
        </w:rPr>
        <w:t>（</w:t>
      </w:r>
      <w:r>
        <w:rPr>
          <w:rFonts w:hint="eastAsia"/>
          <w:sz w:val="24"/>
        </w:rPr>
        <w:t>2</w:t>
      </w:r>
      <w:r>
        <w:rPr>
          <w:rFonts w:hint="eastAsia"/>
          <w:sz w:val="24"/>
        </w:rPr>
        <w:t>）算法比较与暴力匹配的优化在于使用了</w:t>
      </w:r>
      <w:r>
        <w:rPr>
          <w:rFonts w:hint="eastAsia"/>
          <w:sz w:val="24"/>
        </w:rPr>
        <w:t>next</w:t>
      </w:r>
      <w:r>
        <w:rPr>
          <w:rFonts w:hint="eastAsia"/>
          <w:sz w:val="24"/>
        </w:rPr>
        <w:t>数组的“记忆”，使得已经匹配相同的前缀不需要重新从头匹配，故减少了时间</w:t>
      </w:r>
    </w:p>
    <w:p w14:paraId="1C0BF6C9" w14:textId="77777777" w:rsidR="00F006BE" w:rsidRPr="00F006BE" w:rsidRDefault="00BE2DCD" w:rsidP="00F006BE">
      <w:pPr>
        <w:spacing w:line="300" w:lineRule="auto"/>
        <w:rPr>
          <w:rFonts w:hint="eastAsia"/>
          <w:sz w:val="24"/>
        </w:rPr>
      </w:pPr>
      <w:r>
        <w:rPr>
          <w:rFonts w:hint="eastAsia"/>
          <w:sz w:val="24"/>
        </w:rPr>
        <w:t>（</w:t>
      </w:r>
      <w:r>
        <w:rPr>
          <w:rFonts w:hint="eastAsia"/>
          <w:sz w:val="24"/>
        </w:rPr>
        <w:t>3</w:t>
      </w:r>
      <w:r>
        <w:rPr>
          <w:rFonts w:hint="eastAsia"/>
          <w:sz w:val="24"/>
        </w:rPr>
        <w:t>）</w:t>
      </w:r>
      <w:r w:rsidR="006B7C39">
        <w:rPr>
          <w:rFonts w:hint="eastAsia"/>
          <w:sz w:val="24"/>
        </w:rPr>
        <w:t>以空间换时间，</w:t>
      </w:r>
      <w:r w:rsidR="006B7C39" w:rsidRPr="006B7C39">
        <w:rPr>
          <w:rFonts w:hint="eastAsia"/>
          <w:sz w:val="24"/>
        </w:rPr>
        <w:t>KMP</w:t>
      </w:r>
      <w:r w:rsidR="006B7C39" w:rsidRPr="006B7C39">
        <w:rPr>
          <w:rFonts w:hint="eastAsia"/>
          <w:sz w:val="24"/>
        </w:rPr>
        <w:t>算法的核心是利用匹配失败后的信息，尽量减少模式串与主串的匹配次数以达到快速匹配的目的。具体实现就是通过一个</w:t>
      </w:r>
      <w:r w:rsidR="006B7C39" w:rsidRPr="006B7C39">
        <w:rPr>
          <w:rFonts w:hint="eastAsia"/>
          <w:sz w:val="24"/>
        </w:rPr>
        <w:t>next()</w:t>
      </w:r>
      <w:r w:rsidR="006B7C39" w:rsidRPr="006B7C39">
        <w:rPr>
          <w:rFonts w:hint="eastAsia"/>
          <w:sz w:val="24"/>
        </w:rPr>
        <w:t>函数实现，函数本身包含了模式串的局部匹配信息。</w:t>
      </w:r>
      <w:r w:rsidR="006B7C39" w:rsidRPr="006B7C39">
        <w:rPr>
          <w:rFonts w:hint="eastAsia"/>
          <w:sz w:val="24"/>
        </w:rPr>
        <w:t>KMP</w:t>
      </w:r>
      <w:r w:rsidR="006B7C39" w:rsidRPr="006B7C39">
        <w:rPr>
          <w:rFonts w:hint="eastAsia"/>
          <w:sz w:val="24"/>
        </w:rPr>
        <w:t>算法的时间复杂度</w:t>
      </w:r>
      <w:r w:rsidR="006B7C39" w:rsidRPr="006B7C39">
        <w:rPr>
          <w:rFonts w:hint="eastAsia"/>
          <w:sz w:val="24"/>
        </w:rPr>
        <w:t>O(</w:t>
      </w:r>
      <w:proofErr w:type="spellStart"/>
      <w:r w:rsidR="006B7C39" w:rsidRPr="006B7C39">
        <w:rPr>
          <w:rFonts w:hint="eastAsia"/>
          <w:sz w:val="24"/>
        </w:rPr>
        <w:t>m+n</w:t>
      </w:r>
      <w:proofErr w:type="spellEnd"/>
      <w:r w:rsidR="006B7C39" w:rsidRPr="006B7C39">
        <w:rPr>
          <w:rFonts w:hint="eastAsia"/>
          <w:sz w:val="24"/>
        </w:rPr>
        <w:t>)</w:t>
      </w:r>
      <w:r w:rsidR="006B7C39">
        <w:rPr>
          <w:rFonts w:hint="eastAsia"/>
          <w:sz w:val="24"/>
        </w:rPr>
        <w:t>。</w:t>
      </w:r>
      <w:r w:rsidR="00F006BE">
        <w:rPr>
          <w:rFonts w:hint="eastAsia"/>
          <w:sz w:val="24"/>
        </w:rPr>
        <w:t>（</w:t>
      </w:r>
      <w:r w:rsidR="00F006BE">
        <w:rPr>
          <w:rFonts w:hint="eastAsia"/>
          <w:sz w:val="24"/>
        </w:rPr>
        <w:t>4</w:t>
      </w:r>
      <w:r w:rsidR="00F006BE">
        <w:rPr>
          <w:rFonts w:hint="eastAsia"/>
          <w:sz w:val="24"/>
        </w:rPr>
        <w:t>）</w:t>
      </w:r>
      <w:r w:rsidR="00F006BE" w:rsidRPr="00F006BE">
        <w:rPr>
          <w:rFonts w:hint="eastAsia"/>
          <w:sz w:val="24"/>
        </w:rPr>
        <w:t>查找</w:t>
      </w:r>
      <w:r w:rsidR="00F006BE" w:rsidRPr="00F006BE">
        <w:rPr>
          <w:rFonts w:hint="eastAsia"/>
          <w:sz w:val="24"/>
        </w:rPr>
        <w:t>A</w:t>
      </w:r>
      <w:r w:rsidR="00F006BE" w:rsidRPr="00F006BE">
        <w:rPr>
          <w:rFonts w:hint="eastAsia"/>
          <w:sz w:val="24"/>
        </w:rPr>
        <w:t>串中是否有与</w:t>
      </w:r>
      <w:r w:rsidR="00F006BE" w:rsidRPr="00F006BE">
        <w:rPr>
          <w:rFonts w:hint="eastAsia"/>
          <w:sz w:val="24"/>
        </w:rPr>
        <w:t>B</w:t>
      </w:r>
      <w:r w:rsidR="00F006BE" w:rsidRPr="00F006BE">
        <w:rPr>
          <w:rFonts w:hint="eastAsia"/>
          <w:sz w:val="24"/>
        </w:rPr>
        <w:t>串相等的子串，我们可以用</w:t>
      </w:r>
      <w:r w:rsidR="00F006BE" w:rsidRPr="00F006BE">
        <w:rPr>
          <w:rFonts w:hint="eastAsia"/>
          <w:sz w:val="24"/>
        </w:rPr>
        <w:t>KMP</w:t>
      </w:r>
      <w:r w:rsidR="00F006BE" w:rsidRPr="00F006BE">
        <w:rPr>
          <w:rFonts w:hint="eastAsia"/>
          <w:sz w:val="24"/>
        </w:rPr>
        <w:t>算法，</w:t>
      </w:r>
      <w:r w:rsidR="00F006BE" w:rsidRPr="00F006BE">
        <w:rPr>
          <w:rFonts w:hint="eastAsia"/>
          <w:sz w:val="24"/>
        </w:rPr>
        <w:t>KMP</w:t>
      </w:r>
      <w:r w:rsidR="00F006BE" w:rsidRPr="00F006BE">
        <w:rPr>
          <w:rFonts w:hint="eastAsia"/>
          <w:sz w:val="24"/>
        </w:rPr>
        <w:t>算法原理是</w:t>
      </w:r>
      <w:r w:rsidR="00F006BE" w:rsidRPr="00F006BE">
        <w:rPr>
          <w:rFonts w:hint="eastAsia"/>
          <w:sz w:val="24"/>
        </w:rPr>
        <w:t>A</w:t>
      </w:r>
      <w:r w:rsidR="00F006BE" w:rsidRPr="00F006BE">
        <w:rPr>
          <w:rFonts w:hint="eastAsia"/>
          <w:sz w:val="24"/>
        </w:rPr>
        <w:t>中这一次匹配并不是从上一次匹配的下一个位置开始，也不是从头匹配</w:t>
      </w:r>
      <w:r w:rsidR="00F006BE" w:rsidRPr="00F006BE">
        <w:rPr>
          <w:rFonts w:hint="eastAsia"/>
          <w:sz w:val="24"/>
        </w:rPr>
        <w:t>B</w:t>
      </w:r>
      <w:r w:rsidR="00F006BE" w:rsidRPr="00F006BE">
        <w:rPr>
          <w:rFonts w:hint="eastAsia"/>
          <w:sz w:val="24"/>
        </w:rPr>
        <w:t>串，而是从</w:t>
      </w:r>
      <w:r w:rsidR="00F006BE" w:rsidRPr="00F006BE">
        <w:rPr>
          <w:rFonts w:hint="eastAsia"/>
          <w:sz w:val="24"/>
        </w:rPr>
        <w:t>A</w:t>
      </w:r>
      <w:r w:rsidR="00F006BE" w:rsidRPr="00F006BE">
        <w:rPr>
          <w:rFonts w:hint="eastAsia"/>
          <w:sz w:val="24"/>
        </w:rPr>
        <w:t>中不匹配的字符开始，同时</w:t>
      </w:r>
      <w:r w:rsidR="00F006BE" w:rsidRPr="00F006BE">
        <w:rPr>
          <w:rFonts w:hint="eastAsia"/>
          <w:sz w:val="24"/>
        </w:rPr>
        <w:t>B</w:t>
      </w:r>
      <w:r w:rsidR="00F006BE" w:rsidRPr="00F006BE">
        <w:rPr>
          <w:rFonts w:hint="eastAsia"/>
          <w:sz w:val="24"/>
        </w:rPr>
        <w:t>串中是从不匹配字符前面串的最大前后缀和位置开始。之所以能这样做是因为</w:t>
      </w:r>
      <w:r w:rsidR="00F006BE" w:rsidRPr="00F006BE">
        <w:rPr>
          <w:rFonts w:hint="eastAsia"/>
          <w:sz w:val="24"/>
        </w:rPr>
        <w:t>A</w:t>
      </w:r>
      <w:r w:rsidR="00F006BE" w:rsidRPr="00F006BE">
        <w:rPr>
          <w:rFonts w:hint="eastAsia"/>
          <w:sz w:val="24"/>
        </w:rPr>
        <w:t>中不匹配字符的前面部分串与</w:t>
      </w:r>
      <w:r w:rsidR="00F006BE" w:rsidRPr="00F006BE">
        <w:rPr>
          <w:rFonts w:hint="eastAsia"/>
          <w:sz w:val="24"/>
        </w:rPr>
        <w:t>B</w:t>
      </w:r>
      <w:r w:rsidR="00F006BE" w:rsidRPr="00F006BE">
        <w:rPr>
          <w:rFonts w:hint="eastAsia"/>
          <w:sz w:val="24"/>
        </w:rPr>
        <w:t>中不匹配字符前面部分串相同，而</w:t>
      </w:r>
      <w:r w:rsidR="00F006BE" w:rsidRPr="00F006BE">
        <w:rPr>
          <w:rFonts w:hint="eastAsia"/>
          <w:sz w:val="24"/>
        </w:rPr>
        <w:t>B</w:t>
      </w:r>
      <w:r w:rsidR="00F006BE" w:rsidRPr="00F006BE">
        <w:rPr>
          <w:rFonts w:hint="eastAsia"/>
          <w:sz w:val="24"/>
        </w:rPr>
        <w:t>中不匹配字符前面部分串又与</w:t>
      </w:r>
      <w:r w:rsidR="00F006BE" w:rsidRPr="00F006BE">
        <w:rPr>
          <w:rFonts w:hint="eastAsia"/>
          <w:sz w:val="24"/>
        </w:rPr>
        <w:t>B</w:t>
      </w:r>
      <w:r w:rsidR="00F006BE" w:rsidRPr="00F006BE">
        <w:rPr>
          <w:rFonts w:hint="eastAsia"/>
          <w:sz w:val="24"/>
        </w:rPr>
        <w:t>中开头的部分串相同，最长的相同的串就是最长公共前后缀。</w:t>
      </w:r>
    </w:p>
    <w:p w14:paraId="3081702C" w14:textId="3BA0B025" w:rsidR="00F006BE" w:rsidRPr="00F006BE" w:rsidRDefault="00F006BE" w:rsidP="00F006BE">
      <w:pPr>
        <w:spacing w:line="300" w:lineRule="auto"/>
        <w:rPr>
          <w:rFonts w:hint="eastAsia"/>
          <w:sz w:val="24"/>
        </w:rPr>
      </w:pPr>
      <w:r>
        <w:rPr>
          <w:rFonts w:hint="eastAsia"/>
          <w:sz w:val="24"/>
        </w:rPr>
        <w:t>（</w:t>
      </w:r>
      <w:r>
        <w:rPr>
          <w:rFonts w:hint="eastAsia"/>
          <w:sz w:val="24"/>
        </w:rPr>
        <w:t>5</w:t>
      </w:r>
      <w:r>
        <w:rPr>
          <w:rFonts w:hint="eastAsia"/>
          <w:sz w:val="24"/>
        </w:rPr>
        <w:t>）</w:t>
      </w:r>
      <w:r>
        <w:rPr>
          <w:rFonts w:hint="eastAsia"/>
          <w:sz w:val="24"/>
        </w:rPr>
        <w:t xml:space="preserve"> </w:t>
      </w:r>
      <w:r w:rsidRPr="00F006BE">
        <w:rPr>
          <w:rFonts w:hint="eastAsia"/>
          <w:sz w:val="24"/>
        </w:rPr>
        <w:t>为什么不相同的时候可以通过这样比较来判断前缀值呢，说起来有点复杂，既然前一个元素对应的最长后缀加上当前元素不行，那就去找第二长的后缀加上当前元素，第二长的后缀在哪里呢，就是当前比较元素的前一个元素对应的前缀值。为什么，当前比较元素前一个前缀值代表以当前比较元素结尾的串最长公共前后缀长度，即该前缀值对应的前面部分的串与后面部分的串相同，而后面部分的串又与以当前元素结尾的部分串相同，所以我们直接比较当前元素与该前缀值对应位置的元素就能求出当前元素的前缀值</w:t>
      </w:r>
      <w:r>
        <w:rPr>
          <w:rFonts w:hint="eastAsia"/>
          <w:sz w:val="24"/>
        </w:rPr>
        <w:t>。</w:t>
      </w:r>
    </w:p>
    <w:p w14:paraId="4C7C4575" w14:textId="77777777" w:rsidR="00B73B1A" w:rsidRDefault="00B73B1A" w:rsidP="00B73B1A">
      <w:pPr>
        <w:spacing w:line="300" w:lineRule="auto"/>
        <w:rPr>
          <w:color w:val="FF0000"/>
          <w:sz w:val="24"/>
        </w:rPr>
      </w:pPr>
    </w:p>
    <w:p w14:paraId="319E71F5" w14:textId="77777777" w:rsidR="00B73B1A" w:rsidRDefault="00B73B1A" w:rsidP="00B73B1A">
      <w:pPr>
        <w:spacing w:line="300" w:lineRule="auto"/>
        <w:rPr>
          <w:rFonts w:hint="eastAsia"/>
          <w:color w:val="FF0000"/>
          <w:sz w:val="24"/>
        </w:rPr>
      </w:pPr>
    </w:p>
    <w:p w14:paraId="1706DBD1" w14:textId="1935ED8E" w:rsidR="00B73B1A" w:rsidRPr="005C5A1E" w:rsidRDefault="00B73B1A" w:rsidP="00B73B1A">
      <w:pPr>
        <w:spacing w:line="360" w:lineRule="auto"/>
        <w:jc w:val="center"/>
        <w:outlineLvl w:val="0"/>
        <w:rPr>
          <w:b/>
          <w:bCs/>
          <w:sz w:val="32"/>
        </w:rPr>
      </w:pPr>
      <w:r>
        <w:rPr>
          <w:rFonts w:hint="eastAsia"/>
          <w:b/>
          <w:bCs/>
          <w:sz w:val="32"/>
        </w:rPr>
        <w:lastRenderedPageBreak/>
        <w:t>图像压缩</w:t>
      </w:r>
      <w:r>
        <w:rPr>
          <w:rFonts w:hint="eastAsia"/>
          <w:b/>
          <w:bCs/>
          <w:sz w:val="32"/>
        </w:rPr>
        <w:t>-</w:t>
      </w:r>
      <w:r>
        <w:rPr>
          <w:rFonts w:hint="eastAsia"/>
          <w:b/>
          <w:bCs/>
          <w:sz w:val="32"/>
        </w:rPr>
        <w:t>动态规划法</w:t>
      </w:r>
    </w:p>
    <w:p w14:paraId="7D2B8BEE" w14:textId="77777777" w:rsidR="00B73B1A" w:rsidRPr="005C5A1E" w:rsidRDefault="00B73B1A" w:rsidP="00885ADC">
      <w:pPr>
        <w:numPr>
          <w:ilvl w:val="0"/>
          <w:numId w:val="13"/>
        </w:numPr>
        <w:spacing w:line="300" w:lineRule="auto"/>
        <w:rPr>
          <w:b/>
          <w:sz w:val="28"/>
          <w:szCs w:val="28"/>
        </w:rPr>
      </w:pPr>
      <w:r w:rsidRPr="005C5A1E">
        <w:rPr>
          <w:b/>
          <w:sz w:val="28"/>
          <w:szCs w:val="28"/>
        </w:rPr>
        <w:t>概论</w:t>
      </w:r>
    </w:p>
    <w:p w14:paraId="0AA433B5" w14:textId="77777777" w:rsidR="00B73B1A" w:rsidRPr="005C5A1E" w:rsidRDefault="00B73B1A" w:rsidP="00B73B1A">
      <w:pPr>
        <w:spacing w:line="300" w:lineRule="auto"/>
        <w:rPr>
          <w:bCs/>
          <w:sz w:val="24"/>
        </w:rPr>
      </w:pPr>
      <w:r>
        <w:rPr>
          <w:rFonts w:hint="eastAsia"/>
          <w:bCs/>
          <w:sz w:val="24"/>
        </w:rPr>
        <w:t>（</w:t>
      </w:r>
      <w:r>
        <w:rPr>
          <w:rFonts w:hint="eastAsia"/>
          <w:bCs/>
          <w:sz w:val="24"/>
        </w:rPr>
        <w:t>1</w:t>
      </w:r>
      <w:r>
        <w:rPr>
          <w:rFonts w:hint="eastAsia"/>
          <w:bCs/>
          <w:sz w:val="24"/>
        </w:rPr>
        <w:t>）</w:t>
      </w:r>
      <w:r w:rsidRPr="005C5A1E">
        <w:rPr>
          <w:bCs/>
          <w:sz w:val="24"/>
        </w:rPr>
        <w:t>题目简述：</w:t>
      </w:r>
    </w:p>
    <w:p w14:paraId="6D134070" w14:textId="7B124061" w:rsidR="00B73B1A" w:rsidRPr="004302EA" w:rsidRDefault="004302EA" w:rsidP="00773890">
      <w:pPr>
        <w:pStyle w:val="af2"/>
        <w:shd w:val="clear" w:color="auto" w:fill="FFFFFF"/>
        <w:spacing w:before="0" w:beforeAutospacing="0" w:after="0" w:afterAutospacing="0" w:line="300" w:lineRule="auto"/>
        <w:ind w:firstLineChars="200" w:firstLine="480"/>
        <w:rPr>
          <w:color w:val="333333"/>
          <w:lang w:val="en-GB"/>
        </w:rPr>
      </w:pPr>
      <w:r w:rsidRPr="004302EA">
        <w:rPr>
          <w:rFonts w:hint="eastAsia"/>
          <w:color w:val="333333"/>
          <w:lang w:val="en-GB"/>
        </w:rPr>
        <w:t>要求：</w:t>
      </w:r>
      <w:r w:rsidRPr="004302EA">
        <w:rPr>
          <w:color w:val="333333"/>
          <w:lang w:val="en-GB"/>
        </w:rPr>
        <w:t>计算机的图像是用灰度值序列来表示的｛P1,P2......</w:t>
      </w:r>
      <w:proofErr w:type="spellStart"/>
      <w:r w:rsidRPr="004302EA">
        <w:rPr>
          <w:color w:val="333333"/>
          <w:lang w:val="en-GB"/>
        </w:rPr>
        <w:t>Pn</w:t>
      </w:r>
      <w:proofErr w:type="spellEnd"/>
      <w:r w:rsidRPr="004302EA">
        <w:rPr>
          <w:color w:val="333333"/>
          <w:lang w:val="en-GB"/>
        </w:rPr>
        <w:t>｝,其中Pi表示像素点</w:t>
      </w:r>
      <w:proofErr w:type="spellStart"/>
      <w:r w:rsidRPr="004302EA">
        <w:rPr>
          <w:color w:val="333333"/>
          <w:lang w:val="en-GB"/>
        </w:rPr>
        <w:t>i</w:t>
      </w:r>
      <w:proofErr w:type="spellEnd"/>
      <w:r w:rsidRPr="004302EA">
        <w:rPr>
          <w:color w:val="333333"/>
          <w:lang w:val="en-GB"/>
        </w:rPr>
        <w:t>的灰度值。而通常灰度值的范围是0~255，因此需要8位二进制数来表示一个像素。</w:t>
      </w:r>
      <w:r w:rsidRPr="004302EA">
        <w:rPr>
          <w:rFonts w:hint="eastAsia"/>
          <w:color w:val="333333"/>
          <w:lang w:val="en-GB"/>
        </w:rPr>
        <w:t>可否</w:t>
      </w:r>
      <w:r w:rsidRPr="004302EA">
        <w:rPr>
          <w:color w:val="333333"/>
          <w:lang w:val="en-GB"/>
        </w:rPr>
        <w:t>用更少的位数来表示灰度值</w:t>
      </w:r>
      <w:r w:rsidRPr="004302EA">
        <w:rPr>
          <w:rFonts w:hint="eastAsia"/>
          <w:color w:val="333333"/>
          <w:lang w:val="en-GB"/>
        </w:rPr>
        <w:t>。</w:t>
      </w:r>
    </w:p>
    <w:p w14:paraId="169C05E5" w14:textId="77777777" w:rsidR="00B73B1A" w:rsidRDefault="00B73B1A" w:rsidP="00773890">
      <w:pPr>
        <w:pStyle w:val="af2"/>
        <w:shd w:val="clear" w:color="auto" w:fill="FFFFFF"/>
        <w:spacing w:before="0" w:beforeAutospacing="0" w:after="0" w:afterAutospacing="0" w:line="300" w:lineRule="auto"/>
        <w:rPr>
          <w:rFonts w:ascii="Times New Roman" w:hAnsi="Times New Roman" w:cs="Times New Roman"/>
          <w:color w:val="333333"/>
          <w:kern w:val="2"/>
        </w:rPr>
      </w:pPr>
      <w:r>
        <w:rPr>
          <w:rFonts w:ascii="Times New Roman" w:hAnsi="Times New Roman" w:cs="Times New Roman" w:hint="eastAsia"/>
          <w:color w:val="333333"/>
          <w:kern w:val="2"/>
        </w:rPr>
        <w:t>（</w:t>
      </w:r>
      <w:r>
        <w:rPr>
          <w:rFonts w:ascii="Times New Roman" w:hAnsi="Times New Roman" w:cs="Times New Roman" w:hint="eastAsia"/>
          <w:color w:val="333333"/>
          <w:kern w:val="2"/>
        </w:rPr>
        <w:t>2</w:t>
      </w:r>
      <w:r>
        <w:rPr>
          <w:rFonts w:ascii="Times New Roman" w:hAnsi="Times New Roman" w:cs="Times New Roman" w:hint="eastAsia"/>
          <w:color w:val="333333"/>
          <w:kern w:val="2"/>
        </w:rPr>
        <w:t>）分析：</w:t>
      </w:r>
    </w:p>
    <w:p w14:paraId="7A9AE9BF" w14:textId="699C8DC6" w:rsidR="00B73B1A" w:rsidRPr="005C5A1E" w:rsidRDefault="004302EA" w:rsidP="00773890">
      <w:pPr>
        <w:pStyle w:val="af2"/>
        <w:shd w:val="clear" w:color="auto" w:fill="FFFFFF"/>
        <w:spacing w:before="0" w:beforeAutospacing="0" w:after="0" w:afterAutospacing="0" w:line="300" w:lineRule="auto"/>
        <w:ind w:firstLineChars="200" w:firstLine="480"/>
        <w:rPr>
          <w:rFonts w:ascii="Times New Roman" w:hAnsi="Times New Roman" w:cs="Times New Roman"/>
          <w:color w:val="333333"/>
          <w:kern w:val="2"/>
        </w:rPr>
      </w:pPr>
      <w:r>
        <w:rPr>
          <w:rFonts w:ascii="Times New Roman" w:hAnsi="Times New Roman" w:cs="Times New Roman" w:hint="eastAsia"/>
          <w:color w:val="333333"/>
          <w:kern w:val="2"/>
        </w:rPr>
        <w:t>简单来说就是</w:t>
      </w:r>
      <w:r w:rsidR="00967A8B">
        <w:rPr>
          <w:rFonts w:ascii="Times New Roman" w:hAnsi="Times New Roman" w:cs="Times New Roman" w:hint="eastAsia"/>
          <w:color w:val="333333"/>
          <w:kern w:val="2"/>
        </w:rPr>
        <w:t>动态规划进行</w:t>
      </w:r>
      <w:r>
        <w:rPr>
          <w:rFonts w:ascii="Times New Roman" w:hAnsi="Times New Roman" w:cs="Times New Roman" w:hint="eastAsia"/>
          <w:color w:val="333333"/>
          <w:kern w:val="2"/>
        </w:rPr>
        <w:t>分组，每组使用更少的位数来一定程度上消除冗余，</w:t>
      </w:r>
      <w:r w:rsidR="00967A8B">
        <w:rPr>
          <w:rFonts w:ascii="Times New Roman" w:hAnsi="Times New Roman" w:cs="Times New Roman" w:hint="eastAsia"/>
          <w:color w:val="333333"/>
          <w:kern w:val="2"/>
        </w:rPr>
        <w:t>选择最优的分组方式</w:t>
      </w:r>
      <w:r w:rsidR="00C42FDD">
        <w:rPr>
          <w:rFonts w:ascii="Times New Roman" w:hAnsi="Times New Roman" w:cs="Times New Roman" w:hint="eastAsia"/>
          <w:color w:val="333333"/>
          <w:kern w:val="2"/>
        </w:rPr>
        <w:t>，最后实现一定程度上的图像压缩。</w:t>
      </w:r>
    </w:p>
    <w:p w14:paraId="24063023" w14:textId="77777777" w:rsidR="00B73B1A" w:rsidRPr="005C5A1E" w:rsidRDefault="00B73B1A" w:rsidP="00885ADC">
      <w:pPr>
        <w:pStyle w:val="PlainText1"/>
        <w:numPr>
          <w:ilvl w:val="0"/>
          <w:numId w:val="13"/>
        </w:numPr>
        <w:spacing w:line="300" w:lineRule="auto"/>
        <w:rPr>
          <w:rFonts w:ascii="Times New Roman" w:hAnsi="Times New Roman" w:cs="Times New Roman"/>
        </w:rPr>
      </w:pPr>
      <w:r w:rsidRPr="005C5A1E">
        <w:rPr>
          <w:rFonts w:ascii="Times New Roman" w:hAnsi="Times New Roman" w:cs="Times New Roman"/>
          <w:b/>
          <w:bCs/>
          <w:sz w:val="28"/>
        </w:rPr>
        <w:t>设计与实现</w:t>
      </w:r>
      <w:r w:rsidRPr="005C5A1E">
        <w:rPr>
          <w:rFonts w:ascii="Times New Roman" w:hAnsi="Times New Roman" w:cs="Times New Roman"/>
        </w:rPr>
        <w:t xml:space="preserve"> </w:t>
      </w:r>
    </w:p>
    <w:p w14:paraId="1C7169FC" w14:textId="7D4C0B2E" w:rsidR="00B73B1A" w:rsidRDefault="00B73B1A" w:rsidP="00885ADC">
      <w:pPr>
        <w:numPr>
          <w:ilvl w:val="0"/>
          <w:numId w:val="15"/>
        </w:numPr>
        <w:spacing w:line="300" w:lineRule="auto"/>
        <w:rPr>
          <w:sz w:val="24"/>
        </w:rPr>
      </w:pPr>
      <w:r w:rsidRPr="005C5A1E">
        <w:rPr>
          <w:sz w:val="24"/>
        </w:rPr>
        <w:t>程序的整体架构</w:t>
      </w:r>
    </w:p>
    <w:p w14:paraId="6955D021" w14:textId="3BB2C516" w:rsidR="008D3005" w:rsidRDefault="008D3005" w:rsidP="008D3005">
      <w:pPr>
        <w:spacing w:line="300" w:lineRule="auto"/>
        <w:ind w:left="540"/>
        <w:rPr>
          <w:sz w:val="24"/>
        </w:rPr>
      </w:pPr>
      <w:r>
        <w:rPr>
          <w:rFonts w:hint="eastAsia"/>
          <w:sz w:val="24"/>
        </w:rPr>
        <w:t>使用</w:t>
      </w:r>
      <w:r>
        <w:rPr>
          <w:rFonts w:hint="eastAsia"/>
          <w:sz w:val="24"/>
        </w:rPr>
        <w:t>Compress</w:t>
      </w:r>
      <w:r>
        <w:rPr>
          <w:rFonts w:hint="eastAsia"/>
          <w:sz w:val="24"/>
        </w:rPr>
        <w:t>函数实现</w:t>
      </w:r>
      <w:r w:rsidR="00DF21CC">
        <w:rPr>
          <w:rFonts w:hint="eastAsia"/>
          <w:sz w:val="24"/>
        </w:rPr>
        <w:t>求最优空间值，使用</w:t>
      </w:r>
      <w:r w:rsidR="00F13263">
        <w:rPr>
          <w:rFonts w:hint="eastAsia"/>
          <w:sz w:val="24"/>
        </w:rPr>
        <w:t>Traceback</w:t>
      </w:r>
      <w:r w:rsidR="00F13263">
        <w:rPr>
          <w:rFonts w:hint="eastAsia"/>
          <w:sz w:val="24"/>
        </w:rPr>
        <w:t>函数实现构造最优分段解的功能。</w:t>
      </w:r>
    </w:p>
    <w:p w14:paraId="6482D6F9" w14:textId="2F1E9DA2" w:rsidR="00B73B1A" w:rsidRDefault="00B73B1A" w:rsidP="00885ADC">
      <w:pPr>
        <w:numPr>
          <w:ilvl w:val="0"/>
          <w:numId w:val="15"/>
        </w:numPr>
        <w:spacing w:line="300" w:lineRule="auto"/>
        <w:rPr>
          <w:sz w:val="24"/>
        </w:rPr>
      </w:pPr>
      <w:r w:rsidRPr="005C5A1E">
        <w:rPr>
          <w:sz w:val="24"/>
        </w:rPr>
        <w:t>主要功能的流程</w:t>
      </w:r>
    </w:p>
    <w:p w14:paraId="44921024" w14:textId="04D92D16" w:rsidR="00D3136F" w:rsidRPr="005C5A1E" w:rsidRDefault="00D3136F" w:rsidP="00D3136F">
      <w:pPr>
        <w:spacing w:line="300" w:lineRule="auto"/>
        <w:ind w:left="540"/>
        <w:rPr>
          <w:rFonts w:hint="eastAsia"/>
          <w:sz w:val="24"/>
        </w:rPr>
      </w:pPr>
      <w:r>
        <w:rPr>
          <w:sz w:val="24"/>
        </w:rPr>
        <w:t>PS</w:t>
      </w:r>
      <w:r>
        <w:rPr>
          <w:rFonts w:hint="eastAsia"/>
          <w:sz w:val="24"/>
        </w:rPr>
        <w:t>：</w:t>
      </w:r>
      <w:r w:rsidR="006F7CA7">
        <w:rPr>
          <w:rFonts w:hint="eastAsia"/>
          <w:sz w:val="24"/>
        </w:rPr>
        <w:t>b[</w:t>
      </w:r>
      <w:proofErr w:type="spellStart"/>
      <w:r w:rsidR="006F7CA7">
        <w:rPr>
          <w:sz w:val="24"/>
        </w:rPr>
        <w:t>i</w:t>
      </w:r>
      <w:proofErr w:type="spellEnd"/>
      <w:r w:rsidR="006F7CA7">
        <w:rPr>
          <w:sz w:val="24"/>
        </w:rPr>
        <w:t>]</w:t>
      </w:r>
      <w:r w:rsidR="006F7CA7">
        <w:rPr>
          <w:rFonts w:hint="eastAsia"/>
          <w:sz w:val="24"/>
        </w:rPr>
        <w:t>存像素点所需位数，</w:t>
      </w:r>
      <w:r w:rsidR="006F7CA7">
        <w:rPr>
          <w:rFonts w:hint="eastAsia"/>
          <w:sz w:val="24"/>
        </w:rPr>
        <w:t>s</w:t>
      </w:r>
      <w:r w:rsidR="006F7CA7">
        <w:rPr>
          <w:sz w:val="24"/>
        </w:rPr>
        <w:t>[</w:t>
      </w:r>
      <w:proofErr w:type="spellStart"/>
      <w:r w:rsidR="006F7CA7">
        <w:rPr>
          <w:sz w:val="24"/>
        </w:rPr>
        <w:t>i</w:t>
      </w:r>
      <w:proofErr w:type="spellEnd"/>
      <w:r w:rsidR="006F7CA7">
        <w:rPr>
          <w:sz w:val="24"/>
        </w:rPr>
        <w:t>]</w:t>
      </w:r>
      <w:r w:rsidR="006F7CA7">
        <w:rPr>
          <w:rFonts w:hint="eastAsia"/>
          <w:sz w:val="24"/>
        </w:rPr>
        <w:t>存压缩后空间，</w:t>
      </w:r>
      <w:r w:rsidR="006F7CA7">
        <w:rPr>
          <w:rFonts w:hint="eastAsia"/>
          <w:sz w:val="24"/>
        </w:rPr>
        <w:t>l</w:t>
      </w:r>
      <w:r w:rsidR="006F7CA7">
        <w:rPr>
          <w:sz w:val="24"/>
        </w:rPr>
        <w:t>[</w:t>
      </w:r>
      <w:proofErr w:type="spellStart"/>
      <w:r w:rsidR="006F7CA7">
        <w:rPr>
          <w:sz w:val="24"/>
        </w:rPr>
        <w:t>i</w:t>
      </w:r>
      <w:proofErr w:type="spellEnd"/>
      <w:r w:rsidR="006F7CA7">
        <w:rPr>
          <w:sz w:val="24"/>
        </w:rPr>
        <w:t>]</w:t>
      </w:r>
      <w:r w:rsidR="006F7CA7">
        <w:rPr>
          <w:rFonts w:hint="eastAsia"/>
          <w:sz w:val="24"/>
        </w:rPr>
        <w:t>存</w:t>
      </w:r>
      <w:r w:rsidR="006F7CA7">
        <w:rPr>
          <w:rFonts w:hint="eastAsia"/>
          <w:sz w:val="24"/>
        </w:rPr>
        <w:t>i</w:t>
      </w:r>
      <w:r w:rsidR="006F7CA7">
        <w:rPr>
          <w:sz w:val="24"/>
        </w:rPr>
        <w:t>-</w:t>
      </w:r>
      <w:r w:rsidR="006F7CA7">
        <w:rPr>
          <w:rFonts w:hint="eastAsia"/>
          <w:sz w:val="24"/>
        </w:rPr>
        <w:t>j</w:t>
      </w:r>
      <w:r w:rsidR="006F7CA7">
        <w:rPr>
          <w:sz w:val="24"/>
        </w:rPr>
        <w:t>+1~i</w:t>
      </w:r>
      <w:r w:rsidR="006F7CA7">
        <w:rPr>
          <w:rFonts w:hint="eastAsia"/>
          <w:sz w:val="24"/>
        </w:rPr>
        <w:t>最优长度</w:t>
      </w:r>
      <w:r w:rsidR="00DF1D27">
        <w:rPr>
          <w:rFonts w:hint="eastAsia"/>
          <w:sz w:val="24"/>
        </w:rPr>
        <w:t>,c</w:t>
      </w:r>
      <w:r w:rsidR="00DF1D27">
        <w:rPr>
          <w:sz w:val="24"/>
        </w:rPr>
        <w:t>[j]</w:t>
      </w:r>
      <w:r w:rsidR="00DF1D27">
        <w:rPr>
          <w:rFonts w:hint="eastAsia"/>
          <w:sz w:val="24"/>
        </w:rPr>
        <w:t>和</w:t>
      </w:r>
      <w:r w:rsidR="00DF1D27">
        <w:rPr>
          <w:rFonts w:hint="eastAsia"/>
          <w:sz w:val="24"/>
        </w:rPr>
        <w:t>w</w:t>
      </w:r>
      <w:r w:rsidR="00DF1D27">
        <w:rPr>
          <w:sz w:val="24"/>
        </w:rPr>
        <w:t>[j]</w:t>
      </w:r>
      <w:r w:rsidR="00DF1D27">
        <w:rPr>
          <w:rFonts w:hint="eastAsia"/>
          <w:sz w:val="24"/>
        </w:rPr>
        <w:t>来跟踪</w:t>
      </w:r>
      <w:r w:rsidR="00DF1D27">
        <w:rPr>
          <w:rFonts w:hint="eastAsia"/>
          <w:sz w:val="24"/>
        </w:rPr>
        <w:t>l</w:t>
      </w:r>
      <w:r w:rsidR="00DF1D27">
        <w:rPr>
          <w:sz w:val="24"/>
        </w:rPr>
        <w:t>[n]</w:t>
      </w:r>
      <w:r w:rsidR="00DF1D27">
        <w:rPr>
          <w:rFonts w:hint="eastAsia"/>
          <w:sz w:val="24"/>
        </w:rPr>
        <w:t>和</w:t>
      </w:r>
      <w:r w:rsidR="00DF1D27">
        <w:rPr>
          <w:rFonts w:hint="eastAsia"/>
          <w:sz w:val="24"/>
        </w:rPr>
        <w:t>b</w:t>
      </w:r>
      <w:r w:rsidR="00DF1D27">
        <w:rPr>
          <w:sz w:val="24"/>
        </w:rPr>
        <w:t>[n]</w:t>
      </w:r>
      <w:r w:rsidR="00DF1D27">
        <w:rPr>
          <w:rFonts w:hint="eastAsia"/>
          <w:sz w:val="24"/>
        </w:rPr>
        <w:t>。</w:t>
      </w:r>
    </w:p>
    <w:p w14:paraId="0A7E03A6" w14:textId="33F5C243" w:rsidR="00B73B1A" w:rsidRPr="005C5A1E" w:rsidRDefault="00802192" w:rsidP="00B73B1A">
      <w:pPr>
        <w:spacing w:line="360" w:lineRule="auto"/>
        <w:jc w:val="center"/>
      </w:pPr>
      <w:r>
        <w:rPr>
          <w:noProof/>
        </w:rPr>
        <w:drawing>
          <wp:inline distT="0" distB="0" distL="0" distR="0" wp14:anchorId="2C428E48" wp14:editId="4699937B">
            <wp:extent cx="3102228" cy="3143266"/>
            <wp:effectExtent l="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17929" cy="3159175"/>
                    </a:xfrm>
                    <a:prstGeom prst="rect">
                      <a:avLst/>
                    </a:prstGeom>
                    <a:noFill/>
                    <a:ln>
                      <a:noFill/>
                    </a:ln>
                  </pic:spPr>
                </pic:pic>
              </a:graphicData>
            </a:graphic>
          </wp:inline>
        </w:drawing>
      </w:r>
    </w:p>
    <w:p w14:paraId="1F5EAE14" w14:textId="2635D6CE" w:rsidR="00B73B1A" w:rsidRPr="005C5A1E" w:rsidRDefault="00B73B1A" w:rsidP="00B73B1A">
      <w:pPr>
        <w:spacing w:line="360" w:lineRule="auto"/>
        <w:jc w:val="center"/>
        <w:rPr>
          <w:szCs w:val="21"/>
        </w:rPr>
      </w:pPr>
      <w:r w:rsidRPr="005C5A1E">
        <w:rPr>
          <w:szCs w:val="21"/>
        </w:rPr>
        <w:t>图</w:t>
      </w:r>
      <w:r w:rsidR="006B12BE">
        <w:rPr>
          <w:szCs w:val="21"/>
        </w:rPr>
        <w:t>5</w:t>
      </w:r>
      <w:r w:rsidRPr="005C5A1E">
        <w:rPr>
          <w:szCs w:val="21"/>
        </w:rPr>
        <w:t xml:space="preserve"> </w:t>
      </w:r>
      <w:r w:rsidR="006B12BE">
        <w:rPr>
          <w:rFonts w:hint="eastAsia"/>
          <w:szCs w:val="21"/>
        </w:rPr>
        <w:t>图像压缩流程图</w:t>
      </w:r>
    </w:p>
    <w:p w14:paraId="0E4906A4" w14:textId="77777777" w:rsidR="00B73B1A" w:rsidRPr="005C5A1E" w:rsidRDefault="00B73B1A" w:rsidP="00B73B1A">
      <w:pPr>
        <w:spacing w:line="300" w:lineRule="auto"/>
        <w:rPr>
          <w:sz w:val="24"/>
        </w:rPr>
      </w:pPr>
    </w:p>
    <w:p w14:paraId="22907F19" w14:textId="0CC7FEE7" w:rsidR="00B73B1A" w:rsidRDefault="00B73B1A" w:rsidP="00885ADC">
      <w:pPr>
        <w:numPr>
          <w:ilvl w:val="0"/>
          <w:numId w:val="15"/>
        </w:numPr>
        <w:spacing w:line="300" w:lineRule="auto"/>
        <w:rPr>
          <w:sz w:val="24"/>
        </w:rPr>
      </w:pPr>
      <w:r w:rsidRPr="005C5A1E">
        <w:rPr>
          <w:sz w:val="24"/>
        </w:rPr>
        <w:t>主要数据结构的设计</w:t>
      </w:r>
    </w:p>
    <w:p w14:paraId="6F8AAE2B" w14:textId="5BC30CE9" w:rsidR="004810F0" w:rsidRDefault="008504BC" w:rsidP="004810F0">
      <w:pPr>
        <w:spacing w:line="300" w:lineRule="auto"/>
        <w:ind w:left="540"/>
        <w:rPr>
          <w:sz w:val="24"/>
        </w:rPr>
      </w:pPr>
      <w:r>
        <w:rPr>
          <w:sz w:val="24"/>
        </w:rPr>
        <w:t>s[</w:t>
      </w:r>
      <w:proofErr w:type="spellStart"/>
      <w:r>
        <w:rPr>
          <w:sz w:val="24"/>
        </w:rPr>
        <w:t>i</w:t>
      </w:r>
      <w:proofErr w:type="spellEnd"/>
      <w:r>
        <w:rPr>
          <w:sz w:val="24"/>
        </w:rPr>
        <w:t>]</w:t>
      </w:r>
      <w:r>
        <w:rPr>
          <w:rFonts w:hint="eastAsia"/>
          <w:sz w:val="24"/>
        </w:rPr>
        <w:t>不断与</w:t>
      </w:r>
      <w:r>
        <w:rPr>
          <w:rFonts w:hint="eastAsia"/>
          <w:sz w:val="24"/>
        </w:rPr>
        <w:t>s</w:t>
      </w:r>
      <w:r>
        <w:rPr>
          <w:sz w:val="24"/>
        </w:rPr>
        <w:t>[</w:t>
      </w:r>
      <w:proofErr w:type="spellStart"/>
      <w:r>
        <w:rPr>
          <w:sz w:val="24"/>
        </w:rPr>
        <w:t>i</w:t>
      </w:r>
      <w:proofErr w:type="spellEnd"/>
      <w:r>
        <w:rPr>
          <w:sz w:val="24"/>
        </w:rPr>
        <w:t>-j]+</w:t>
      </w:r>
      <w:r>
        <w:rPr>
          <w:rFonts w:hint="eastAsia"/>
          <w:sz w:val="24"/>
        </w:rPr>
        <w:t>j</w:t>
      </w:r>
      <w:r>
        <w:rPr>
          <w:sz w:val="24"/>
        </w:rPr>
        <w:t>*</w:t>
      </w:r>
      <w:proofErr w:type="spellStart"/>
      <w:r>
        <w:rPr>
          <w:sz w:val="24"/>
        </w:rPr>
        <w:t>bmax</w:t>
      </w:r>
      <w:proofErr w:type="spellEnd"/>
      <w:r>
        <w:rPr>
          <w:rFonts w:hint="eastAsia"/>
          <w:sz w:val="24"/>
        </w:rPr>
        <w:t>比较来得出更优的压缩空间</w:t>
      </w:r>
    </w:p>
    <w:p w14:paraId="64D340DA" w14:textId="7B705BE3" w:rsidR="002A7A94" w:rsidRDefault="002A7A94" w:rsidP="00345DB0">
      <w:pPr>
        <w:spacing w:line="300" w:lineRule="auto"/>
        <w:ind w:left="540"/>
        <w:rPr>
          <w:sz w:val="24"/>
        </w:rPr>
      </w:pPr>
      <w:r>
        <w:rPr>
          <w:rFonts w:hint="eastAsia"/>
          <w:sz w:val="24"/>
        </w:rPr>
        <w:t>c</w:t>
      </w:r>
      <w:r>
        <w:rPr>
          <w:sz w:val="24"/>
        </w:rPr>
        <w:t>[j]</w:t>
      </w:r>
      <w:r>
        <w:rPr>
          <w:rFonts w:hint="eastAsia"/>
          <w:sz w:val="24"/>
        </w:rPr>
        <w:t>和</w:t>
      </w:r>
      <w:r>
        <w:rPr>
          <w:rFonts w:hint="eastAsia"/>
          <w:sz w:val="24"/>
        </w:rPr>
        <w:t>w</w:t>
      </w:r>
      <w:r>
        <w:rPr>
          <w:sz w:val="24"/>
        </w:rPr>
        <w:t>[j]</w:t>
      </w:r>
      <w:r>
        <w:rPr>
          <w:rFonts w:hint="eastAsia"/>
          <w:sz w:val="24"/>
        </w:rPr>
        <w:t>从后面开始</w:t>
      </w:r>
      <w:r w:rsidR="00345DB0">
        <w:rPr>
          <w:rFonts w:hint="eastAsia"/>
          <w:sz w:val="24"/>
        </w:rPr>
        <w:t>跟踪最优分段长度</w:t>
      </w:r>
      <w:r w:rsidR="00345DB0">
        <w:rPr>
          <w:rFonts w:hint="eastAsia"/>
          <w:sz w:val="24"/>
        </w:rPr>
        <w:t>l[</w:t>
      </w:r>
      <w:proofErr w:type="spellStart"/>
      <w:r w:rsidR="00345DB0">
        <w:rPr>
          <w:sz w:val="24"/>
        </w:rPr>
        <w:t>i</w:t>
      </w:r>
      <w:proofErr w:type="spellEnd"/>
      <w:r w:rsidR="00345DB0">
        <w:rPr>
          <w:sz w:val="24"/>
        </w:rPr>
        <w:t>]</w:t>
      </w:r>
      <w:r w:rsidR="00345DB0">
        <w:rPr>
          <w:rFonts w:hint="eastAsia"/>
          <w:sz w:val="24"/>
        </w:rPr>
        <w:t>和每一段的最大位数</w:t>
      </w:r>
      <w:r w:rsidR="00345DB0">
        <w:rPr>
          <w:rFonts w:hint="eastAsia"/>
          <w:sz w:val="24"/>
        </w:rPr>
        <w:t>b</w:t>
      </w:r>
      <w:r w:rsidR="00345DB0">
        <w:rPr>
          <w:sz w:val="24"/>
        </w:rPr>
        <w:t>[</w:t>
      </w:r>
      <w:proofErr w:type="spellStart"/>
      <w:r w:rsidR="00345DB0">
        <w:rPr>
          <w:sz w:val="24"/>
        </w:rPr>
        <w:t>i</w:t>
      </w:r>
      <w:proofErr w:type="spellEnd"/>
      <w:r w:rsidR="00345DB0">
        <w:rPr>
          <w:sz w:val="24"/>
        </w:rPr>
        <w:t>]</w:t>
      </w:r>
      <w:r>
        <w:rPr>
          <w:rFonts w:hint="eastAsia"/>
          <w:sz w:val="24"/>
        </w:rPr>
        <w:t>，</w:t>
      </w:r>
      <w:r>
        <w:rPr>
          <w:rFonts w:hint="eastAsia"/>
          <w:sz w:val="24"/>
        </w:rPr>
        <w:t>n</w:t>
      </w:r>
      <w:r>
        <w:rPr>
          <w:rFonts w:hint="eastAsia"/>
          <w:sz w:val="24"/>
        </w:rPr>
        <w:t>更</w:t>
      </w:r>
      <w:r>
        <w:rPr>
          <w:rFonts w:hint="eastAsia"/>
          <w:sz w:val="24"/>
        </w:rPr>
        <w:lastRenderedPageBreak/>
        <w:t>新为</w:t>
      </w:r>
      <w:r>
        <w:rPr>
          <w:rFonts w:hint="eastAsia"/>
          <w:sz w:val="24"/>
        </w:rPr>
        <w:t>n</w:t>
      </w:r>
      <w:r>
        <w:rPr>
          <w:sz w:val="24"/>
        </w:rPr>
        <w:t>-l[n]</w:t>
      </w:r>
      <w:r>
        <w:rPr>
          <w:rFonts w:hint="eastAsia"/>
          <w:sz w:val="24"/>
        </w:rPr>
        <w:t>即倒数第</w:t>
      </w:r>
      <w:r>
        <w:rPr>
          <w:rFonts w:hint="eastAsia"/>
          <w:sz w:val="24"/>
        </w:rPr>
        <w:t>j</w:t>
      </w:r>
      <w:r>
        <w:rPr>
          <w:rFonts w:hint="eastAsia"/>
          <w:sz w:val="24"/>
        </w:rPr>
        <w:t>段之前的序列长度。</w:t>
      </w:r>
    </w:p>
    <w:p w14:paraId="73F93836" w14:textId="6B042114" w:rsidR="00B73B1A" w:rsidRDefault="00B73B1A" w:rsidP="00885ADC">
      <w:pPr>
        <w:numPr>
          <w:ilvl w:val="0"/>
          <w:numId w:val="15"/>
        </w:numPr>
        <w:spacing w:line="300" w:lineRule="auto"/>
        <w:rPr>
          <w:sz w:val="24"/>
        </w:rPr>
      </w:pPr>
      <w:r w:rsidRPr="005C5A1E">
        <w:rPr>
          <w:sz w:val="24"/>
        </w:rPr>
        <w:t>数据的设计</w:t>
      </w:r>
    </w:p>
    <w:p w14:paraId="1875F3C7" w14:textId="49FE1B74" w:rsidR="002A7A94" w:rsidRDefault="0037130A" w:rsidP="002A7A94">
      <w:pPr>
        <w:spacing w:line="300" w:lineRule="auto"/>
        <w:ind w:left="540"/>
        <w:rPr>
          <w:sz w:val="24"/>
        </w:rPr>
      </w:pPr>
      <w:r>
        <w:rPr>
          <w:rFonts w:hint="eastAsia"/>
          <w:sz w:val="24"/>
        </w:rPr>
        <w:t>后一个分段的最优和前面分段的最优解一定是整体的最优组合，</w:t>
      </w:r>
      <w:r>
        <w:rPr>
          <w:rFonts w:hint="eastAsia"/>
          <w:sz w:val="24"/>
        </w:rPr>
        <w:t>compress</w:t>
      </w:r>
      <w:r>
        <w:rPr>
          <w:rFonts w:hint="eastAsia"/>
          <w:sz w:val="24"/>
        </w:rPr>
        <w:t>中从后向前寻找最小的最终值，并求出了每次的分组与最优长度，</w:t>
      </w:r>
      <w:r>
        <w:rPr>
          <w:rFonts w:hint="eastAsia"/>
          <w:sz w:val="24"/>
        </w:rPr>
        <w:t>traceback</w:t>
      </w:r>
      <w:r>
        <w:rPr>
          <w:rFonts w:hint="eastAsia"/>
          <w:sz w:val="24"/>
        </w:rPr>
        <w:t>中</w:t>
      </w:r>
      <w:r>
        <w:rPr>
          <w:rFonts w:hint="eastAsia"/>
          <w:sz w:val="24"/>
        </w:rPr>
        <w:t>c</w:t>
      </w:r>
      <w:r>
        <w:rPr>
          <w:rFonts w:hint="eastAsia"/>
          <w:sz w:val="24"/>
        </w:rPr>
        <w:t>和</w:t>
      </w:r>
      <w:r>
        <w:rPr>
          <w:rFonts w:hint="eastAsia"/>
          <w:sz w:val="24"/>
        </w:rPr>
        <w:t>w</w:t>
      </w:r>
      <w:r>
        <w:rPr>
          <w:rFonts w:hint="eastAsia"/>
          <w:sz w:val="24"/>
        </w:rPr>
        <w:t>数组追踪最优的长度和每段位大小。</w:t>
      </w:r>
    </w:p>
    <w:p w14:paraId="0861C3ED" w14:textId="77777777" w:rsidR="00B73B1A" w:rsidRDefault="00B73B1A" w:rsidP="00885ADC">
      <w:pPr>
        <w:numPr>
          <w:ilvl w:val="0"/>
          <w:numId w:val="15"/>
        </w:numPr>
        <w:spacing w:line="300" w:lineRule="auto"/>
        <w:rPr>
          <w:sz w:val="24"/>
        </w:rPr>
      </w:pPr>
      <w:r w:rsidRPr="005C5A1E">
        <w:rPr>
          <w:sz w:val="24"/>
        </w:rPr>
        <w:t>部分关键的代码</w:t>
      </w:r>
    </w:p>
    <w:p w14:paraId="4C5F5975" w14:textId="4A8643DD" w:rsidR="0054184F" w:rsidRPr="0054184F" w:rsidRDefault="0054184F" w:rsidP="006F1ACC">
      <w:pPr>
        <w:widowControl/>
        <w:shd w:val="clear" w:color="auto" w:fill="F5F5F5"/>
        <w:spacing w:line="330" w:lineRule="atLeast"/>
        <w:jc w:val="left"/>
        <w:rPr>
          <w:kern w:val="0"/>
          <w:sz w:val="24"/>
        </w:rPr>
      </w:pPr>
      <w:r w:rsidRPr="0054184F">
        <w:rPr>
          <w:kern w:val="0"/>
          <w:sz w:val="24"/>
        </w:rPr>
        <w:t>#define N 100</w:t>
      </w:r>
    </w:p>
    <w:p w14:paraId="0E48F39E" w14:textId="5580E1B2" w:rsidR="006F1ACC" w:rsidRPr="0054184F" w:rsidRDefault="006F1ACC" w:rsidP="006F1ACC">
      <w:pPr>
        <w:widowControl/>
        <w:shd w:val="clear" w:color="auto" w:fill="F5F5F5"/>
        <w:spacing w:line="330" w:lineRule="atLeast"/>
        <w:jc w:val="left"/>
        <w:rPr>
          <w:kern w:val="0"/>
          <w:sz w:val="24"/>
        </w:rPr>
      </w:pPr>
      <w:r w:rsidRPr="0054184F">
        <w:rPr>
          <w:kern w:val="0"/>
          <w:sz w:val="24"/>
        </w:rPr>
        <w:t xml:space="preserve">int </w:t>
      </w:r>
      <w:r w:rsidRPr="0054184F">
        <w:rPr>
          <w:b/>
          <w:bCs/>
          <w:kern w:val="0"/>
          <w:sz w:val="24"/>
        </w:rPr>
        <w:t>length</w:t>
      </w:r>
      <w:r w:rsidRPr="0054184F">
        <w:rPr>
          <w:kern w:val="0"/>
          <w:sz w:val="24"/>
        </w:rPr>
        <w:t xml:space="preserve">( int </w:t>
      </w:r>
      <w:proofErr w:type="spellStart"/>
      <w:r w:rsidRPr="0054184F">
        <w:rPr>
          <w:kern w:val="0"/>
          <w:sz w:val="24"/>
        </w:rPr>
        <w:t>val</w:t>
      </w:r>
      <w:proofErr w:type="spellEnd"/>
      <w:r w:rsidRPr="0054184F">
        <w:rPr>
          <w:kern w:val="0"/>
          <w:sz w:val="24"/>
        </w:rPr>
        <w:t xml:space="preserve"> ) {</w:t>
      </w:r>
    </w:p>
    <w:p w14:paraId="1FB69C43"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int count = 1;</w:t>
      </w:r>
    </w:p>
    <w:p w14:paraId="71AC9EB1" w14:textId="0015E859" w:rsidR="006F1ACC" w:rsidRPr="0054184F" w:rsidRDefault="006F1ACC" w:rsidP="006F1ACC">
      <w:pPr>
        <w:widowControl/>
        <w:shd w:val="clear" w:color="auto" w:fill="F5F5F5"/>
        <w:spacing w:line="330" w:lineRule="atLeast"/>
        <w:jc w:val="left"/>
        <w:rPr>
          <w:kern w:val="0"/>
          <w:sz w:val="24"/>
        </w:rPr>
      </w:pPr>
      <w:r w:rsidRPr="0054184F">
        <w:rPr>
          <w:kern w:val="0"/>
          <w:sz w:val="24"/>
        </w:rPr>
        <w:t xml:space="preserve">    </w:t>
      </w:r>
      <w:proofErr w:type="spellStart"/>
      <w:r w:rsidRPr="0054184F">
        <w:rPr>
          <w:kern w:val="0"/>
          <w:sz w:val="24"/>
        </w:rPr>
        <w:t>val</w:t>
      </w:r>
      <w:proofErr w:type="spellEnd"/>
      <w:r w:rsidRPr="0054184F">
        <w:rPr>
          <w:kern w:val="0"/>
          <w:sz w:val="24"/>
        </w:rPr>
        <w:t xml:space="preserve"> /= 2;</w:t>
      </w:r>
    </w:p>
    <w:p w14:paraId="0650F38D"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xml:space="preserve">    while( </w:t>
      </w:r>
      <w:proofErr w:type="spellStart"/>
      <w:r w:rsidRPr="0054184F">
        <w:rPr>
          <w:kern w:val="0"/>
          <w:sz w:val="24"/>
        </w:rPr>
        <w:t>val</w:t>
      </w:r>
      <w:proofErr w:type="spellEnd"/>
      <w:r w:rsidRPr="0054184F">
        <w:rPr>
          <w:kern w:val="0"/>
          <w:sz w:val="24"/>
        </w:rPr>
        <w:t xml:space="preserve"> &gt; 0 ) {</w:t>
      </w:r>
    </w:p>
    <w:p w14:paraId="6A9C1673"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count++;</w:t>
      </w:r>
    </w:p>
    <w:p w14:paraId="01163CC2"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xml:space="preserve">        </w:t>
      </w:r>
      <w:proofErr w:type="spellStart"/>
      <w:r w:rsidRPr="0054184F">
        <w:rPr>
          <w:kern w:val="0"/>
          <w:sz w:val="24"/>
        </w:rPr>
        <w:t>val</w:t>
      </w:r>
      <w:proofErr w:type="spellEnd"/>
      <w:r w:rsidRPr="0054184F">
        <w:rPr>
          <w:kern w:val="0"/>
          <w:sz w:val="24"/>
        </w:rPr>
        <w:t xml:space="preserve"> /= 2;</w:t>
      </w:r>
    </w:p>
    <w:p w14:paraId="3288AFE8" w14:textId="637F43A5" w:rsidR="006F1ACC" w:rsidRPr="0054184F" w:rsidRDefault="006F1ACC" w:rsidP="006F1ACC">
      <w:pPr>
        <w:widowControl/>
        <w:shd w:val="clear" w:color="auto" w:fill="F5F5F5"/>
        <w:spacing w:line="330" w:lineRule="atLeast"/>
        <w:jc w:val="left"/>
        <w:rPr>
          <w:kern w:val="0"/>
          <w:sz w:val="24"/>
        </w:rPr>
      </w:pPr>
      <w:r w:rsidRPr="0054184F">
        <w:rPr>
          <w:kern w:val="0"/>
          <w:sz w:val="24"/>
        </w:rPr>
        <w:t>    }</w:t>
      </w:r>
    </w:p>
    <w:p w14:paraId="40D11878"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return count;</w:t>
      </w:r>
    </w:p>
    <w:p w14:paraId="30A48E7C"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w:t>
      </w:r>
    </w:p>
    <w:p w14:paraId="33FAEB30" w14:textId="77777777" w:rsidR="006F1ACC" w:rsidRPr="0054184F" w:rsidRDefault="006F1ACC" w:rsidP="006F1ACC">
      <w:pPr>
        <w:widowControl/>
        <w:shd w:val="clear" w:color="auto" w:fill="F5F5F5"/>
        <w:spacing w:line="330" w:lineRule="atLeast"/>
        <w:jc w:val="left"/>
        <w:rPr>
          <w:kern w:val="0"/>
          <w:sz w:val="24"/>
        </w:rPr>
      </w:pPr>
    </w:p>
    <w:p w14:paraId="3C1D567F"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w:t>
      </w:r>
      <w:r w:rsidRPr="0054184F">
        <w:rPr>
          <w:kern w:val="0"/>
          <w:sz w:val="24"/>
        </w:rPr>
        <w:t>计算最优值</w:t>
      </w:r>
    </w:p>
    <w:p w14:paraId="4C8C199B"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l[</w:t>
      </w:r>
      <w:proofErr w:type="spellStart"/>
      <w:r w:rsidRPr="0054184F">
        <w:rPr>
          <w:kern w:val="0"/>
          <w:sz w:val="24"/>
        </w:rPr>
        <w:t>i</w:t>
      </w:r>
      <w:proofErr w:type="spellEnd"/>
      <w:r w:rsidRPr="0054184F">
        <w:rPr>
          <w:kern w:val="0"/>
          <w:sz w:val="24"/>
        </w:rPr>
        <w:t>]</w:t>
      </w:r>
      <w:r w:rsidRPr="0054184F">
        <w:rPr>
          <w:kern w:val="0"/>
          <w:sz w:val="24"/>
        </w:rPr>
        <w:t>存的的从</w:t>
      </w:r>
      <w:r w:rsidRPr="0054184F">
        <w:rPr>
          <w:kern w:val="0"/>
          <w:sz w:val="24"/>
        </w:rPr>
        <w:t>1</w:t>
      </w:r>
      <w:r w:rsidRPr="0054184F">
        <w:rPr>
          <w:kern w:val="0"/>
          <w:sz w:val="24"/>
        </w:rPr>
        <w:t>到</w:t>
      </w:r>
      <w:proofErr w:type="spellStart"/>
      <w:r w:rsidRPr="0054184F">
        <w:rPr>
          <w:kern w:val="0"/>
          <w:sz w:val="24"/>
        </w:rPr>
        <w:t>i</w:t>
      </w:r>
      <w:proofErr w:type="spellEnd"/>
      <w:r w:rsidRPr="0054184F">
        <w:rPr>
          <w:kern w:val="0"/>
          <w:sz w:val="24"/>
        </w:rPr>
        <w:t>的序列中某个位置</w:t>
      </w:r>
      <w:r w:rsidRPr="0054184F">
        <w:rPr>
          <w:kern w:val="0"/>
          <w:sz w:val="24"/>
        </w:rPr>
        <w:t>i-j+1</w:t>
      </w:r>
      <w:r w:rsidRPr="0054184F">
        <w:rPr>
          <w:kern w:val="0"/>
          <w:sz w:val="24"/>
        </w:rPr>
        <w:t>隔开到最后</w:t>
      </w:r>
      <w:proofErr w:type="spellStart"/>
      <w:r w:rsidRPr="0054184F">
        <w:rPr>
          <w:kern w:val="0"/>
          <w:sz w:val="24"/>
        </w:rPr>
        <w:t>i</w:t>
      </w:r>
      <w:proofErr w:type="spellEnd"/>
      <w:r w:rsidRPr="0054184F">
        <w:rPr>
          <w:kern w:val="0"/>
          <w:sz w:val="24"/>
        </w:rPr>
        <w:t>这一段的最优长度</w:t>
      </w:r>
      <w:r w:rsidRPr="0054184F">
        <w:rPr>
          <w:kern w:val="0"/>
          <w:sz w:val="24"/>
        </w:rPr>
        <w:t>l[</w:t>
      </w:r>
      <w:proofErr w:type="spellStart"/>
      <w:r w:rsidRPr="0054184F">
        <w:rPr>
          <w:kern w:val="0"/>
          <w:sz w:val="24"/>
        </w:rPr>
        <w:t>i</w:t>
      </w:r>
      <w:proofErr w:type="spellEnd"/>
      <w:r w:rsidRPr="0054184F">
        <w:rPr>
          <w:kern w:val="0"/>
          <w:sz w:val="24"/>
        </w:rPr>
        <w:t>]</w:t>
      </w:r>
    </w:p>
    <w:p w14:paraId="35BF367C"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b[</w:t>
      </w:r>
      <w:proofErr w:type="spellStart"/>
      <w:r w:rsidRPr="0054184F">
        <w:rPr>
          <w:kern w:val="0"/>
          <w:sz w:val="24"/>
        </w:rPr>
        <w:t>i</w:t>
      </w:r>
      <w:proofErr w:type="spellEnd"/>
      <w:r w:rsidRPr="0054184F">
        <w:rPr>
          <w:kern w:val="0"/>
          <w:sz w:val="24"/>
        </w:rPr>
        <w:t>]</w:t>
      </w:r>
      <w:r w:rsidRPr="0054184F">
        <w:rPr>
          <w:kern w:val="0"/>
          <w:sz w:val="24"/>
        </w:rPr>
        <w:t>应该要存相应段的最大像素位数，但实际存的是每个像素的所占位数</w:t>
      </w:r>
    </w:p>
    <w:p w14:paraId="039A1176"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w:t>
      </w:r>
      <w:r w:rsidRPr="0054184F">
        <w:rPr>
          <w:kern w:val="0"/>
          <w:sz w:val="24"/>
        </w:rPr>
        <w:t>变量含义</w:t>
      </w:r>
      <w:r w:rsidRPr="0054184F">
        <w:rPr>
          <w:kern w:val="0"/>
          <w:sz w:val="24"/>
        </w:rPr>
        <w:t xml:space="preserve">  n</w:t>
      </w:r>
      <w:r w:rsidRPr="0054184F">
        <w:rPr>
          <w:kern w:val="0"/>
          <w:sz w:val="24"/>
        </w:rPr>
        <w:t>：序列</w:t>
      </w:r>
      <w:r w:rsidRPr="0054184F">
        <w:rPr>
          <w:kern w:val="0"/>
          <w:sz w:val="24"/>
        </w:rPr>
        <w:t>p</w:t>
      </w:r>
      <w:r w:rsidRPr="0054184F">
        <w:rPr>
          <w:kern w:val="0"/>
          <w:sz w:val="24"/>
        </w:rPr>
        <w:t>中元素个数</w:t>
      </w:r>
      <w:r w:rsidRPr="0054184F">
        <w:rPr>
          <w:kern w:val="0"/>
          <w:sz w:val="24"/>
        </w:rPr>
        <w:t xml:space="preserve">  p</w:t>
      </w:r>
      <w:r w:rsidRPr="0054184F">
        <w:rPr>
          <w:kern w:val="0"/>
          <w:sz w:val="24"/>
        </w:rPr>
        <w:t>：灰度值序列</w:t>
      </w:r>
      <w:r w:rsidRPr="0054184F">
        <w:rPr>
          <w:kern w:val="0"/>
          <w:sz w:val="24"/>
        </w:rPr>
        <w:t xml:space="preserve">  s</w:t>
      </w:r>
      <w:r w:rsidRPr="0054184F">
        <w:rPr>
          <w:kern w:val="0"/>
          <w:sz w:val="24"/>
        </w:rPr>
        <w:t>：存从</w:t>
      </w:r>
      <w:r w:rsidRPr="0054184F">
        <w:rPr>
          <w:kern w:val="0"/>
          <w:sz w:val="24"/>
        </w:rPr>
        <w:t>1</w:t>
      </w:r>
      <w:r w:rsidRPr="0054184F">
        <w:rPr>
          <w:kern w:val="0"/>
          <w:sz w:val="24"/>
        </w:rPr>
        <w:t>到</w:t>
      </w:r>
      <w:proofErr w:type="spellStart"/>
      <w:r w:rsidRPr="0054184F">
        <w:rPr>
          <w:kern w:val="0"/>
          <w:sz w:val="24"/>
        </w:rPr>
        <w:t>i</w:t>
      </w:r>
      <w:proofErr w:type="spellEnd"/>
      <w:r w:rsidRPr="0054184F">
        <w:rPr>
          <w:kern w:val="0"/>
          <w:sz w:val="24"/>
        </w:rPr>
        <w:t>最少存储位数</w:t>
      </w:r>
    </w:p>
    <w:p w14:paraId="489C8A3F"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xml:space="preserve">void </w:t>
      </w:r>
      <w:r w:rsidRPr="0054184F">
        <w:rPr>
          <w:b/>
          <w:bCs/>
          <w:kern w:val="0"/>
          <w:sz w:val="24"/>
        </w:rPr>
        <w:t>Compress</w:t>
      </w:r>
      <w:r w:rsidRPr="0054184F">
        <w:rPr>
          <w:kern w:val="0"/>
          <w:sz w:val="24"/>
        </w:rPr>
        <w:t>( int n, int *p, int *s, int *l, int *b ) {</w:t>
      </w:r>
    </w:p>
    <w:p w14:paraId="38707D6F"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int bb[</w:t>
      </w:r>
      <w:r w:rsidRPr="0054184F">
        <w:rPr>
          <w:b/>
          <w:bCs/>
          <w:kern w:val="0"/>
          <w:sz w:val="24"/>
        </w:rPr>
        <w:t>N</w:t>
      </w:r>
      <w:r w:rsidRPr="0054184F">
        <w:rPr>
          <w:kern w:val="0"/>
          <w:sz w:val="24"/>
        </w:rPr>
        <w:t>];</w:t>
      </w:r>
    </w:p>
    <w:p w14:paraId="4E88F067"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xml:space="preserve">    int </w:t>
      </w:r>
      <w:proofErr w:type="spellStart"/>
      <w:r w:rsidRPr="0054184F">
        <w:rPr>
          <w:kern w:val="0"/>
          <w:sz w:val="24"/>
        </w:rPr>
        <w:t>Lmax</w:t>
      </w:r>
      <w:proofErr w:type="spellEnd"/>
      <w:r w:rsidRPr="0054184F">
        <w:rPr>
          <w:kern w:val="0"/>
          <w:sz w:val="24"/>
        </w:rPr>
        <w:t xml:space="preserve"> = 255;  //</w:t>
      </w:r>
      <w:r w:rsidRPr="0054184F">
        <w:rPr>
          <w:kern w:val="0"/>
          <w:sz w:val="24"/>
        </w:rPr>
        <w:t>像素序列最大长度</w:t>
      </w:r>
    </w:p>
    <w:p w14:paraId="767B7A87"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int header = 11; //</w:t>
      </w:r>
      <w:r w:rsidRPr="0054184F">
        <w:rPr>
          <w:kern w:val="0"/>
          <w:sz w:val="24"/>
        </w:rPr>
        <w:t>每一段的头部信息</w:t>
      </w:r>
      <w:r w:rsidRPr="0054184F">
        <w:rPr>
          <w:kern w:val="0"/>
          <w:sz w:val="24"/>
        </w:rPr>
        <w:t>3</w:t>
      </w:r>
      <w:r w:rsidRPr="0054184F">
        <w:rPr>
          <w:kern w:val="0"/>
          <w:sz w:val="24"/>
        </w:rPr>
        <w:t>（元素最多用</w:t>
      </w:r>
      <w:r w:rsidRPr="0054184F">
        <w:rPr>
          <w:kern w:val="0"/>
          <w:sz w:val="24"/>
        </w:rPr>
        <w:t>8</w:t>
      </w:r>
      <w:r w:rsidRPr="0054184F">
        <w:rPr>
          <w:kern w:val="0"/>
          <w:sz w:val="24"/>
        </w:rPr>
        <w:t>位二进制数表示）</w:t>
      </w:r>
      <w:r w:rsidRPr="0054184F">
        <w:rPr>
          <w:kern w:val="0"/>
          <w:sz w:val="24"/>
        </w:rPr>
        <w:t>+8</w:t>
      </w:r>
      <w:r w:rsidRPr="0054184F">
        <w:rPr>
          <w:kern w:val="0"/>
          <w:sz w:val="24"/>
        </w:rPr>
        <w:t>（段最大长度</w:t>
      </w:r>
      <w:r w:rsidRPr="0054184F">
        <w:rPr>
          <w:kern w:val="0"/>
          <w:sz w:val="24"/>
        </w:rPr>
        <w:t>255</w:t>
      </w:r>
      <w:r w:rsidRPr="0054184F">
        <w:rPr>
          <w:kern w:val="0"/>
          <w:sz w:val="24"/>
        </w:rPr>
        <w:t>）</w:t>
      </w:r>
      <w:r w:rsidRPr="0054184F">
        <w:rPr>
          <w:kern w:val="0"/>
          <w:sz w:val="24"/>
        </w:rPr>
        <w:t>=11</w:t>
      </w:r>
    </w:p>
    <w:p w14:paraId="7A188872"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s[0] = 0;</w:t>
      </w:r>
    </w:p>
    <w:p w14:paraId="1A3783EA" w14:textId="77777777" w:rsidR="006F1ACC" w:rsidRPr="0054184F" w:rsidRDefault="006F1ACC" w:rsidP="006F1ACC">
      <w:pPr>
        <w:widowControl/>
        <w:shd w:val="clear" w:color="auto" w:fill="F5F5F5"/>
        <w:spacing w:line="330" w:lineRule="atLeast"/>
        <w:jc w:val="left"/>
        <w:rPr>
          <w:kern w:val="0"/>
          <w:sz w:val="24"/>
        </w:rPr>
      </w:pPr>
    </w:p>
    <w:p w14:paraId="5ECC5D48"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w:t>
      </w:r>
      <w:r w:rsidRPr="0054184F">
        <w:rPr>
          <w:kern w:val="0"/>
          <w:sz w:val="24"/>
        </w:rPr>
        <w:t>子问题的后边界</w:t>
      </w:r>
      <w:proofErr w:type="spellStart"/>
      <w:r w:rsidRPr="0054184F">
        <w:rPr>
          <w:kern w:val="0"/>
          <w:sz w:val="24"/>
        </w:rPr>
        <w:t>i</w:t>
      </w:r>
      <w:proofErr w:type="spellEnd"/>
    </w:p>
    <w:p w14:paraId="6123729D"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xml:space="preserve">    for( int </w:t>
      </w:r>
      <w:proofErr w:type="spellStart"/>
      <w:r w:rsidRPr="0054184F">
        <w:rPr>
          <w:kern w:val="0"/>
          <w:sz w:val="24"/>
        </w:rPr>
        <w:t>i</w:t>
      </w:r>
      <w:proofErr w:type="spellEnd"/>
      <w:r w:rsidRPr="0054184F">
        <w:rPr>
          <w:kern w:val="0"/>
          <w:sz w:val="24"/>
        </w:rPr>
        <w:t xml:space="preserve"> = 1; </w:t>
      </w:r>
      <w:proofErr w:type="spellStart"/>
      <w:r w:rsidRPr="0054184F">
        <w:rPr>
          <w:kern w:val="0"/>
          <w:sz w:val="24"/>
        </w:rPr>
        <w:t>i</w:t>
      </w:r>
      <w:proofErr w:type="spellEnd"/>
      <w:r w:rsidRPr="0054184F">
        <w:rPr>
          <w:kern w:val="0"/>
          <w:sz w:val="24"/>
        </w:rPr>
        <w:t xml:space="preserve"> &lt;= n; </w:t>
      </w:r>
      <w:proofErr w:type="spellStart"/>
      <w:r w:rsidRPr="0054184F">
        <w:rPr>
          <w:kern w:val="0"/>
          <w:sz w:val="24"/>
        </w:rPr>
        <w:t>i</w:t>
      </w:r>
      <w:proofErr w:type="spellEnd"/>
      <w:r w:rsidRPr="0054184F">
        <w:rPr>
          <w:kern w:val="0"/>
          <w:sz w:val="24"/>
        </w:rPr>
        <w:t>++ ) {</w:t>
      </w:r>
    </w:p>
    <w:p w14:paraId="27F0DA9C"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w:t>
      </w:r>
      <w:r w:rsidRPr="0054184F">
        <w:rPr>
          <w:kern w:val="0"/>
          <w:sz w:val="24"/>
        </w:rPr>
        <w:t>计算像素点</w:t>
      </w:r>
      <w:r w:rsidRPr="0054184F">
        <w:rPr>
          <w:kern w:val="0"/>
          <w:sz w:val="24"/>
        </w:rPr>
        <w:t>p</w:t>
      </w:r>
      <w:r w:rsidRPr="0054184F">
        <w:rPr>
          <w:kern w:val="0"/>
          <w:sz w:val="24"/>
        </w:rPr>
        <w:t>需要的存储位数</w:t>
      </w:r>
    </w:p>
    <w:p w14:paraId="5DFF69E3"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b[</w:t>
      </w:r>
      <w:proofErr w:type="spellStart"/>
      <w:r w:rsidRPr="0054184F">
        <w:rPr>
          <w:kern w:val="0"/>
          <w:sz w:val="24"/>
        </w:rPr>
        <w:t>i</w:t>
      </w:r>
      <w:proofErr w:type="spellEnd"/>
      <w:r w:rsidRPr="0054184F">
        <w:rPr>
          <w:kern w:val="0"/>
          <w:sz w:val="24"/>
        </w:rPr>
        <w:t xml:space="preserve">] = </w:t>
      </w:r>
      <w:r w:rsidRPr="0054184F">
        <w:rPr>
          <w:b/>
          <w:bCs/>
          <w:kern w:val="0"/>
          <w:sz w:val="24"/>
        </w:rPr>
        <w:t>length</w:t>
      </w:r>
      <w:r w:rsidRPr="0054184F">
        <w:rPr>
          <w:kern w:val="0"/>
          <w:sz w:val="24"/>
        </w:rPr>
        <w:t>( p[</w:t>
      </w:r>
      <w:proofErr w:type="spellStart"/>
      <w:r w:rsidRPr="0054184F">
        <w:rPr>
          <w:kern w:val="0"/>
          <w:sz w:val="24"/>
        </w:rPr>
        <w:t>i</w:t>
      </w:r>
      <w:proofErr w:type="spellEnd"/>
      <w:r w:rsidRPr="0054184F">
        <w:rPr>
          <w:kern w:val="0"/>
          <w:sz w:val="24"/>
        </w:rPr>
        <w:t>] );</w:t>
      </w:r>
    </w:p>
    <w:p w14:paraId="2A8E13CA"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xml:space="preserve">        int </w:t>
      </w:r>
      <w:proofErr w:type="spellStart"/>
      <w:r w:rsidRPr="0054184F">
        <w:rPr>
          <w:kern w:val="0"/>
          <w:sz w:val="24"/>
        </w:rPr>
        <w:t>bMax</w:t>
      </w:r>
      <w:proofErr w:type="spellEnd"/>
      <w:r w:rsidRPr="0054184F">
        <w:rPr>
          <w:kern w:val="0"/>
          <w:sz w:val="24"/>
        </w:rPr>
        <w:t xml:space="preserve"> = b[</w:t>
      </w:r>
      <w:proofErr w:type="spellStart"/>
      <w:r w:rsidRPr="0054184F">
        <w:rPr>
          <w:kern w:val="0"/>
          <w:sz w:val="24"/>
        </w:rPr>
        <w:t>i</w:t>
      </w:r>
      <w:proofErr w:type="spellEnd"/>
      <w:r w:rsidRPr="0054184F">
        <w:rPr>
          <w:kern w:val="0"/>
          <w:sz w:val="24"/>
        </w:rPr>
        <w:t>];            //</w:t>
      </w:r>
      <w:r w:rsidRPr="0054184F">
        <w:rPr>
          <w:kern w:val="0"/>
          <w:sz w:val="24"/>
        </w:rPr>
        <w:t>后面段中元素所占位数最大值</w:t>
      </w:r>
    </w:p>
    <w:p w14:paraId="2799FC8F"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s[</w:t>
      </w:r>
      <w:proofErr w:type="spellStart"/>
      <w:r w:rsidRPr="0054184F">
        <w:rPr>
          <w:kern w:val="0"/>
          <w:sz w:val="24"/>
        </w:rPr>
        <w:t>i</w:t>
      </w:r>
      <w:proofErr w:type="spellEnd"/>
      <w:r w:rsidRPr="0054184F">
        <w:rPr>
          <w:kern w:val="0"/>
          <w:sz w:val="24"/>
        </w:rPr>
        <w:t>] = s[</w:t>
      </w:r>
      <w:proofErr w:type="spellStart"/>
      <w:r w:rsidRPr="0054184F">
        <w:rPr>
          <w:kern w:val="0"/>
          <w:sz w:val="24"/>
        </w:rPr>
        <w:t>i</w:t>
      </w:r>
      <w:proofErr w:type="spellEnd"/>
      <w:r w:rsidRPr="0054184F">
        <w:rPr>
          <w:kern w:val="0"/>
          <w:sz w:val="24"/>
        </w:rPr>
        <w:t xml:space="preserve"> - 1] + 1 * </w:t>
      </w:r>
      <w:proofErr w:type="spellStart"/>
      <w:r w:rsidRPr="0054184F">
        <w:rPr>
          <w:kern w:val="0"/>
          <w:sz w:val="24"/>
        </w:rPr>
        <w:t>bMax</w:t>
      </w:r>
      <w:proofErr w:type="spellEnd"/>
      <w:r w:rsidRPr="0054184F">
        <w:rPr>
          <w:kern w:val="0"/>
          <w:sz w:val="24"/>
        </w:rPr>
        <w:t>; //</w:t>
      </w:r>
      <w:r w:rsidRPr="0054184F">
        <w:rPr>
          <w:kern w:val="0"/>
          <w:sz w:val="24"/>
        </w:rPr>
        <w:t>只有一个元素，所以</w:t>
      </w:r>
      <w:r w:rsidRPr="0054184F">
        <w:rPr>
          <w:kern w:val="0"/>
          <w:sz w:val="24"/>
        </w:rPr>
        <w:t>*1</w:t>
      </w:r>
    </w:p>
    <w:p w14:paraId="597ABB10"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l[</w:t>
      </w:r>
      <w:proofErr w:type="spellStart"/>
      <w:r w:rsidRPr="0054184F">
        <w:rPr>
          <w:kern w:val="0"/>
          <w:sz w:val="24"/>
        </w:rPr>
        <w:t>i</w:t>
      </w:r>
      <w:proofErr w:type="spellEnd"/>
      <w:r w:rsidRPr="0054184F">
        <w:rPr>
          <w:kern w:val="0"/>
          <w:sz w:val="24"/>
        </w:rPr>
        <w:t>] = 1;</w:t>
      </w:r>
    </w:p>
    <w:p w14:paraId="546728BB" w14:textId="77777777" w:rsidR="006F1ACC" w:rsidRPr="0054184F" w:rsidRDefault="006F1ACC" w:rsidP="006F1ACC">
      <w:pPr>
        <w:widowControl/>
        <w:shd w:val="clear" w:color="auto" w:fill="F5F5F5"/>
        <w:spacing w:line="330" w:lineRule="atLeast"/>
        <w:jc w:val="left"/>
        <w:rPr>
          <w:kern w:val="0"/>
          <w:sz w:val="24"/>
        </w:rPr>
      </w:pPr>
    </w:p>
    <w:p w14:paraId="1492788F"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 j</w:t>
      </w:r>
      <w:r w:rsidRPr="0054184F">
        <w:rPr>
          <w:kern w:val="0"/>
          <w:sz w:val="24"/>
        </w:rPr>
        <w:t>为最后一段中元素个数，</w:t>
      </w:r>
      <w:r w:rsidRPr="0054184F">
        <w:rPr>
          <w:kern w:val="0"/>
          <w:sz w:val="24"/>
        </w:rPr>
        <w:t>j</w:t>
      </w:r>
      <w:r w:rsidRPr="0054184F">
        <w:rPr>
          <w:kern w:val="0"/>
          <w:sz w:val="24"/>
        </w:rPr>
        <w:t>取</w:t>
      </w:r>
      <w:proofErr w:type="spellStart"/>
      <w:r w:rsidRPr="0054184F">
        <w:rPr>
          <w:kern w:val="0"/>
          <w:sz w:val="24"/>
        </w:rPr>
        <w:t>i</w:t>
      </w:r>
      <w:proofErr w:type="spellEnd"/>
      <w:r w:rsidRPr="0054184F">
        <w:rPr>
          <w:kern w:val="0"/>
          <w:sz w:val="24"/>
        </w:rPr>
        <w:t>和</w:t>
      </w:r>
      <w:r w:rsidRPr="0054184F">
        <w:rPr>
          <w:kern w:val="0"/>
          <w:sz w:val="24"/>
        </w:rPr>
        <w:t>255</w:t>
      </w:r>
      <w:r w:rsidRPr="0054184F">
        <w:rPr>
          <w:kern w:val="0"/>
          <w:sz w:val="24"/>
        </w:rPr>
        <w:t>中的最小值</w:t>
      </w:r>
    </w:p>
    <w:p w14:paraId="5227CBA2"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w:t>
      </w:r>
      <w:r w:rsidRPr="0054184F">
        <w:rPr>
          <w:kern w:val="0"/>
          <w:sz w:val="24"/>
        </w:rPr>
        <w:t>可看作从</w:t>
      </w:r>
      <w:proofErr w:type="spellStart"/>
      <w:r w:rsidRPr="0054184F">
        <w:rPr>
          <w:kern w:val="0"/>
          <w:sz w:val="24"/>
        </w:rPr>
        <w:t>i</w:t>
      </w:r>
      <w:proofErr w:type="spellEnd"/>
      <w:r w:rsidRPr="0054184F">
        <w:rPr>
          <w:kern w:val="0"/>
          <w:sz w:val="24"/>
        </w:rPr>
        <w:t>往前逐渐扩大</w:t>
      </w:r>
      <w:proofErr w:type="spellStart"/>
      <w:r w:rsidRPr="0054184F">
        <w:rPr>
          <w:kern w:val="0"/>
          <w:sz w:val="24"/>
        </w:rPr>
        <w:t>i</w:t>
      </w:r>
      <w:proofErr w:type="spellEnd"/>
      <w:r w:rsidRPr="0054184F">
        <w:rPr>
          <w:kern w:val="0"/>
          <w:sz w:val="24"/>
        </w:rPr>
        <w:t>到</w:t>
      </w:r>
      <w:r w:rsidRPr="0054184F">
        <w:rPr>
          <w:kern w:val="0"/>
          <w:sz w:val="24"/>
        </w:rPr>
        <w:t>i-1,i</w:t>
      </w:r>
      <w:r w:rsidRPr="0054184F">
        <w:rPr>
          <w:kern w:val="0"/>
          <w:sz w:val="24"/>
        </w:rPr>
        <w:t>再到</w:t>
      </w:r>
      <w:r w:rsidRPr="0054184F">
        <w:rPr>
          <w:kern w:val="0"/>
          <w:sz w:val="24"/>
        </w:rPr>
        <w:t>i-2,i-1,i...</w:t>
      </w:r>
    </w:p>
    <w:p w14:paraId="5BBBDCD8"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xml:space="preserve">        for( int j = 2; j &lt;= </w:t>
      </w:r>
      <w:proofErr w:type="spellStart"/>
      <w:r w:rsidRPr="0054184F">
        <w:rPr>
          <w:kern w:val="0"/>
          <w:sz w:val="24"/>
        </w:rPr>
        <w:t>i</w:t>
      </w:r>
      <w:proofErr w:type="spellEnd"/>
      <w:r w:rsidRPr="0054184F">
        <w:rPr>
          <w:kern w:val="0"/>
          <w:sz w:val="24"/>
        </w:rPr>
        <w:t xml:space="preserve"> &amp;&amp; j &lt;= </w:t>
      </w:r>
      <w:proofErr w:type="spellStart"/>
      <w:r w:rsidRPr="0054184F">
        <w:rPr>
          <w:kern w:val="0"/>
          <w:sz w:val="24"/>
        </w:rPr>
        <w:t>Lmax</w:t>
      </w:r>
      <w:proofErr w:type="spellEnd"/>
      <w:r w:rsidRPr="0054184F">
        <w:rPr>
          <w:kern w:val="0"/>
          <w:sz w:val="24"/>
        </w:rPr>
        <w:t xml:space="preserve">; </w:t>
      </w:r>
      <w:proofErr w:type="spellStart"/>
      <w:r w:rsidRPr="0054184F">
        <w:rPr>
          <w:kern w:val="0"/>
          <w:sz w:val="24"/>
        </w:rPr>
        <w:t>j++</w:t>
      </w:r>
      <w:proofErr w:type="spellEnd"/>
      <w:r w:rsidRPr="0054184F">
        <w:rPr>
          <w:kern w:val="0"/>
          <w:sz w:val="24"/>
        </w:rPr>
        <w:t xml:space="preserve"> ) {</w:t>
      </w:r>
    </w:p>
    <w:p w14:paraId="51141FE3" w14:textId="77777777" w:rsidR="006F1ACC" w:rsidRPr="0054184F" w:rsidRDefault="006F1ACC" w:rsidP="006F1ACC">
      <w:pPr>
        <w:widowControl/>
        <w:shd w:val="clear" w:color="auto" w:fill="F5F5F5"/>
        <w:spacing w:line="330" w:lineRule="atLeast"/>
        <w:jc w:val="left"/>
        <w:rPr>
          <w:kern w:val="0"/>
          <w:sz w:val="24"/>
        </w:rPr>
      </w:pPr>
    </w:p>
    <w:p w14:paraId="0C182401"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w:t>
      </w:r>
      <w:r w:rsidRPr="0054184F">
        <w:rPr>
          <w:kern w:val="0"/>
          <w:sz w:val="24"/>
        </w:rPr>
        <w:t>元素逐渐向前更新，可能会出现比</w:t>
      </w:r>
      <w:proofErr w:type="spellStart"/>
      <w:r w:rsidRPr="0054184F">
        <w:rPr>
          <w:kern w:val="0"/>
          <w:sz w:val="24"/>
        </w:rPr>
        <w:t>bMax</w:t>
      </w:r>
      <w:proofErr w:type="spellEnd"/>
      <w:r w:rsidRPr="0054184F">
        <w:rPr>
          <w:kern w:val="0"/>
          <w:sz w:val="24"/>
        </w:rPr>
        <w:t>更大的，需要更新</w:t>
      </w:r>
    </w:p>
    <w:p w14:paraId="1529FA5B"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lastRenderedPageBreak/>
        <w:t xml:space="preserve">            if( </w:t>
      </w:r>
      <w:proofErr w:type="spellStart"/>
      <w:r w:rsidRPr="0054184F">
        <w:rPr>
          <w:kern w:val="0"/>
          <w:sz w:val="24"/>
        </w:rPr>
        <w:t>bMax</w:t>
      </w:r>
      <w:proofErr w:type="spellEnd"/>
      <w:r w:rsidRPr="0054184F">
        <w:rPr>
          <w:kern w:val="0"/>
          <w:sz w:val="24"/>
        </w:rPr>
        <w:t xml:space="preserve"> &lt; b[</w:t>
      </w:r>
      <w:proofErr w:type="spellStart"/>
      <w:r w:rsidRPr="0054184F">
        <w:rPr>
          <w:kern w:val="0"/>
          <w:sz w:val="24"/>
        </w:rPr>
        <w:t>i</w:t>
      </w:r>
      <w:proofErr w:type="spellEnd"/>
      <w:r w:rsidRPr="0054184F">
        <w:rPr>
          <w:kern w:val="0"/>
          <w:sz w:val="24"/>
        </w:rPr>
        <w:t xml:space="preserve"> - j + 1] ) {</w:t>
      </w:r>
    </w:p>
    <w:p w14:paraId="06762D2F"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xml:space="preserve">                </w:t>
      </w:r>
      <w:proofErr w:type="spellStart"/>
      <w:r w:rsidRPr="0054184F">
        <w:rPr>
          <w:kern w:val="0"/>
          <w:sz w:val="24"/>
        </w:rPr>
        <w:t>bMax</w:t>
      </w:r>
      <w:proofErr w:type="spellEnd"/>
      <w:r w:rsidRPr="0054184F">
        <w:rPr>
          <w:kern w:val="0"/>
          <w:sz w:val="24"/>
        </w:rPr>
        <w:t xml:space="preserve"> = b[</w:t>
      </w:r>
      <w:proofErr w:type="spellStart"/>
      <w:r w:rsidRPr="0054184F">
        <w:rPr>
          <w:kern w:val="0"/>
          <w:sz w:val="24"/>
        </w:rPr>
        <w:t>i</w:t>
      </w:r>
      <w:proofErr w:type="spellEnd"/>
      <w:r w:rsidRPr="0054184F">
        <w:rPr>
          <w:kern w:val="0"/>
          <w:sz w:val="24"/>
        </w:rPr>
        <w:t xml:space="preserve"> - j + 1];</w:t>
      </w:r>
    </w:p>
    <w:p w14:paraId="7EB0196B"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w:t>
      </w:r>
    </w:p>
    <w:p w14:paraId="44CC2AA9" w14:textId="77777777" w:rsidR="006F1ACC" w:rsidRPr="0054184F" w:rsidRDefault="006F1ACC" w:rsidP="006F1ACC">
      <w:pPr>
        <w:widowControl/>
        <w:shd w:val="clear" w:color="auto" w:fill="F5F5F5"/>
        <w:spacing w:line="330" w:lineRule="atLeast"/>
        <w:jc w:val="left"/>
        <w:rPr>
          <w:kern w:val="0"/>
          <w:sz w:val="24"/>
        </w:rPr>
      </w:pPr>
    </w:p>
    <w:p w14:paraId="678D7AEC"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w:t>
      </w:r>
      <w:r w:rsidRPr="0054184F">
        <w:rPr>
          <w:kern w:val="0"/>
          <w:sz w:val="24"/>
        </w:rPr>
        <w:t>找到更好的分段</w:t>
      </w:r>
      <w:r w:rsidRPr="0054184F">
        <w:rPr>
          <w:kern w:val="0"/>
          <w:sz w:val="24"/>
        </w:rPr>
        <w:t xml:space="preserve">  j</w:t>
      </w:r>
      <w:r w:rsidRPr="0054184F">
        <w:rPr>
          <w:kern w:val="0"/>
          <w:sz w:val="24"/>
        </w:rPr>
        <w:t>为段中元素个数</w:t>
      </w:r>
    </w:p>
    <w:p w14:paraId="39B18E4B"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if( s[</w:t>
      </w:r>
      <w:proofErr w:type="spellStart"/>
      <w:r w:rsidRPr="0054184F">
        <w:rPr>
          <w:kern w:val="0"/>
          <w:sz w:val="24"/>
        </w:rPr>
        <w:t>i</w:t>
      </w:r>
      <w:proofErr w:type="spellEnd"/>
      <w:r w:rsidRPr="0054184F">
        <w:rPr>
          <w:kern w:val="0"/>
          <w:sz w:val="24"/>
        </w:rPr>
        <w:t>] &gt; s[</w:t>
      </w:r>
      <w:proofErr w:type="spellStart"/>
      <w:r w:rsidRPr="0054184F">
        <w:rPr>
          <w:kern w:val="0"/>
          <w:sz w:val="24"/>
        </w:rPr>
        <w:t>i</w:t>
      </w:r>
      <w:proofErr w:type="spellEnd"/>
      <w:r w:rsidRPr="0054184F">
        <w:rPr>
          <w:kern w:val="0"/>
          <w:sz w:val="24"/>
        </w:rPr>
        <w:t xml:space="preserve"> - j] + j * </w:t>
      </w:r>
      <w:proofErr w:type="spellStart"/>
      <w:r w:rsidRPr="0054184F">
        <w:rPr>
          <w:kern w:val="0"/>
          <w:sz w:val="24"/>
        </w:rPr>
        <w:t>bMax</w:t>
      </w:r>
      <w:proofErr w:type="spellEnd"/>
      <w:r w:rsidRPr="0054184F">
        <w:rPr>
          <w:kern w:val="0"/>
          <w:sz w:val="24"/>
        </w:rPr>
        <w:t xml:space="preserve"> ) {</w:t>
      </w:r>
    </w:p>
    <w:p w14:paraId="6BACB5ED"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s[</w:t>
      </w:r>
      <w:proofErr w:type="spellStart"/>
      <w:r w:rsidRPr="0054184F">
        <w:rPr>
          <w:kern w:val="0"/>
          <w:sz w:val="24"/>
        </w:rPr>
        <w:t>i</w:t>
      </w:r>
      <w:proofErr w:type="spellEnd"/>
      <w:r w:rsidRPr="0054184F">
        <w:rPr>
          <w:kern w:val="0"/>
          <w:sz w:val="24"/>
        </w:rPr>
        <w:t>] = s[</w:t>
      </w:r>
      <w:proofErr w:type="spellStart"/>
      <w:r w:rsidRPr="0054184F">
        <w:rPr>
          <w:kern w:val="0"/>
          <w:sz w:val="24"/>
        </w:rPr>
        <w:t>i</w:t>
      </w:r>
      <w:proofErr w:type="spellEnd"/>
      <w:r w:rsidRPr="0054184F">
        <w:rPr>
          <w:kern w:val="0"/>
          <w:sz w:val="24"/>
        </w:rPr>
        <w:t xml:space="preserve"> - j] + j * </w:t>
      </w:r>
      <w:proofErr w:type="spellStart"/>
      <w:r w:rsidRPr="0054184F">
        <w:rPr>
          <w:kern w:val="0"/>
          <w:sz w:val="24"/>
        </w:rPr>
        <w:t>bMax</w:t>
      </w:r>
      <w:proofErr w:type="spellEnd"/>
      <w:r w:rsidRPr="0054184F">
        <w:rPr>
          <w:kern w:val="0"/>
          <w:sz w:val="24"/>
        </w:rPr>
        <w:t>;</w:t>
      </w:r>
    </w:p>
    <w:p w14:paraId="5BCC2767"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l[</w:t>
      </w:r>
      <w:proofErr w:type="spellStart"/>
      <w:r w:rsidRPr="0054184F">
        <w:rPr>
          <w:kern w:val="0"/>
          <w:sz w:val="24"/>
        </w:rPr>
        <w:t>i</w:t>
      </w:r>
      <w:proofErr w:type="spellEnd"/>
      <w:r w:rsidRPr="0054184F">
        <w:rPr>
          <w:kern w:val="0"/>
          <w:sz w:val="24"/>
        </w:rPr>
        <w:t>] = j;</w:t>
      </w:r>
    </w:p>
    <w:p w14:paraId="4210803F" w14:textId="77777777" w:rsidR="006F1ACC" w:rsidRPr="0054184F" w:rsidRDefault="006F1ACC" w:rsidP="006F1ACC">
      <w:pPr>
        <w:widowControl/>
        <w:shd w:val="clear" w:color="auto" w:fill="F5F5F5"/>
        <w:spacing w:line="330" w:lineRule="atLeast"/>
        <w:jc w:val="left"/>
        <w:rPr>
          <w:kern w:val="0"/>
          <w:sz w:val="24"/>
        </w:rPr>
      </w:pPr>
    </w:p>
    <w:p w14:paraId="0E14C4F6"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w:t>
      </w:r>
    </w:p>
    <w:p w14:paraId="4DD4BD33"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w:t>
      </w:r>
    </w:p>
    <w:p w14:paraId="756B3154" w14:textId="77777777" w:rsidR="006F1ACC" w:rsidRPr="0054184F" w:rsidRDefault="006F1ACC" w:rsidP="006F1ACC">
      <w:pPr>
        <w:widowControl/>
        <w:shd w:val="clear" w:color="auto" w:fill="F5F5F5"/>
        <w:spacing w:line="330" w:lineRule="atLeast"/>
        <w:jc w:val="left"/>
        <w:rPr>
          <w:kern w:val="0"/>
          <w:sz w:val="24"/>
        </w:rPr>
      </w:pPr>
    </w:p>
    <w:p w14:paraId="2C50619F"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w:t>
      </w:r>
      <w:r w:rsidRPr="0054184F">
        <w:rPr>
          <w:kern w:val="0"/>
          <w:sz w:val="24"/>
        </w:rPr>
        <w:t>加上每一段的头部信息</w:t>
      </w:r>
      <w:r w:rsidRPr="0054184F">
        <w:rPr>
          <w:kern w:val="0"/>
          <w:sz w:val="24"/>
        </w:rPr>
        <w:t>3</w:t>
      </w:r>
      <w:r w:rsidRPr="0054184F">
        <w:rPr>
          <w:kern w:val="0"/>
          <w:sz w:val="24"/>
        </w:rPr>
        <w:t>（元素最多用</w:t>
      </w:r>
      <w:r w:rsidRPr="0054184F">
        <w:rPr>
          <w:kern w:val="0"/>
          <w:sz w:val="24"/>
        </w:rPr>
        <w:t>8</w:t>
      </w:r>
      <w:r w:rsidRPr="0054184F">
        <w:rPr>
          <w:kern w:val="0"/>
          <w:sz w:val="24"/>
        </w:rPr>
        <w:t>位二进制数表示）</w:t>
      </w:r>
      <w:r w:rsidRPr="0054184F">
        <w:rPr>
          <w:kern w:val="0"/>
          <w:sz w:val="24"/>
        </w:rPr>
        <w:t>+8</w:t>
      </w:r>
      <w:r w:rsidRPr="0054184F">
        <w:rPr>
          <w:kern w:val="0"/>
          <w:sz w:val="24"/>
        </w:rPr>
        <w:t>（段最大长度</w:t>
      </w:r>
      <w:r w:rsidRPr="0054184F">
        <w:rPr>
          <w:kern w:val="0"/>
          <w:sz w:val="24"/>
        </w:rPr>
        <w:t>255</w:t>
      </w:r>
      <w:r w:rsidRPr="0054184F">
        <w:rPr>
          <w:kern w:val="0"/>
          <w:sz w:val="24"/>
        </w:rPr>
        <w:t>）</w:t>
      </w:r>
    </w:p>
    <w:p w14:paraId="22BDDF37"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s[</w:t>
      </w:r>
      <w:proofErr w:type="spellStart"/>
      <w:r w:rsidRPr="0054184F">
        <w:rPr>
          <w:kern w:val="0"/>
          <w:sz w:val="24"/>
        </w:rPr>
        <w:t>i</w:t>
      </w:r>
      <w:proofErr w:type="spellEnd"/>
      <w:r w:rsidRPr="0054184F">
        <w:rPr>
          <w:kern w:val="0"/>
          <w:sz w:val="24"/>
        </w:rPr>
        <w:t>] += header;</w:t>
      </w:r>
    </w:p>
    <w:p w14:paraId="6928FB46"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w:t>
      </w:r>
    </w:p>
    <w:p w14:paraId="643C9268" w14:textId="77777777" w:rsidR="006F1ACC" w:rsidRPr="0054184F" w:rsidRDefault="006F1ACC" w:rsidP="006F1ACC">
      <w:pPr>
        <w:widowControl/>
        <w:shd w:val="clear" w:color="auto" w:fill="F5F5F5"/>
        <w:spacing w:line="330" w:lineRule="atLeast"/>
        <w:jc w:val="left"/>
        <w:rPr>
          <w:kern w:val="0"/>
          <w:sz w:val="24"/>
        </w:rPr>
      </w:pPr>
    </w:p>
    <w:p w14:paraId="02C981CB"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xml:space="preserve">    </w:t>
      </w:r>
      <w:proofErr w:type="spellStart"/>
      <w:r w:rsidRPr="0054184F">
        <w:rPr>
          <w:kern w:val="0"/>
          <w:sz w:val="24"/>
        </w:rPr>
        <w:t>cout</w:t>
      </w:r>
      <w:proofErr w:type="spellEnd"/>
      <w:r w:rsidRPr="0054184F">
        <w:rPr>
          <w:kern w:val="0"/>
          <w:sz w:val="24"/>
        </w:rPr>
        <w:t xml:space="preserve"> </w:t>
      </w:r>
      <w:r w:rsidRPr="0054184F">
        <w:rPr>
          <w:b/>
          <w:bCs/>
          <w:kern w:val="0"/>
          <w:sz w:val="24"/>
        </w:rPr>
        <w:t>&lt;&lt;</w:t>
      </w:r>
      <w:r w:rsidRPr="0054184F">
        <w:rPr>
          <w:kern w:val="0"/>
          <w:sz w:val="24"/>
        </w:rPr>
        <w:t xml:space="preserve"> "</w:t>
      </w:r>
      <w:r w:rsidRPr="0054184F">
        <w:rPr>
          <w:kern w:val="0"/>
          <w:sz w:val="24"/>
        </w:rPr>
        <w:t>图像压缩后的最小空间：</w:t>
      </w:r>
      <w:r w:rsidRPr="0054184F">
        <w:rPr>
          <w:kern w:val="0"/>
          <w:sz w:val="24"/>
        </w:rPr>
        <w:t xml:space="preserve">" </w:t>
      </w:r>
      <w:r w:rsidRPr="0054184F">
        <w:rPr>
          <w:b/>
          <w:bCs/>
          <w:kern w:val="0"/>
          <w:sz w:val="24"/>
        </w:rPr>
        <w:t>&lt;&lt;</w:t>
      </w:r>
      <w:r w:rsidRPr="0054184F">
        <w:rPr>
          <w:kern w:val="0"/>
          <w:sz w:val="24"/>
        </w:rPr>
        <w:t xml:space="preserve"> s[n] </w:t>
      </w:r>
      <w:r w:rsidRPr="0054184F">
        <w:rPr>
          <w:b/>
          <w:bCs/>
          <w:kern w:val="0"/>
          <w:sz w:val="24"/>
        </w:rPr>
        <w:t>&lt;&lt;</w:t>
      </w:r>
      <w:r w:rsidRPr="0054184F">
        <w:rPr>
          <w:kern w:val="0"/>
          <w:sz w:val="24"/>
        </w:rPr>
        <w:t xml:space="preserve"> </w:t>
      </w:r>
      <w:proofErr w:type="spellStart"/>
      <w:r w:rsidRPr="0054184F">
        <w:rPr>
          <w:b/>
          <w:bCs/>
          <w:kern w:val="0"/>
          <w:sz w:val="24"/>
        </w:rPr>
        <w:t>endl</w:t>
      </w:r>
      <w:proofErr w:type="spellEnd"/>
      <w:r w:rsidRPr="0054184F">
        <w:rPr>
          <w:kern w:val="0"/>
          <w:sz w:val="24"/>
        </w:rPr>
        <w:t>;</w:t>
      </w:r>
    </w:p>
    <w:p w14:paraId="0784EC57"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w:t>
      </w:r>
    </w:p>
    <w:p w14:paraId="116B83CD" w14:textId="77777777" w:rsidR="006F1ACC" w:rsidRPr="0054184F" w:rsidRDefault="006F1ACC" w:rsidP="006F1ACC">
      <w:pPr>
        <w:widowControl/>
        <w:shd w:val="clear" w:color="auto" w:fill="F5F5F5"/>
        <w:spacing w:line="330" w:lineRule="atLeast"/>
        <w:jc w:val="left"/>
        <w:rPr>
          <w:kern w:val="0"/>
          <w:sz w:val="24"/>
        </w:rPr>
      </w:pPr>
    </w:p>
    <w:p w14:paraId="64AC10CD"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xml:space="preserve">// </w:t>
      </w:r>
      <w:r w:rsidRPr="0054184F">
        <w:rPr>
          <w:kern w:val="0"/>
          <w:sz w:val="24"/>
        </w:rPr>
        <w:t>构造最优解</w:t>
      </w:r>
      <w:r w:rsidRPr="0054184F">
        <w:rPr>
          <w:kern w:val="0"/>
          <w:sz w:val="24"/>
        </w:rPr>
        <w:t xml:space="preserve">    </w:t>
      </w:r>
    </w:p>
    <w:p w14:paraId="380D620D" w14:textId="77777777" w:rsidR="006F1ACC" w:rsidRPr="0054184F" w:rsidRDefault="006F1ACC" w:rsidP="006F1ACC">
      <w:pPr>
        <w:widowControl/>
        <w:shd w:val="clear" w:color="auto" w:fill="F5F5F5"/>
        <w:spacing w:line="330" w:lineRule="atLeast"/>
        <w:jc w:val="left"/>
        <w:rPr>
          <w:kern w:val="0"/>
          <w:sz w:val="24"/>
        </w:rPr>
      </w:pPr>
    </w:p>
    <w:p w14:paraId="74775926"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xml:space="preserve">void </w:t>
      </w:r>
      <w:proofErr w:type="spellStart"/>
      <w:r w:rsidRPr="0054184F">
        <w:rPr>
          <w:b/>
          <w:bCs/>
          <w:kern w:val="0"/>
          <w:sz w:val="24"/>
        </w:rPr>
        <w:t>TraceBack</w:t>
      </w:r>
      <w:proofErr w:type="spellEnd"/>
      <w:r w:rsidRPr="0054184F">
        <w:rPr>
          <w:kern w:val="0"/>
          <w:sz w:val="24"/>
        </w:rPr>
        <w:t>( int n, int *l, int *b ) { // n</w:t>
      </w:r>
      <w:r w:rsidRPr="0054184F">
        <w:rPr>
          <w:kern w:val="0"/>
          <w:sz w:val="24"/>
        </w:rPr>
        <w:t>，</w:t>
      </w:r>
      <w:proofErr w:type="spellStart"/>
      <w:r w:rsidRPr="0054184F">
        <w:rPr>
          <w:kern w:val="0"/>
          <w:sz w:val="24"/>
        </w:rPr>
        <w:t>l,b</w:t>
      </w:r>
      <w:proofErr w:type="spellEnd"/>
      <w:r w:rsidRPr="0054184F">
        <w:rPr>
          <w:kern w:val="0"/>
          <w:sz w:val="24"/>
        </w:rPr>
        <w:t>与上方同义</w:t>
      </w:r>
    </w:p>
    <w:p w14:paraId="21A3EB23"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int j = 1; //</w:t>
      </w:r>
      <w:r w:rsidRPr="0054184F">
        <w:rPr>
          <w:kern w:val="0"/>
          <w:sz w:val="24"/>
        </w:rPr>
        <w:t>正在追踪的段数，从后往前，最后面是第一段</w:t>
      </w:r>
    </w:p>
    <w:p w14:paraId="28805996"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int c[100];  //</w:t>
      </w:r>
      <w:r w:rsidRPr="0054184F">
        <w:rPr>
          <w:kern w:val="0"/>
          <w:sz w:val="24"/>
        </w:rPr>
        <w:t>存划分段的的长度</w:t>
      </w:r>
    </w:p>
    <w:p w14:paraId="5EF987FD"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int w[100];  //</w:t>
      </w:r>
      <w:r w:rsidRPr="0054184F">
        <w:rPr>
          <w:kern w:val="0"/>
          <w:sz w:val="24"/>
        </w:rPr>
        <w:t>存划分段元素所需最大位数</w:t>
      </w:r>
    </w:p>
    <w:p w14:paraId="25E2CD1A" w14:textId="77777777" w:rsidR="006F1ACC" w:rsidRPr="0054184F" w:rsidRDefault="006F1ACC" w:rsidP="006F1ACC">
      <w:pPr>
        <w:widowControl/>
        <w:shd w:val="clear" w:color="auto" w:fill="F5F5F5"/>
        <w:spacing w:line="330" w:lineRule="atLeast"/>
        <w:jc w:val="left"/>
        <w:rPr>
          <w:kern w:val="0"/>
          <w:sz w:val="24"/>
        </w:rPr>
      </w:pPr>
    </w:p>
    <w:p w14:paraId="08E33045"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while( n ) {</w:t>
      </w:r>
    </w:p>
    <w:p w14:paraId="0EBF8808"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c[j] = l[n];  //</w:t>
      </w:r>
      <w:r w:rsidRPr="0054184F">
        <w:rPr>
          <w:kern w:val="0"/>
          <w:sz w:val="24"/>
        </w:rPr>
        <w:t>从后往前追踪的第</w:t>
      </w:r>
      <w:r w:rsidRPr="0054184F">
        <w:rPr>
          <w:kern w:val="0"/>
          <w:sz w:val="24"/>
        </w:rPr>
        <w:t>j</w:t>
      </w:r>
      <w:r w:rsidRPr="0054184F">
        <w:rPr>
          <w:kern w:val="0"/>
          <w:sz w:val="24"/>
        </w:rPr>
        <w:t>段长度</w:t>
      </w:r>
    </w:p>
    <w:p w14:paraId="64D260E3"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w[j] = b[n];  //</w:t>
      </w:r>
      <w:r w:rsidRPr="0054184F">
        <w:rPr>
          <w:kern w:val="0"/>
          <w:sz w:val="24"/>
        </w:rPr>
        <w:t>从后往前追踪的第</w:t>
      </w:r>
      <w:r w:rsidRPr="0054184F">
        <w:rPr>
          <w:kern w:val="0"/>
          <w:sz w:val="24"/>
        </w:rPr>
        <w:t>j</w:t>
      </w:r>
      <w:r w:rsidRPr="0054184F">
        <w:rPr>
          <w:kern w:val="0"/>
          <w:sz w:val="24"/>
        </w:rPr>
        <w:t>段元素最大位数</w:t>
      </w:r>
    </w:p>
    <w:p w14:paraId="75DBD754" w14:textId="77777777" w:rsidR="006F1ACC" w:rsidRPr="0054184F" w:rsidRDefault="006F1ACC" w:rsidP="006F1ACC">
      <w:pPr>
        <w:widowControl/>
        <w:shd w:val="clear" w:color="auto" w:fill="F5F5F5"/>
        <w:spacing w:line="330" w:lineRule="atLeast"/>
        <w:jc w:val="left"/>
        <w:rPr>
          <w:kern w:val="0"/>
          <w:sz w:val="24"/>
        </w:rPr>
      </w:pPr>
    </w:p>
    <w:p w14:paraId="0DE09CD1"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w:t>
      </w:r>
      <w:r w:rsidRPr="0054184F">
        <w:rPr>
          <w:kern w:val="0"/>
          <w:sz w:val="24"/>
        </w:rPr>
        <w:t>求位数的方法</w:t>
      </w:r>
    </w:p>
    <w:p w14:paraId="7CECB598"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w:t>
      </w:r>
      <w:r w:rsidRPr="0054184F">
        <w:rPr>
          <w:kern w:val="0"/>
          <w:sz w:val="24"/>
        </w:rPr>
        <w:t>遍历每一个段所有元素，取最大值</w:t>
      </w:r>
    </w:p>
    <w:p w14:paraId="1FFF86DA"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xml:space="preserve">        for( int </w:t>
      </w:r>
      <w:proofErr w:type="spellStart"/>
      <w:r w:rsidRPr="0054184F">
        <w:rPr>
          <w:kern w:val="0"/>
          <w:sz w:val="24"/>
        </w:rPr>
        <w:t>i</w:t>
      </w:r>
      <w:proofErr w:type="spellEnd"/>
      <w:r w:rsidRPr="0054184F">
        <w:rPr>
          <w:kern w:val="0"/>
          <w:sz w:val="24"/>
        </w:rPr>
        <w:t xml:space="preserve"> = n - l[n] + 1; </w:t>
      </w:r>
      <w:proofErr w:type="spellStart"/>
      <w:r w:rsidRPr="0054184F">
        <w:rPr>
          <w:kern w:val="0"/>
          <w:sz w:val="24"/>
        </w:rPr>
        <w:t>i</w:t>
      </w:r>
      <w:proofErr w:type="spellEnd"/>
      <w:r w:rsidRPr="0054184F">
        <w:rPr>
          <w:kern w:val="0"/>
          <w:sz w:val="24"/>
        </w:rPr>
        <w:t xml:space="preserve"> &lt;= n; </w:t>
      </w:r>
      <w:proofErr w:type="spellStart"/>
      <w:r w:rsidRPr="0054184F">
        <w:rPr>
          <w:kern w:val="0"/>
          <w:sz w:val="24"/>
        </w:rPr>
        <w:t>i</w:t>
      </w:r>
      <w:proofErr w:type="spellEnd"/>
      <w:r w:rsidRPr="0054184F">
        <w:rPr>
          <w:kern w:val="0"/>
          <w:sz w:val="24"/>
        </w:rPr>
        <w:t>++ ) {</w:t>
      </w:r>
    </w:p>
    <w:p w14:paraId="28E50BC6"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if( w[j] &lt; b[</w:t>
      </w:r>
      <w:proofErr w:type="spellStart"/>
      <w:r w:rsidRPr="0054184F">
        <w:rPr>
          <w:kern w:val="0"/>
          <w:sz w:val="24"/>
        </w:rPr>
        <w:t>i</w:t>
      </w:r>
      <w:proofErr w:type="spellEnd"/>
      <w:r w:rsidRPr="0054184F">
        <w:rPr>
          <w:kern w:val="0"/>
          <w:sz w:val="24"/>
        </w:rPr>
        <w:t>] ) {</w:t>
      </w:r>
    </w:p>
    <w:p w14:paraId="760175B5"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w[j] = b[</w:t>
      </w:r>
      <w:proofErr w:type="spellStart"/>
      <w:r w:rsidRPr="0054184F">
        <w:rPr>
          <w:kern w:val="0"/>
          <w:sz w:val="24"/>
        </w:rPr>
        <w:t>i</w:t>
      </w:r>
      <w:proofErr w:type="spellEnd"/>
      <w:r w:rsidRPr="0054184F">
        <w:rPr>
          <w:kern w:val="0"/>
          <w:sz w:val="24"/>
        </w:rPr>
        <w:t>];</w:t>
      </w:r>
    </w:p>
    <w:p w14:paraId="310D853C"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w:t>
      </w:r>
    </w:p>
    <w:p w14:paraId="6EBD1899" w14:textId="77777777" w:rsidR="006F1ACC" w:rsidRPr="0054184F" w:rsidRDefault="006F1ACC" w:rsidP="006F1ACC">
      <w:pPr>
        <w:widowControl/>
        <w:shd w:val="clear" w:color="auto" w:fill="F5F5F5"/>
        <w:spacing w:line="330" w:lineRule="atLeast"/>
        <w:jc w:val="left"/>
        <w:rPr>
          <w:kern w:val="0"/>
          <w:sz w:val="24"/>
        </w:rPr>
      </w:pPr>
    </w:p>
    <w:p w14:paraId="6765A28F"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w:t>
      </w:r>
    </w:p>
    <w:p w14:paraId="411A4741" w14:textId="77777777" w:rsidR="006F1ACC" w:rsidRPr="0054184F" w:rsidRDefault="006F1ACC" w:rsidP="006F1ACC">
      <w:pPr>
        <w:widowControl/>
        <w:shd w:val="clear" w:color="auto" w:fill="F5F5F5"/>
        <w:spacing w:line="330" w:lineRule="atLeast"/>
        <w:jc w:val="left"/>
        <w:rPr>
          <w:kern w:val="0"/>
          <w:sz w:val="24"/>
        </w:rPr>
      </w:pPr>
    </w:p>
    <w:p w14:paraId="282C5365"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n = n - l[n]; // n</w:t>
      </w:r>
      <w:r w:rsidRPr="0054184F">
        <w:rPr>
          <w:kern w:val="0"/>
          <w:sz w:val="24"/>
        </w:rPr>
        <w:t>更新为第</w:t>
      </w:r>
      <w:r w:rsidRPr="0054184F">
        <w:rPr>
          <w:kern w:val="0"/>
          <w:sz w:val="24"/>
        </w:rPr>
        <w:t>j</w:t>
      </w:r>
      <w:r w:rsidRPr="0054184F">
        <w:rPr>
          <w:kern w:val="0"/>
          <w:sz w:val="24"/>
        </w:rPr>
        <w:t>段之前序列长度</w:t>
      </w:r>
    </w:p>
    <w:p w14:paraId="478807CF"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xml:space="preserve">        </w:t>
      </w:r>
      <w:proofErr w:type="spellStart"/>
      <w:r w:rsidRPr="0054184F">
        <w:rPr>
          <w:kern w:val="0"/>
          <w:sz w:val="24"/>
        </w:rPr>
        <w:t>j++</w:t>
      </w:r>
      <w:proofErr w:type="spellEnd"/>
      <w:r w:rsidRPr="0054184F">
        <w:rPr>
          <w:kern w:val="0"/>
          <w:sz w:val="24"/>
        </w:rPr>
        <w:t>;</w:t>
      </w:r>
    </w:p>
    <w:p w14:paraId="48A059EE"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lastRenderedPageBreak/>
        <w:t>    }</w:t>
      </w:r>
    </w:p>
    <w:p w14:paraId="4AA6CF1C" w14:textId="77777777" w:rsidR="006F1ACC" w:rsidRPr="0054184F" w:rsidRDefault="006F1ACC" w:rsidP="006F1ACC">
      <w:pPr>
        <w:widowControl/>
        <w:shd w:val="clear" w:color="auto" w:fill="F5F5F5"/>
        <w:spacing w:line="330" w:lineRule="atLeast"/>
        <w:jc w:val="left"/>
        <w:rPr>
          <w:kern w:val="0"/>
          <w:sz w:val="24"/>
        </w:rPr>
      </w:pPr>
    </w:p>
    <w:p w14:paraId="7C64423B"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xml:space="preserve">    </w:t>
      </w:r>
      <w:proofErr w:type="spellStart"/>
      <w:r w:rsidRPr="0054184F">
        <w:rPr>
          <w:kern w:val="0"/>
          <w:sz w:val="24"/>
        </w:rPr>
        <w:t>cout</w:t>
      </w:r>
      <w:proofErr w:type="spellEnd"/>
      <w:r w:rsidRPr="0054184F">
        <w:rPr>
          <w:kern w:val="0"/>
          <w:sz w:val="24"/>
        </w:rPr>
        <w:t xml:space="preserve"> </w:t>
      </w:r>
      <w:r w:rsidRPr="0054184F">
        <w:rPr>
          <w:b/>
          <w:bCs/>
          <w:kern w:val="0"/>
          <w:sz w:val="24"/>
        </w:rPr>
        <w:t>&lt;&lt;</w:t>
      </w:r>
      <w:r w:rsidRPr="0054184F">
        <w:rPr>
          <w:kern w:val="0"/>
          <w:sz w:val="24"/>
        </w:rPr>
        <w:t xml:space="preserve"> "</w:t>
      </w:r>
      <w:r w:rsidRPr="0054184F">
        <w:rPr>
          <w:kern w:val="0"/>
          <w:sz w:val="24"/>
        </w:rPr>
        <w:t>将原序列划分成</w:t>
      </w:r>
      <w:r w:rsidRPr="0054184F">
        <w:rPr>
          <w:kern w:val="0"/>
          <w:sz w:val="24"/>
        </w:rPr>
        <w:t xml:space="preserve"> " </w:t>
      </w:r>
      <w:r w:rsidRPr="0054184F">
        <w:rPr>
          <w:b/>
          <w:bCs/>
          <w:kern w:val="0"/>
          <w:sz w:val="24"/>
        </w:rPr>
        <w:t>&lt;&lt;</w:t>
      </w:r>
      <w:r w:rsidRPr="0054184F">
        <w:rPr>
          <w:kern w:val="0"/>
          <w:sz w:val="24"/>
        </w:rPr>
        <w:t xml:space="preserve"> j - 1 </w:t>
      </w:r>
      <w:r w:rsidRPr="0054184F">
        <w:rPr>
          <w:b/>
          <w:bCs/>
          <w:kern w:val="0"/>
          <w:sz w:val="24"/>
        </w:rPr>
        <w:t>&lt;&lt;</w:t>
      </w:r>
      <w:r w:rsidRPr="0054184F">
        <w:rPr>
          <w:kern w:val="0"/>
          <w:sz w:val="24"/>
        </w:rPr>
        <w:t xml:space="preserve"> " </w:t>
      </w:r>
      <w:r w:rsidRPr="0054184F">
        <w:rPr>
          <w:kern w:val="0"/>
          <w:sz w:val="24"/>
        </w:rPr>
        <w:t>段</w:t>
      </w:r>
      <w:r w:rsidRPr="0054184F">
        <w:rPr>
          <w:kern w:val="0"/>
          <w:sz w:val="24"/>
        </w:rPr>
        <w:t>\n";</w:t>
      </w:r>
    </w:p>
    <w:p w14:paraId="2D4DC234" w14:textId="77777777" w:rsidR="006F1ACC" w:rsidRPr="0054184F" w:rsidRDefault="006F1ACC" w:rsidP="006F1ACC">
      <w:pPr>
        <w:widowControl/>
        <w:shd w:val="clear" w:color="auto" w:fill="F5F5F5"/>
        <w:spacing w:line="330" w:lineRule="atLeast"/>
        <w:jc w:val="left"/>
        <w:rPr>
          <w:kern w:val="0"/>
          <w:sz w:val="24"/>
        </w:rPr>
      </w:pPr>
    </w:p>
    <w:p w14:paraId="1B20069B"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xml:space="preserve">    for( int </w:t>
      </w:r>
      <w:proofErr w:type="spellStart"/>
      <w:r w:rsidRPr="0054184F">
        <w:rPr>
          <w:kern w:val="0"/>
          <w:sz w:val="24"/>
        </w:rPr>
        <w:t>i</w:t>
      </w:r>
      <w:proofErr w:type="spellEnd"/>
      <w:r w:rsidRPr="0054184F">
        <w:rPr>
          <w:kern w:val="0"/>
          <w:sz w:val="24"/>
        </w:rPr>
        <w:t xml:space="preserve"> = j - 1; </w:t>
      </w:r>
      <w:proofErr w:type="spellStart"/>
      <w:r w:rsidRPr="0054184F">
        <w:rPr>
          <w:kern w:val="0"/>
          <w:sz w:val="24"/>
        </w:rPr>
        <w:t>i</w:t>
      </w:r>
      <w:proofErr w:type="spellEnd"/>
      <w:r w:rsidRPr="0054184F">
        <w:rPr>
          <w:kern w:val="0"/>
          <w:sz w:val="24"/>
        </w:rPr>
        <w:t xml:space="preserve"> &gt;= 1; </w:t>
      </w:r>
      <w:proofErr w:type="spellStart"/>
      <w:r w:rsidRPr="0054184F">
        <w:rPr>
          <w:kern w:val="0"/>
          <w:sz w:val="24"/>
        </w:rPr>
        <w:t>i</w:t>
      </w:r>
      <w:proofErr w:type="spellEnd"/>
      <w:r w:rsidRPr="0054184F">
        <w:rPr>
          <w:kern w:val="0"/>
          <w:sz w:val="24"/>
        </w:rPr>
        <w:t>-- ) {</w:t>
      </w:r>
    </w:p>
    <w:p w14:paraId="36AA2740"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xml:space="preserve">        </w:t>
      </w:r>
      <w:proofErr w:type="spellStart"/>
      <w:r w:rsidRPr="0054184F">
        <w:rPr>
          <w:kern w:val="0"/>
          <w:sz w:val="24"/>
        </w:rPr>
        <w:t>cout</w:t>
      </w:r>
      <w:proofErr w:type="spellEnd"/>
      <w:r w:rsidRPr="0054184F">
        <w:rPr>
          <w:kern w:val="0"/>
          <w:sz w:val="24"/>
        </w:rPr>
        <w:t xml:space="preserve"> </w:t>
      </w:r>
      <w:r w:rsidRPr="0054184F">
        <w:rPr>
          <w:b/>
          <w:bCs/>
          <w:kern w:val="0"/>
          <w:sz w:val="24"/>
        </w:rPr>
        <w:t>&lt;&lt;</w:t>
      </w:r>
      <w:r w:rsidRPr="0054184F">
        <w:rPr>
          <w:kern w:val="0"/>
          <w:sz w:val="24"/>
        </w:rPr>
        <w:t xml:space="preserve"> "</w:t>
      </w:r>
      <w:r w:rsidRPr="0054184F">
        <w:rPr>
          <w:kern w:val="0"/>
          <w:sz w:val="24"/>
        </w:rPr>
        <w:t>段长度</w:t>
      </w:r>
      <w:r w:rsidRPr="0054184F">
        <w:rPr>
          <w:kern w:val="0"/>
          <w:sz w:val="24"/>
        </w:rPr>
        <w:t xml:space="preserve">:" </w:t>
      </w:r>
      <w:r w:rsidRPr="0054184F">
        <w:rPr>
          <w:b/>
          <w:bCs/>
          <w:kern w:val="0"/>
          <w:sz w:val="24"/>
        </w:rPr>
        <w:t>&lt;&lt;</w:t>
      </w:r>
      <w:r w:rsidRPr="0054184F">
        <w:rPr>
          <w:kern w:val="0"/>
          <w:sz w:val="24"/>
        </w:rPr>
        <w:t xml:space="preserve"> c[</w:t>
      </w:r>
      <w:proofErr w:type="spellStart"/>
      <w:r w:rsidRPr="0054184F">
        <w:rPr>
          <w:kern w:val="0"/>
          <w:sz w:val="24"/>
        </w:rPr>
        <w:t>i</w:t>
      </w:r>
      <w:proofErr w:type="spellEnd"/>
      <w:r w:rsidRPr="0054184F">
        <w:rPr>
          <w:kern w:val="0"/>
          <w:sz w:val="24"/>
        </w:rPr>
        <w:t xml:space="preserve">] </w:t>
      </w:r>
      <w:r w:rsidRPr="0054184F">
        <w:rPr>
          <w:b/>
          <w:bCs/>
          <w:kern w:val="0"/>
          <w:sz w:val="24"/>
        </w:rPr>
        <w:t>&lt;&lt;</w:t>
      </w:r>
      <w:r w:rsidRPr="0054184F">
        <w:rPr>
          <w:kern w:val="0"/>
          <w:sz w:val="24"/>
        </w:rPr>
        <w:t xml:space="preserve"> ",</w:t>
      </w:r>
      <w:r w:rsidRPr="0054184F">
        <w:rPr>
          <w:kern w:val="0"/>
          <w:sz w:val="24"/>
        </w:rPr>
        <w:t>所需存储位数：</w:t>
      </w:r>
      <w:r w:rsidRPr="0054184F">
        <w:rPr>
          <w:kern w:val="0"/>
          <w:sz w:val="24"/>
        </w:rPr>
        <w:t xml:space="preserve">" </w:t>
      </w:r>
      <w:r w:rsidRPr="0054184F">
        <w:rPr>
          <w:b/>
          <w:bCs/>
          <w:kern w:val="0"/>
          <w:sz w:val="24"/>
        </w:rPr>
        <w:t>&lt;&lt;</w:t>
      </w:r>
      <w:r w:rsidRPr="0054184F">
        <w:rPr>
          <w:kern w:val="0"/>
          <w:sz w:val="24"/>
        </w:rPr>
        <w:t xml:space="preserve"> w[</w:t>
      </w:r>
      <w:proofErr w:type="spellStart"/>
      <w:r w:rsidRPr="0054184F">
        <w:rPr>
          <w:kern w:val="0"/>
          <w:sz w:val="24"/>
        </w:rPr>
        <w:t>i</w:t>
      </w:r>
      <w:proofErr w:type="spellEnd"/>
      <w:r w:rsidRPr="0054184F">
        <w:rPr>
          <w:kern w:val="0"/>
          <w:sz w:val="24"/>
        </w:rPr>
        <w:t xml:space="preserve">] </w:t>
      </w:r>
      <w:r w:rsidRPr="0054184F">
        <w:rPr>
          <w:b/>
          <w:bCs/>
          <w:kern w:val="0"/>
          <w:sz w:val="24"/>
        </w:rPr>
        <w:t>&lt;&lt;</w:t>
      </w:r>
      <w:r w:rsidRPr="0054184F">
        <w:rPr>
          <w:kern w:val="0"/>
          <w:sz w:val="24"/>
        </w:rPr>
        <w:t xml:space="preserve"> </w:t>
      </w:r>
      <w:proofErr w:type="spellStart"/>
      <w:r w:rsidRPr="0054184F">
        <w:rPr>
          <w:b/>
          <w:bCs/>
          <w:kern w:val="0"/>
          <w:sz w:val="24"/>
        </w:rPr>
        <w:t>endl</w:t>
      </w:r>
      <w:proofErr w:type="spellEnd"/>
      <w:r w:rsidRPr="0054184F">
        <w:rPr>
          <w:kern w:val="0"/>
          <w:sz w:val="24"/>
        </w:rPr>
        <w:t>;</w:t>
      </w:r>
    </w:p>
    <w:p w14:paraId="38B08BE8"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    }</w:t>
      </w:r>
    </w:p>
    <w:p w14:paraId="67F40BF6" w14:textId="77777777" w:rsidR="006F1ACC" w:rsidRPr="0054184F" w:rsidRDefault="006F1ACC" w:rsidP="006F1ACC">
      <w:pPr>
        <w:widowControl/>
        <w:shd w:val="clear" w:color="auto" w:fill="F5F5F5"/>
        <w:spacing w:line="330" w:lineRule="atLeast"/>
        <w:jc w:val="left"/>
        <w:rPr>
          <w:kern w:val="0"/>
          <w:sz w:val="24"/>
        </w:rPr>
      </w:pPr>
      <w:r w:rsidRPr="0054184F">
        <w:rPr>
          <w:kern w:val="0"/>
          <w:sz w:val="24"/>
        </w:rPr>
        <w:t>}</w:t>
      </w:r>
    </w:p>
    <w:p w14:paraId="6BD2445C" w14:textId="77777777" w:rsidR="0054184F" w:rsidRPr="0054184F" w:rsidRDefault="0054184F" w:rsidP="0054184F">
      <w:pPr>
        <w:widowControl/>
        <w:shd w:val="clear" w:color="auto" w:fill="F5F5F5"/>
        <w:spacing w:line="330" w:lineRule="atLeast"/>
        <w:jc w:val="left"/>
        <w:rPr>
          <w:color w:val="333333"/>
          <w:kern w:val="0"/>
          <w:sz w:val="24"/>
        </w:rPr>
      </w:pPr>
      <w:r w:rsidRPr="0054184F">
        <w:rPr>
          <w:color w:val="333333"/>
          <w:kern w:val="0"/>
          <w:sz w:val="24"/>
        </w:rPr>
        <w:t xml:space="preserve">int </w:t>
      </w:r>
      <w:r w:rsidRPr="0054184F">
        <w:rPr>
          <w:b/>
          <w:bCs/>
          <w:color w:val="333333"/>
          <w:kern w:val="0"/>
          <w:sz w:val="24"/>
        </w:rPr>
        <w:t>main</w:t>
      </w:r>
      <w:r w:rsidRPr="0054184F">
        <w:rPr>
          <w:color w:val="333333"/>
          <w:kern w:val="0"/>
          <w:sz w:val="24"/>
        </w:rPr>
        <w:t>() {</w:t>
      </w:r>
    </w:p>
    <w:p w14:paraId="7C956E7C" w14:textId="77777777" w:rsidR="0054184F" w:rsidRPr="0054184F" w:rsidRDefault="0054184F" w:rsidP="0054184F">
      <w:pPr>
        <w:widowControl/>
        <w:shd w:val="clear" w:color="auto" w:fill="F5F5F5"/>
        <w:spacing w:line="330" w:lineRule="atLeast"/>
        <w:jc w:val="left"/>
        <w:rPr>
          <w:color w:val="333333"/>
          <w:kern w:val="0"/>
          <w:sz w:val="24"/>
        </w:rPr>
      </w:pPr>
      <w:r w:rsidRPr="0054184F">
        <w:rPr>
          <w:color w:val="333333"/>
          <w:kern w:val="0"/>
          <w:sz w:val="24"/>
        </w:rPr>
        <w:t>    int p[</w:t>
      </w:r>
      <w:r w:rsidRPr="0054184F">
        <w:rPr>
          <w:b/>
          <w:bCs/>
          <w:color w:val="333333"/>
          <w:kern w:val="0"/>
          <w:sz w:val="24"/>
        </w:rPr>
        <w:t>N</w:t>
      </w:r>
      <w:r w:rsidRPr="0054184F">
        <w:rPr>
          <w:color w:val="333333"/>
          <w:kern w:val="0"/>
          <w:sz w:val="24"/>
        </w:rPr>
        <w:t>] = {0} ; //</w:t>
      </w:r>
      <w:r w:rsidRPr="0054184F">
        <w:rPr>
          <w:color w:val="333333"/>
          <w:kern w:val="0"/>
          <w:sz w:val="24"/>
        </w:rPr>
        <w:t>图像灰度数组</w:t>
      </w:r>
      <w:r w:rsidRPr="0054184F">
        <w:rPr>
          <w:color w:val="333333"/>
          <w:kern w:val="0"/>
          <w:sz w:val="24"/>
        </w:rPr>
        <w:t>{p1,p2,p3,p4,p5,p6...</w:t>
      </w:r>
      <w:proofErr w:type="spellStart"/>
      <w:r w:rsidRPr="0054184F">
        <w:rPr>
          <w:color w:val="333333"/>
          <w:kern w:val="0"/>
          <w:sz w:val="24"/>
        </w:rPr>
        <w:t>pn</w:t>
      </w:r>
      <w:proofErr w:type="spellEnd"/>
      <w:r w:rsidRPr="0054184F">
        <w:rPr>
          <w:color w:val="333333"/>
          <w:kern w:val="0"/>
          <w:sz w:val="24"/>
        </w:rPr>
        <w:t xml:space="preserve">} </w:t>
      </w:r>
      <w:r w:rsidRPr="0054184F">
        <w:rPr>
          <w:color w:val="333333"/>
          <w:kern w:val="0"/>
          <w:sz w:val="24"/>
        </w:rPr>
        <w:t>下标从</w:t>
      </w:r>
      <w:r w:rsidRPr="0054184F">
        <w:rPr>
          <w:color w:val="333333"/>
          <w:kern w:val="0"/>
          <w:sz w:val="24"/>
        </w:rPr>
        <w:t>1</w:t>
      </w:r>
      <w:r w:rsidRPr="0054184F">
        <w:rPr>
          <w:color w:val="333333"/>
          <w:kern w:val="0"/>
          <w:sz w:val="24"/>
        </w:rPr>
        <w:t>开始计数</w:t>
      </w:r>
      <w:r w:rsidRPr="0054184F">
        <w:rPr>
          <w:color w:val="333333"/>
          <w:kern w:val="0"/>
          <w:sz w:val="24"/>
        </w:rPr>
        <w:t>,p0</w:t>
      </w:r>
      <w:r w:rsidRPr="0054184F">
        <w:rPr>
          <w:color w:val="333333"/>
          <w:kern w:val="0"/>
          <w:sz w:val="24"/>
        </w:rPr>
        <w:t>是</w:t>
      </w:r>
      <w:r w:rsidRPr="0054184F">
        <w:rPr>
          <w:color w:val="333333"/>
          <w:kern w:val="0"/>
          <w:sz w:val="24"/>
        </w:rPr>
        <w:t>0</w:t>
      </w:r>
    </w:p>
    <w:p w14:paraId="0BBC8F00" w14:textId="77777777" w:rsidR="0054184F" w:rsidRPr="0054184F" w:rsidRDefault="0054184F" w:rsidP="0054184F">
      <w:pPr>
        <w:widowControl/>
        <w:shd w:val="clear" w:color="auto" w:fill="F5F5F5"/>
        <w:spacing w:line="330" w:lineRule="atLeast"/>
        <w:jc w:val="left"/>
        <w:rPr>
          <w:color w:val="333333"/>
          <w:kern w:val="0"/>
          <w:sz w:val="24"/>
        </w:rPr>
      </w:pPr>
      <w:r w:rsidRPr="0054184F">
        <w:rPr>
          <w:color w:val="333333"/>
          <w:kern w:val="0"/>
          <w:sz w:val="24"/>
        </w:rPr>
        <w:t>    int s[</w:t>
      </w:r>
      <w:r w:rsidRPr="0054184F">
        <w:rPr>
          <w:b/>
          <w:bCs/>
          <w:color w:val="333333"/>
          <w:kern w:val="0"/>
          <w:sz w:val="24"/>
        </w:rPr>
        <w:t>N</w:t>
      </w:r>
      <w:r w:rsidRPr="0054184F">
        <w:rPr>
          <w:color w:val="333333"/>
          <w:kern w:val="0"/>
          <w:sz w:val="24"/>
        </w:rPr>
        <w:t>] = {0}, l[</w:t>
      </w:r>
      <w:r w:rsidRPr="0054184F">
        <w:rPr>
          <w:b/>
          <w:bCs/>
          <w:color w:val="333333"/>
          <w:kern w:val="0"/>
          <w:sz w:val="24"/>
        </w:rPr>
        <w:t>N</w:t>
      </w:r>
      <w:r w:rsidRPr="0054184F">
        <w:rPr>
          <w:color w:val="333333"/>
          <w:kern w:val="0"/>
          <w:sz w:val="24"/>
        </w:rPr>
        <w:t>] = {0}, b[</w:t>
      </w:r>
      <w:r w:rsidRPr="0054184F">
        <w:rPr>
          <w:b/>
          <w:bCs/>
          <w:color w:val="333333"/>
          <w:kern w:val="0"/>
          <w:sz w:val="24"/>
        </w:rPr>
        <w:t>N</w:t>
      </w:r>
      <w:r w:rsidRPr="0054184F">
        <w:rPr>
          <w:color w:val="333333"/>
          <w:kern w:val="0"/>
          <w:sz w:val="24"/>
        </w:rPr>
        <w:t>] = {0}; //s</w:t>
      </w:r>
      <w:r w:rsidRPr="0054184F">
        <w:rPr>
          <w:color w:val="333333"/>
          <w:kern w:val="0"/>
          <w:sz w:val="24"/>
        </w:rPr>
        <w:t>存最优值，</w:t>
      </w:r>
      <w:r w:rsidRPr="0054184F">
        <w:rPr>
          <w:color w:val="333333"/>
          <w:kern w:val="0"/>
          <w:sz w:val="24"/>
        </w:rPr>
        <w:t>l</w:t>
      </w:r>
      <w:r w:rsidRPr="0054184F">
        <w:rPr>
          <w:color w:val="333333"/>
          <w:kern w:val="0"/>
          <w:sz w:val="24"/>
        </w:rPr>
        <w:t>存最优解</w:t>
      </w:r>
    </w:p>
    <w:p w14:paraId="5BC6A187" w14:textId="77777777" w:rsidR="0054184F" w:rsidRPr="0054184F" w:rsidRDefault="0054184F" w:rsidP="0054184F">
      <w:pPr>
        <w:widowControl/>
        <w:shd w:val="clear" w:color="auto" w:fill="F5F5F5"/>
        <w:spacing w:line="330" w:lineRule="atLeast"/>
        <w:jc w:val="left"/>
        <w:rPr>
          <w:color w:val="333333"/>
          <w:kern w:val="0"/>
          <w:sz w:val="24"/>
        </w:rPr>
      </w:pPr>
      <w:r w:rsidRPr="0054184F">
        <w:rPr>
          <w:color w:val="333333"/>
          <w:kern w:val="0"/>
          <w:sz w:val="24"/>
        </w:rPr>
        <w:t>    int n;</w:t>
      </w:r>
    </w:p>
    <w:p w14:paraId="6E2FB086" w14:textId="77777777" w:rsidR="0054184F" w:rsidRPr="0054184F" w:rsidRDefault="0054184F" w:rsidP="0054184F">
      <w:pPr>
        <w:widowControl/>
        <w:shd w:val="clear" w:color="auto" w:fill="F5F5F5"/>
        <w:spacing w:line="330" w:lineRule="atLeast"/>
        <w:jc w:val="left"/>
        <w:rPr>
          <w:color w:val="333333"/>
          <w:kern w:val="0"/>
          <w:sz w:val="24"/>
        </w:rPr>
      </w:pPr>
      <w:r w:rsidRPr="0054184F">
        <w:rPr>
          <w:color w:val="333333"/>
          <w:kern w:val="0"/>
          <w:sz w:val="24"/>
        </w:rPr>
        <w:t xml:space="preserve">    </w:t>
      </w:r>
      <w:proofErr w:type="spellStart"/>
      <w:r w:rsidRPr="0054184F">
        <w:rPr>
          <w:color w:val="333333"/>
          <w:kern w:val="0"/>
          <w:sz w:val="24"/>
        </w:rPr>
        <w:t>cout</w:t>
      </w:r>
      <w:proofErr w:type="spellEnd"/>
      <w:r w:rsidRPr="0054184F">
        <w:rPr>
          <w:color w:val="333333"/>
          <w:kern w:val="0"/>
          <w:sz w:val="24"/>
        </w:rPr>
        <w:t xml:space="preserve"> </w:t>
      </w:r>
      <w:r w:rsidRPr="0054184F">
        <w:rPr>
          <w:b/>
          <w:bCs/>
          <w:color w:val="333333"/>
          <w:kern w:val="0"/>
          <w:sz w:val="24"/>
        </w:rPr>
        <w:t>&lt;&lt;</w:t>
      </w:r>
      <w:r w:rsidRPr="0054184F">
        <w:rPr>
          <w:color w:val="333333"/>
          <w:kern w:val="0"/>
          <w:sz w:val="24"/>
        </w:rPr>
        <w:t xml:space="preserve"> "</w:t>
      </w:r>
      <w:r w:rsidRPr="0054184F">
        <w:rPr>
          <w:color w:val="333333"/>
          <w:kern w:val="0"/>
          <w:sz w:val="24"/>
        </w:rPr>
        <w:t>请输入灰度值序列元素个数</w:t>
      </w:r>
      <w:r w:rsidRPr="0054184F">
        <w:rPr>
          <w:color w:val="333333"/>
          <w:kern w:val="0"/>
          <w:sz w:val="24"/>
        </w:rPr>
        <w:t>(</w:t>
      </w:r>
      <w:r w:rsidRPr="0054184F">
        <w:rPr>
          <w:color w:val="333333"/>
          <w:kern w:val="0"/>
          <w:sz w:val="24"/>
        </w:rPr>
        <w:t>最多</w:t>
      </w:r>
      <w:r w:rsidRPr="0054184F">
        <w:rPr>
          <w:color w:val="333333"/>
          <w:kern w:val="0"/>
          <w:sz w:val="24"/>
        </w:rPr>
        <w:t>99):";</w:t>
      </w:r>
    </w:p>
    <w:p w14:paraId="369407E1" w14:textId="77777777" w:rsidR="0054184F" w:rsidRPr="0054184F" w:rsidRDefault="0054184F" w:rsidP="0054184F">
      <w:pPr>
        <w:widowControl/>
        <w:shd w:val="clear" w:color="auto" w:fill="F5F5F5"/>
        <w:spacing w:line="330" w:lineRule="atLeast"/>
        <w:jc w:val="left"/>
        <w:rPr>
          <w:color w:val="333333"/>
          <w:kern w:val="0"/>
          <w:sz w:val="24"/>
        </w:rPr>
      </w:pPr>
      <w:r w:rsidRPr="0054184F">
        <w:rPr>
          <w:color w:val="333333"/>
          <w:kern w:val="0"/>
          <w:sz w:val="24"/>
        </w:rPr>
        <w:t xml:space="preserve">    </w:t>
      </w:r>
      <w:proofErr w:type="spellStart"/>
      <w:r w:rsidRPr="0054184F">
        <w:rPr>
          <w:color w:val="333333"/>
          <w:kern w:val="0"/>
          <w:sz w:val="24"/>
        </w:rPr>
        <w:t>cin</w:t>
      </w:r>
      <w:proofErr w:type="spellEnd"/>
      <w:r w:rsidRPr="0054184F">
        <w:rPr>
          <w:color w:val="333333"/>
          <w:kern w:val="0"/>
          <w:sz w:val="24"/>
        </w:rPr>
        <w:t xml:space="preserve"> </w:t>
      </w:r>
      <w:r w:rsidRPr="0054184F">
        <w:rPr>
          <w:b/>
          <w:bCs/>
          <w:color w:val="333333"/>
          <w:kern w:val="0"/>
          <w:sz w:val="24"/>
        </w:rPr>
        <w:t>&gt;&gt;</w:t>
      </w:r>
      <w:r w:rsidRPr="0054184F">
        <w:rPr>
          <w:color w:val="333333"/>
          <w:kern w:val="0"/>
          <w:sz w:val="24"/>
        </w:rPr>
        <w:t xml:space="preserve"> n;</w:t>
      </w:r>
    </w:p>
    <w:p w14:paraId="67FF1EAC" w14:textId="77777777" w:rsidR="0054184F" w:rsidRPr="0054184F" w:rsidRDefault="0054184F" w:rsidP="0054184F">
      <w:pPr>
        <w:widowControl/>
        <w:shd w:val="clear" w:color="auto" w:fill="F5F5F5"/>
        <w:spacing w:line="330" w:lineRule="atLeast"/>
        <w:jc w:val="left"/>
        <w:rPr>
          <w:color w:val="333333"/>
          <w:kern w:val="0"/>
          <w:sz w:val="24"/>
        </w:rPr>
      </w:pPr>
      <w:r w:rsidRPr="0054184F">
        <w:rPr>
          <w:color w:val="333333"/>
          <w:kern w:val="0"/>
          <w:sz w:val="24"/>
        </w:rPr>
        <w:t xml:space="preserve">    </w:t>
      </w:r>
      <w:proofErr w:type="spellStart"/>
      <w:r w:rsidRPr="0054184F">
        <w:rPr>
          <w:color w:val="333333"/>
          <w:kern w:val="0"/>
          <w:sz w:val="24"/>
        </w:rPr>
        <w:t>cout</w:t>
      </w:r>
      <w:proofErr w:type="spellEnd"/>
      <w:r w:rsidRPr="0054184F">
        <w:rPr>
          <w:color w:val="333333"/>
          <w:kern w:val="0"/>
          <w:sz w:val="24"/>
        </w:rPr>
        <w:t xml:space="preserve"> </w:t>
      </w:r>
      <w:r w:rsidRPr="0054184F">
        <w:rPr>
          <w:b/>
          <w:bCs/>
          <w:color w:val="333333"/>
          <w:kern w:val="0"/>
          <w:sz w:val="24"/>
        </w:rPr>
        <w:t>&lt;&lt;</w:t>
      </w:r>
      <w:r w:rsidRPr="0054184F">
        <w:rPr>
          <w:color w:val="333333"/>
          <w:kern w:val="0"/>
          <w:sz w:val="24"/>
        </w:rPr>
        <w:t xml:space="preserve"> "</w:t>
      </w:r>
      <w:r w:rsidRPr="0054184F">
        <w:rPr>
          <w:color w:val="333333"/>
          <w:kern w:val="0"/>
          <w:sz w:val="24"/>
        </w:rPr>
        <w:t>请输入灰度值序列元素</w:t>
      </w:r>
      <w:r w:rsidRPr="0054184F">
        <w:rPr>
          <w:color w:val="333333"/>
          <w:kern w:val="0"/>
          <w:sz w:val="24"/>
        </w:rPr>
        <w:t>:";</w:t>
      </w:r>
    </w:p>
    <w:p w14:paraId="4148A7D1" w14:textId="77777777" w:rsidR="0054184F" w:rsidRPr="0054184F" w:rsidRDefault="0054184F" w:rsidP="0054184F">
      <w:pPr>
        <w:widowControl/>
        <w:shd w:val="clear" w:color="auto" w:fill="F5F5F5"/>
        <w:spacing w:line="330" w:lineRule="atLeast"/>
        <w:jc w:val="left"/>
        <w:rPr>
          <w:color w:val="333333"/>
          <w:kern w:val="0"/>
          <w:sz w:val="24"/>
        </w:rPr>
      </w:pPr>
    </w:p>
    <w:p w14:paraId="1B5AD605" w14:textId="77777777" w:rsidR="0054184F" w:rsidRPr="0054184F" w:rsidRDefault="0054184F" w:rsidP="0054184F">
      <w:pPr>
        <w:widowControl/>
        <w:shd w:val="clear" w:color="auto" w:fill="F5F5F5"/>
        <w:spacing w:line="330" w:lineRule="atLeast"/>
        <w:jc w:val="left"/>
        <w:rPr>
          <w:color w:val="333333"/>
          <w:kern w:val="0"/>
          <w:sz w:val="24"/>
        </w:rPr>
      </w:pPr>
      <w:r w:rsidRPr="0054184F">
        <w:rPr>
          <w:color w:val="333333"/>
          <w:kern w:val="0"/>
          <w:sz w:val="24"/>
        </w:rPr>
        <w:t xml:space="preserve">    for( int </w:t>
      </w:r>
      <w:proofErr w:type="spellStart"/>
      <w:r w:rsidRPr="0054184F">
        <w:rPr>
          <w:color w:val="333333"/>
          <w:kern w:val="0"/>
          <w:sz w:val="24"/>
        </w:rPr>
        <w:t>i</w:t>
      </w:r>
      <w:proofErr w:type="spellEnd"/>
      <w:r w:rsidRPr="0054184F">
        <w:rPr>
          <w:color w:val="333333"/>
          <w:kern w:val="0"/>
          <w:sz w:val="24"/>
        </w:rPr>
        <w:t xml:space="preserve"> = 1; </w:t>
      </w:r>
      <w:proofErr w:type="spellStart"/>
      <w:r w:rsidRPr="0054184F">
        <w:rPr>
          <w:color w:val="333333"/>
          <w:kern w:val="0"/>
          <w:sz w:val="24"/>
        </w:rPr>
        <w:t>i</w:t>
      </w:r>
      <w:proofErr w:type="spellEnd"/>
      <w:r w:rsidRPr="0054184F">
        <w:rPr>
          <w:color w:val="333333"/>
          <w:kern w:val="0"/>
          <w:sz w:val="24"/>
        </w:rPr>
        <w:t xml:space="preserve"> &lt;= n; </w:t>
      </w:r>
      <w:proofErr w:type="spellStart"/>
      <w:r w:rsidRPr="0054184F">
        <w:rPr>
          <w:color w:val="333333"/>
          <w:kern w:val="0"/>
          <w:sz w:val="24"/>
        </w:rPr>
        <w:t>i</w:t>
      </w:r>
      <w:proofErr w:type="spellEnd"/>
      <w:r w:rsidRPr="0054184F">
        <w:rPr>
          <w:color w:val="333333"/>
          <w:kern w:val="0"/>
          <w:sz w:val="24"/>
        </w:rPr>
        <w:t>++ ) {</w:t>
      </w:r>
    </w:p>
    <w:p w14:paraId="06D1302C" w14:textId="77777777" w:rsidR="0054184F" w:rsidRPr="0054184F" w:rsidRDefault="0054184F" w:rsidP="0054184F">
      <w:pPr>
        <w:widowControl/>
        <w:shd w:val="clear" w:color="auto" w:fill="F5F5F5"/>
        <w:spacing w:line="330" w:lineRule="atLeast"/>
        <w:jc w:val="left"/>
        <w:rPr>
          <w:color w:val="333333"/>
          <w:kern w:val="0"/>
          <w:sz w:val="24"/>
        </w:rPr>
      </w:pPr>
      <w:r w:rsidRPr="0054184F">
        <w:rPr>
          <w:color w:val="333333"/>
          <w:kern w:val="0"/>
          <w:sz w:val="24"/>
        </w:rPr>
        <w:t xml:space="preserve">        </w:t>
      </w:r>
      <w:proofErr w:type="spellStart"/>
      <w:r w:rsidRPr="0054184F">
        <w:rPr>
          <w:color w:val="333333"/>
          <w:kern w:val="0"/>
          <w:sz w:val="24"/>
        </w:rPr>
        <w:t>cin</w:t>
      </w:r>
      <w:proofErr w:type="spellEnd"/>
      <w:r w:rsidRPr="0054184F">
        <w:rPr>
          <w:color w:val="333333"/>
          <w:kern w:val="0"/>
          <w:sz w:val="24"/>
        </w:rPr>
        <w:t xml:space="preserve"> </w:t>
      </w:r>
      <w:r w:rsidRPr="0054184F">
        <w:rPr>
          <w:b/>
          <w:bCs/>
          <w:color w:val="333333"/>
          <w:kern w:val="0"/>
          <w:sz w:val="24"/>
        </w:rPr>
        <w:t>&gt;&gt;</w:t>
      </w:r>
      <w:r w:rsidRPr="0054184F">
        <w:rPr>
          <w:color w:val="333333"/>
          <w:kern w:val="0"/>
          <w:sz w:val="24"/>
        </w:rPr>
        <w:t xml:space="preserve"> p[</w:t>
      </w:r>
      <w:proofErr w:type="spellStart"/>
      <w:r w:rsidRPr="0054184F">
        <w:rPr>
          <w:color w:val="333333"/>
          <w:kern w:val="0"/>
          <w:sz w:val="24"/>
        </w:rPr>
        <w:t>i</w:t>
      </w:r>
      <w:proofErr w:type="spellEnd"/>
      <w:r w:rsidRPr="0054184F">
        <w:rPr>
          <w:color w:val="333333"/>
          <w:kern w:val="0"/>
          <w:sz w:val="24"/>
        </w:rPr>
        <w:t>];</w:t>
      </w:r>
    </w:p>
    <w:p w14:paraId="2231BDDC" w14:textId="77777777" w:rsidR="0054184F" w:rsidRPr="0054184F" w:rsidRDefault="0054184F" w:rsidP="0054184F">
      <w:pPr>
        <w:widowControl/>
        <w:shd w:val="clear" w:color="auto" w:fill="F5F5F5"/>
        <w:spacing w:line="330" w:lineRule="atLeast"/>
        <w:jc w:val="left"/>
        <w:rPr>
          <w:color w:val="333333"/>
          <w:kern w:val="0"/>
          <w:sz w:val="24"/>
        </w:rPr>
      </w:pPr>
      <w:r w:rsidRPr="0054184F">
        <w:rPr>
          <w:color w:val="333333"/>
          <w:kern w:val="0"/>
          <w:sz w:val="24"/>
        </w:rPr>
        <w:t>    }</w:t>
      </w:r>
    </w:p>
    <w:p w14:paraId="694D6B66" w14:textId="77777777" w:rsidR="0054184F" w:rsidRPr="0054184F" w:rsidRDefault="0054184F" w:rsidP="0054184F">
      <w:pPr>
        <w:widowControl/>
        <w:shd w:val="clear" w:color="auto" w:fill="F5F5F5"/>
        <w:spacing w:line="330" w:lineRule="atLeast"/>
        <w:jc w:val="left"/>
        <w:rPr>
          <w:color w:val="333333"/>
          <w:kern w:val="0"/>
          <w:sz w:val="24"/>
        </w:rPr>
      </w:pPr>
    </w:p>
    <w:p w14:paraId="5A1E1706" w14:textId="77777777" w:rsidR="0054184F" w:rsidRPr="0054184F" w:rsidRDefault="0054184F" w:rsidP="0054184F">
      <w:pPr>
        <w:widowControl/>
        <w:shd w:val="clear" w:color="auto" w:fill="F5F5F5"/>
        <w:spacing w:line="330" w:lineRule="atLeast"/>
        <w:jc w:val="left"/>
        <w:rPr>
          <w:color w:val="333333"/>
          <w:kern w:val="0"/>
          <w:sz w:val="24"/>
        </w:rPr>
      </w:pPr>
      <w:r w:rsidRPr="0054184F">
        <w:rPr>
          <w:color w:val="333333"/>
          <w:kern w:val="0"/>
          <w:sz w:val="24"/>
        </w:rPr>
        <w:t xml:space="preserve">    </w:t>
      </w:r>
      <w:proofErr w:type="spellStart"/>
      <w:r w:rsidRPr="0054184F">
        <w:rPr>
          <w:color w:val="333333"/>
          <w:kern w:val="0"/>
          <w:sz w:val="24"/>
        </w:rPr>
        <w:t>cout</w:t>
      </w:r>
      <w:proofErr w:type="spellEnd"/>
      <w:r w:rsidRPr="0054184F">
        <w:rPr>
          <w:color w:val="333333"/>
          <w:kern w:val="0"/>
          <w:sz w:val="24"/>
        </w:rPr>
        <w:t xml:space="preserve"> </w:t>
      </w:r>
      <w:r w:rsidRPr="0054184F">
        <w:rPr>
          <w:b/>
          <w:bCs/>
          <w:color w:val="333333"/>
          <w:kern w:val="0"/>
          <w:sz w:val="24"/>
        </w:rPr>
        <w:t>&lt;&lt;</w:t>
      </w:r>
      <w:r w:rsidRPr="0054184F">
        <w:rPr>
          <w:color w:val="333333"/>
          <w:kern w:val="0"/>
          <w:sz w:val="24"/>
        </w:rPr>
        <w:t xml:space="preserve"> "</w:t>
      </w:r>
      <w:r w:rsidRPr="0054184F">
        <w:rPr>
          <w:color w:val="333333"/>
          <w:kern w:val="0"/>
          <w:sz w:val="24"/>
        </w:rPr>
        <w:t>图像的灰度序列为：</w:t>
      </w:r>
      <w:r w:rsidRPr="0054184F">
        <w:rPr>
          <w:color w:val="333333"/>
          <w:kern w:val="0"/>
          <w:sz w:val="24"/>
        </w:rPr>
        <w:t>" ;</w:t>
      </w:r>
    </w:p>
    <w:p w14:paraId="4F661B65" w14:textId="77777777" w:rsidR="0054184F" w:rsidRPr="0054184F" w:rsidRDefault="0054184F" w:rsidP="0054184F">
      <w:pPr>
        <w:widowControl/>
        <w:shd w:val="clear" w:color="auto" w:fill="F5F5F5"/>
        <w:spacing w:line="330" w:lineRule="atLeast"/>
        <w:jc w:val="left"/>
        <w:rPr>
          <w:color w:val="333333"/>
          <w:kern w:val="0"/>
          <w:sz w:val="24"/>
        </w:rPr>
      </w:pPr>
    </w:p>
    <w:p w14:paraId="1B35BFD8" w14:textId="77777777" w:rsidR="0054184F" w:rsidRPr="0054184F" w:rsidRDefault="0054184F" w:rsidP="0054184F">
      <w:pPr>
        <w:widowControl/>
        <w:shd w:val="clear" w:color="auto" w:fill="F5F5F5"/>
        <w:spacing w:line="330" w:lineRule="atLeast"/>
        <w:jc w:val="left"/>
        <w:rPr>
          <w:color w:val="333333"/>
          <w:kern w:val="0"/>
          <w:sz w:val="24"/>
        </w:rPr>
      </w:pPr>
      <w:r w:rsidRPr="0054184F">
        <w:rPr>
          <w:color w:val="333333"/>
          <w:kern w:val="0"/>
          <w:sz w:val="24"/>
        </w:rPr>
        <w:t xml:space="preserve">    for( int </w:t>
      </w:r>
      <w:proofErr w:type="spellStart"/>
      <w:r w:rsidRPr="0054184F">
        <w:rPr>
          <w:color w:val="333333"/>
          <w:kern w:val="0"/>
          <w:sz w:val="24"/>
        </w:rPr>
        <w:t>i</w:t>
      </w:r>
      <w:proofErr w:type="spellEnd"/>
      <w:r w:rsidRPr="0054184F">
        <w:rPr>
          <w:color w:val="333333"/>
          <w:kern w:val="0"/>
          <w:sz w:val="24"/>
        </w:rPr>
        <w:t xml:space="preserve"> = 1; </w:t>
      </w:r>
      <w:proofErr w:type="spellStart"/>
      <w:r w:rsidRPr="0054184F">
        <w:rPr>
          <w:color w:val="333333"/>
          <w:kern w:val="0"/>
          <w:sz w:val="24"/>
        </w:rPr>
        <w:t>i</w:t>
      </w:r>
      <w:proofErr w:type="spellEnd"/>
      <w:r w:rsidRPr="0054184F">
        <w:rPr>
          <w:color w:val="333333"/>
          <w:kern w:val="0"/>
          <w:sz w:val="24"/>
        </w:rPr>
        <w:t xml:space="preserve"> &lt; n + 1; </w:t>
      </w:r>
      <w:proofErr w:type="spellStart"/>
      <w:r w:rsidRPr="0054184F">
        <w:rPr>
          <w:color w:val="333333"/>
          <w:kern w:val="0"/>
          <w:sz w:val="24"/>
        </w:rPr>
        <w:t>i</w:t>
      </w:r>
      <w:proofErr w:type="spellEnd"/>
      <w:r w:rsidRPr="0054184F">
        <w:rPr>
          <w:color w:val="333333"/>
          <w:kern w:val="0"/>
          <w:sz w:val="24"/>
        </w:rPr>
        <w:t>++ ) {</w:t>
      </w:r>
    </w:p>
    <w:p w14:paraId="780D8640" w14:textId="77777777" w:rsidR="0054184F" w:rsidRPr="0054184F" w:rsidRDefault="0054184F" w:rsidP="0054184F">
      <w:pPr>
        <w:widowControl/>
        <w:shd w:val="clear" w:color="auto" w:fill="F5F5F5"/>
        <w:spacing w:line="330" w:lineRule="atLeast"/>
        <w:jc w:val="left"/>
        <w:rPr>
          <w:color w:val="333333"/>
          <w:kern w:val="0"/>
          <w:sz w:val="24"/>
        </w:rPr>
      </w:pPr>
      <w:r w:rsidRPr="0054184F">
        <w:rPr>
          <w:color w:val="333333"/>
          <w:kern w:val="0"/>
          <w:sz w:val="24"/>
        </w:rPr>
        <w:t xml:space="preserve">        </w:t>
      </w:r>
      <w:proofErr w:type="spellStart"/>
      <w:r w:rsidRPr="0054184F">
        <w:rPr>
          <w:color w:val="333333"/>
          <w:kern w:val="0"/>
          <w:sz w:val="24"/>
        </w:rPr>
        <w:t>cout</w:t>
      </w:r>
      <w:proofErr w:type="spellEnd"/>
      <w:r w:rsidRPr="0054184F">
        <w:rPr>
          <w:color w:val="333333"/>
          <w:kern w:val="0"/>
          <w:sz w:val="24"/>
        </w:rPr>
        <w:t xml:space="preserve"> </w:t>
      </w:r>
      <w:r w:rsidRPr="0054184F">
        <w:rPr>
          <w:b/>
          <w:bCs/>
          <w:color w:val="333333"/>
          <w:kern w:val="0"/>
          <w:sz w:val="24"/>
        </w:rPr>
        <w:t>&lt;&lt;</w:t>
      </w:r>
      <w:r w:rsidRPr="0054184F">
        <w:rPr>
          <w:color w:val="333333"/>
          <w:kern w:val="0"/>
          <w:sz w:val="24"/>
        </w:rPr>
        <w:t xml:space="preserve"> p[</w:t>
      </w:r>
      <w:proofErr w:type="spellStart"/>
      <w:r w:rsidRPr="0054184F">
        <w:rPr>
          <w:color w:val="333333"/>
          <w:kern w:val="0"/>
          <w:sz w:val="24"/>
        </w:rPr>
        <w:t>i</w:t>
      </w:r>
      <w:proofErr w:type="spellEnd"/>
      <w:r w:rsidRPr="0054184F">
        <w:rPr>
          <w:color w:val="333333"/>
          <w:kern w:val="0"/>
          <w:sz w:val="24"/>
        </w:rPr>
        <w:t xml:space="preserve">] </w:t>
      </w:r>
      <w:r w:rsidRPr="0054184F">
        <w:rPr>
          <w:b/>
          <w:bCs/>
          <w:color w:val="333333"/>
          <w:kern w:val="0"/>
          <w:sz w:val="24"/>
        </w:rPr>
        <w:t>&lt;&lt;</w:t>
      </w:r>
      <w:r w:rsidRPr="0054184F">
        <w:rPr>
          <w:color w:val="333333"/>
          <w:kern w:val="0"/>
          <w:sz w:val="24"/>
        </w:rPr>
        <w:t xml:space="preserve"> " ";</w:t>
      </w:r>
    </w:p>
    <w:p w14:paraId="39E43BB6" w14:textId="77777777" w:rsidR="0054184F" w:rsidRPr="0054184F" w:rsidRDefault="0054184F" w:rsidP="0054184F">
      <w:pPr>
        <w:widowControl/>
        <w:shd w:val="clear" w:color="auto" w:fill="F5F5F5"/>
        <w:spacing w:line="330" w:lineRule="atLeast"/>
        <w:jc w:val="left"/>
        <w:rPr>
          <w:color w:val="333333"/>
          <w:kern w:val="0"/>
          <w:sz w:val="24"/>
        </w:rPr>
      </w:pPr>
      <w:r w:rsidRPr="0054184F">
        <w:rPr>
          <w:color w:val="333333"/>
          <w:kern w:val="0"/>
          <w:sz w:val="24"/>
        </w:rPr>
        <w:t>    }</w:t>
      </w:r>
    </w:p>
    <w:p w14:paraId="03D395B4" w14:textId="77777777" w:rsidR="0054184F" w:rsidRPr="0054184F" w:rsidRDefault="0054184F" w:rsidP="0054184F">
      <w:pPr>
        <w:widowControl/>
        <w:shd w:val="clear" w:color="auto" w:fill="F5F5F5"/>
        <w:spacing w:line="330" w:lineRule="atLeast"/>
        <w:jc w:val="left"/>
        <w:rPr>
          <w:color w:val="333333"/>
          <w:kern w:val="0"/>
          <w:sz w:val="24"/>
        </w:rPr>
      </w:pPr>
    </w:p>
    <w:p w14:paraId="6722D309" w14:textId="77777777" w:rsidR="0054184F" w:rsidRPr="0054184F" w:rsidRDefault="0054184F" w:rsidP="0054184F">
      <w:pPr>
        <w:widowControl/>
        <w:shd w:val="clear" w:color="auto" w:fill="F5F5F5"/>
        <w:spacing w:line="330" w:lineRule="atLeast"/>
        <w:jc w:val="left"/>
        <w:rPr>
          <w:color w:val="333333"/>
          <w:kern w:val="0"/>
          <w:sz w:val="24"/>
        </w:rPr>
      </w:pPr>
      <w:r w:rsidRPr="0054184F">
        <w:rPr>
          <w:color w:val="333333"/>
          <w:kern w:val="0"/>
          <w:sz w:val="24"/>
        </w:rPr>
        <w:t xml:space="preserve">    </w:t>
      </w:r>
      <w:proofErr w:type="spellStart"/>
      <w:r w:rsidRPr="0054184F">
        <w:rPr>
          <w:color w:val="333333"/>
          <w:kern w:val="0"/>
          <w:sz w:val="24"/>
        </w:rPr>
        <w:t>cout</w:t>
      </w:r>
      <w:proofErr w:type="spellEnd"/>
      <w:r w:rsidRPr="0054184F">
        <w:rPr>
          <w:color w:val="333333"/>
          <w:kern w:val="0"/>
          <w:sz w:val="24"/>
        </w:rPr>
        <w:t xml:space="preserve"> </w:t>
      </w:r>
      <w:r w:rsidRPr="0054184F">
        <w:rPr>
          <w:b/>
          <w:bCs/>
          <w:color w:val="333333"/>
          <w:kern w:val="0"/>
          <w:sz w:val="24"/>
        </w:rPr>
        <w:t>&lt;&lt;</w:t>
      </w:r>
      <w:r w:rsidRPr="0054184F">
        <w:rPr>
          <w:color w:val="333333"/>
          <w:kern w:val="0"/>
          <w:sz w:val="24"/>
        </w:rPr>
        <w:t xml:space="preserve"> </w:t>
      </w:r>
      <w:proofErr w:type="spellStart"/>
      <w:r w:rsidRPr="0054184F">
        <w:rPr>
          <w:b/>
          <w:bCs/>
          <w:color w:val="333333"/>
          <w:kern w:val="0"/>
          <w:sz w:val="24"/>
        </w:rPr>
        <w:t>endl</w:t>
      </w:r>
      <w:proofErr w:type="spellEnd"/>
      <w:r w:rsidRPr="0054184F">
        <w:rPr>
          <w:color w:val="333333"/>
          <w:kern w:val="0"/>
          <w:sz w:val="24"/>
        </w:rPr>
        <w:t>;</w:t>
      </w:r>
    </w:p>
    <w:p w14:paraId="3E06E666" w14:textId="77777777" w:rsidR="0054184F" w:rsidRPr="0054184F" w:rsidRDefault="0054184F" w:rsidP="0054184F">
      <w:pPr>
        <w:widowControl/>
        <w:shd w:val="clear" w:color="auto" w:fill="F5F5F5"/>
        <w:spacing w:line="330" w:lineRule="atLeast"/>
        <w:jc w:val="left"/>
        <w:rPr>
          <w:color w:val="333333"/>
          <w:kern w:val="0"/>
          <w:sz w:val="24"/>
        </w:rPr>
      </w:pPr>
    </w:p>
    <w:p w14:paraId="29C1A0A3" w14:textId="77777777" w:rsidR="0054184F" w:rsidRPr="0054184F" w:rsidRDefault="0054184F" w:rsidP="0054184F">
      <w:pPr>
        <w:widowControl/>
        <w:shd w:val="clear" w:color="auto" w:fill="F5F5F5"/>
        <w:spacing w:line="330" w:lineRule="atLeast"/>
        <w:jc w:val="left"/>
        <w:rPr>
          <w:color w:val="333333"/>
          <w:kern w:val="0"/>
          <w:sz w:val="24"/>
        </w:rPr>
      </w:pPr>
      <w:r w:rsidRPr="0054184F">
        <w:rPr>
          <w:color w:val="333333"/>
          <w:kern w:val="0"/>
          <w:sz w:val="24"/>
        </w:rPr>
        <w:t xml:space="preserve">    </w:t>
      </w:r>
      <w:r w:rsidRPr="0054184F">
        <w:rPr>
          <w:b/>
          <w:bCs/>
          <w:color w:val="333333"/>
          <w:kern w:val="0"/>
          <w:sz w:val="24"/>
        </w:rPr>
        <w:t>Compress</w:t>
      </w:r>
      <w:r w:rsidRPr="0054184F">
        <w:rPr>
          <w:color w:val="333333"/>
          <w:kern w:val="0"/>
          <w:sz w:val="24"/>
        </w:rPr>
        <w:t>( n, p, s, l, b );</w:t>
      </w:r>
    </w:p>
    <w:p w14:paraId="043C4EEE" w14:textId="77777777" w:rsidR="0054184F" w:rsidRPr="0054184F" w:rsidRDefault="0054184F" w:rsidP="0054184F">
      <w:pPr>
        <w:widowControl/>
        <w:shd w:val="clear" w:color="auto" w:fill="F5F5F5"/>
        <w:spacing w:line="330" w:lineRule="atLeast"/>
        <w:jc w:val="left"/>
        <w:rPr>
          <w:color w:val="333333"/>
          <w:kern w:val="0"/>
          <w:sz w:val="24"/>
        </w:rPr>
      </w:pPr>
      <w:r w:rsidRPr="0054184F">
        <w:rPr>
          <w:color w:val="333333"/>
          <w:kern w:val="0"/>
          <w:sz w:val="24"/>
        </w:rPr>
        <w:t xml:space="preserve">    </w:t>
      </w:r>
      <w:proofErr w:type="spellStart"/>
      <w:r w:rsidRPr="0054184F">
        <w:rPr>
          <w:b/>
          <w:bCs/>
          <w:color w:val="333333"/>
          <w:kern w:val="0"/>
          <w:sz w:val="24"/>
        </w:rPr>
        <w:t>TraceBack</w:t>
      </w:r>
      <w:proofErr w:type="spellEnd"/>
      <w:r w:rsidRPr="0054184F">
        <w:rPr>
          <w:color w:val="333333"/>
          <w:kern w:val="0"/>
          <w:sz w:val="24"/>
        </w:rPr>
        <w:t>( n, l, b );</w:t>
      </w:r>
    </w:p>
    <w:p w14:paraId="18ACBF67" w14:textId="77777777" w:rsidR="0054184F" w:rsidRPr="0054184F" w:rsidRDefault="0054184F" w:rsidP="0054184F">
      <w:pPr>
        <w:widowControl/>
        <w:shd w:val="clear" w:color="auto" w:fill="F5F5F5"/>
        <w:spacing w:line="330" w:lineRule="atLeast"/>
        <w:jc w:val="left"/>
        <w:rPr>
          <w:color w:val="333333"/>
          <w:kern w:val="0"/>
          <w:sz w:val="24"/>
        </w:rPr>
      </w:pPr>
      <w:r w:rsidRPr="0054184F">
        <w:rPr>
          <w:color w:val="333333"/>
          <w:kern w:val="0"/>
          <w:sz w:val="24"/>
        </w:rPr>
        <w:t>    //Output(s, l, b, n);</w:t>
      </w:r>
    </w:p>
    <w:p w14:paraId="36379C13" w14:textId="77777777" w:rsidR="0054184F" w:rsidRPr="0054184F" w:rsidRDefault="0054184F" w:rsidP="0054184F">
      <w:pPr>
        <w:widowControl/>
        <w:shd w:val="clear" w:color="auto" w:fill="F5F5F5"/>
        <w:spacing w:line="330" w:lineRule="atLeast"/>
        <w:jc w:val="left"/>
        <w:rPr>
          <w:color w:val="333333"/>
          <w:kern w:val="0"/>
          <w:sz w:val="24"/>
        </w:rPr>
      </w:pPr>
      <w:r w:rsidRPr="0054184F">
        <w:rPr>
          <w:color w:val="333333"/>
          <w:kern w:val="0"/>
          <w:sz w:val="24"/>
        </w:rPr>
        <w:t xml:space="preserve">    </w:t>
      </w:r>
      <w:r w:rsidRPr="0054184F">
        <w:rPr>
          <w:b/>
          <w:bCs/>
          <w:color w:val="333333"/>
          <w:kern w:val="0"/>
          <w:sz w:val="24"/>
        </w:rPr>
        <w:t>system</w:t>
      </w:r>
      <w:r w:rsidRPr="0054184F">
        <w:rPr>
          <w:color w:val="333333"/>
          <w:kern w:val="0"/>
          <w:sz w:val="24"/>
        </w:rPr>
        <w:t>( "pause" );</w:t>
      </w:r>
    </w:p>
    <w:p w14:paraId="0E6B4D96" w14:textId="77777777" w:rsidR="0054184F" w:rsidRPr="0054184F" w:rsidRDefault="0054184F" w:rsidP="0054184F">
      <w:pPr>
        <w:widowControl/>
        <w:shd w:val="clear" w:color="auto" w:fill="F5F5F5"/>
        <w:spacing w:line="330" w:lineRule="atLeast"/>
        <w:jc w:val="left"/>
        <w:rPr>
          <w:color w:val="333333"/>
          <w:kern w:val="0"/>
          <w:sz w:val="24"/>
        </w:rPr>
      </w:pPr>
      <w:r w:rsidRPr="0054184F">
        <w:rPr>
          <w:color w:val="333333"/>
          <w:kern w:val="0"/>
          <w:sz w:val="24"/>
        </w:rPr>
        <w:t>    return 0;</w:t>
      </w:r>
    </w:p>
    <w:p w14:paraId="458C2E50" w14:textId="77777777" w:rsidR="0054184F" w:rsidRPr="0054184F" w:rsidRDefault="0054184F" w:rsidP="0054184F">
      <w:pPr>
        <w:widowControl/>
        <w:shd w:val="clear" w:color="auto" w:fill="F5F5F5"/>
        <w:spacing w:line="330" w:lineRule="atLeast"/>
        <w:jc w:val="left"/>
        <w:rPr>
          <w:color w:val="333333"/>
          <w:kern w:val="0"/>
          <w:sz w:val="24"/>
        </w:rPr>
      </w:pPr>
      <w:r w:rsidRPr="0054184F">
        <w:rPr>
          <w:color w:val="333333"/>
          <w:kern w:val="0"/>
          <w:sz w:val="24"/>
        </w:rPr>
        <w:t>}</w:t>
      </w:r>
    </w:p>
    <w:p w14:paraId="187BBD8D" w14:textId="77777777" w:rsidR="006F1ACC" w:rsidRPr="006F1ACC" w:rsidRDefault="006F1ACC" w:rsidP="006F1ACC">
      <w:pPr>
        <w:widowControl/>
        <w:shd w:val="clear" w:color="auto" w:fill="F5F5F5"/>
        <w:spacing w:line="330" w:lineRule="atLeast"/>
        <w:jc w:val="left"/>
        <w:rPr>
          <w:rFonts w:ascii="Consolas" w:hAnsi="Consolas" w:cs="宋体"/>
          <w:color w:val="333333"/>
          <w:kern w:val="0"/>
          <w:sz w:val="24"/>
        </w:rPr>
      </w:pPr>
    </w:p>
    <w:p w14:paraId="5DF88256" w14:textId="54CC8DE4" w:rsidR="00B73B1A" w:rsidRDefault="00B73B1A" w:rsidP="00885ADC">
      <w:pPr>
        <w:numPr>
          <w:ilvl w:val="0"/>
          <w:numId w:val="13"/>
        </w:numPr>
        <w:spacing w:line="300" w:lineRule="auto"/>
        <w:rPr>
          <w:b/>
          <w:sz w:val="28"/>
          <w:szCs w:val="28"/>
        </w:rPr>
      </w:pPr>
      <w:r w:rsidRPr="005C5A1E">
        <w:rPr>
          <w:b/>
          <w:sz w:val="28"/>
          <w:szCs w:val="28"/>
        </w:rPr>
        <w:t>系统测试</w:t>
      </w:r>
    </w:p>
    <w:p w14:paraId="466C4708" w14:textId="5EBDDEC7" w:rsidR="006F1ACC" w:rsidRPr="005C5A1E" w:rsidRDefault="00A34C62" w:rsidP="00A34C62">
      <w:pPr>
        <w:spacing w:line="300" w:lineRule="auto"/>
        <w:jc w:val="center"/>
        <w:rPr>
          <w:b/>
          <w:sz w:val="28"/>
          <w:szCs w:val="28"/>
        </w:rPr>
      </w:pPr>
      <w:r>
        <w:rPr>
          <w:noProof/>
        </w:rPr>
        <w:lastRenderedPageBreak/>
        <w:drawing>
          <wp:inline distT="0" distB="0" distL="0" distR="0" wp14:anchorId="6B54B17E" wp14:editId="21AE87EA">
            <wp:extent cx="2494026" cy="1615627"/>
            <wp:effectExtent l="0" t="0" r="1905"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06304" cy="1623581"/>
                    </a:xfrm>
                    <a:prstGeom prst="rect">
                      <a:avLst/>
                    </a:prstGeom>
                  </pic:spPr>
                </pic:pic>
              </a:graphicData>
            </a:graphic>
          </wp:inline>
        </w:drawing>
      </w:r>
      <w:r>
        <w:rPr>
          <w:noProof/>
        </w:rPr>
        <w:drawing>
          <wp:inline distT="0" distB="0" distL="0" distR="0" wp14:anchorId="351871D4" wp14:editId="24A22A9E">
            <wp:extent cx="2715151" cy="1371428"/>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35960" cy="1381939"/>
                    </a:xfrm>
                    <a:prstGeom prst="rect">
                      <a:avLst/>
                    </a:prstGeom>
                  </pic:spPr>
                </pic:pic>
              </a:graphicData>
            </a:graphic>
          </wp:inline>
        </w:drawing>
      </w:r>
    </w:p>
    <w:p w14:paraId="634B5F93" w14:textId="77777777" w:rsidR="00B73B1A" w:rsidRDefault="00B73B1A" w:rsidP="00885ADC">
      <w:pPr>
        <w:numPr>
          <w:ilvl w:val="0"/>
          <w:numId w:val="13"/>
        </w:numPr>
        <w:spacing w:line="300" w:lineRule="auto"/>
        <w:rPr>
          <w:b/>
          <w:kern w:val="3"/>
          <w:sz w:val="28"/>
          <w:szCs w:val="28"/>
        </w:rPr>
      </w:pPr>
      <w:r w:rsidRPr="005C5A1E">
        <w:rPr>
          <w:b/>
          <w:kern w:val="3"/>
          <w:sz w:val="28"/>
          <w:szCs w:val="28"/>
        </w:rPr>
        <w:t>评价与结论</w:t>
      </w:r>
    </w:p>
    <w:p w14:paraId="55FC58F1" w14:textId="6C047EA0" w:rsidR="004D6597" w:rsidRDefault="00126930" w:rsidP="00B73B1A">
      <w:pPr>
        <w:spacing w:line="300" w:lineRule="auto"/>
        <w:rPr>
          <w:sz w:val="24"/>
        </w:rPr>
      </w:pPr>
      <w:r>
        <w:rPr>
          <w:rFonts w:hint="eastAsia"/>
          <w:sz w:val="24"/>
        </w:rPr>
        <w:t>（</w:t>
      </w:r>
      <w:r>
        <w:rPr>
          <w:rFonts w:hint="eastAsia"/>
          <w:sz w:val="24"/>
        </w:rPr>
        <w:t>1</w:t>
      </w:r>
      <w:r>
        <w:rPr>
          <w:rFonts w:hint="eastAsia"/>
          <w:sz w:val="24"/>
        </w:rPr>
        <w:t>）本题使用到的</w:t>
      </w:r>
      <w:r w:rsidR="004D6597">
        <w:rPr>
          <w:rFonts w:hint="eastAsia"/>
          <w:sz w:val="24"/>
        </w:rPr>
        <w:t>有</w:t>
      </w:r>
      <w:r w:rsidR="004D6597">
        <w:rPr>
          <w:rFonts w:hint="eastAsia"/>
          <w:sz w:val="24"/>
        </w:rPr>
        <w:t>header</w:t>
      </w:r>
      <w:r w:rsidR="004D6597">
        <w:rPr>
          <w:sz w:val="24"/>
        </w:rPr>
        <w:t>=11</w:t>
      </w:r>
      <w:r w:rsidR="004D6597">
        <w:rPr>
          <w:rFonts w:hint="eastAsia"/>
          <w:sz w:val="24"/>
        </w:rPr>
        <w:t>（</w:t>
      </w:r>
      <w:r w:rsidR="004D6597" w:rsidRPr="004D6597">
        <w:rPr>
          <w:sz w:val="24"/>
        </w:rPr>
        <w:t>每一段的头部信息</w:t>
      </w:r>
      <w:r w:rsidR="004D6597" w:rsidRPr="004D6597">
        <w:rPr>
          <w:sz w:val="24"/>
        </w:rPr>
        <w:t>3</w:t>
      </w:r>
      <w:r w:rsidR="004D6597" w:rsidRPr="004D6597">
        <w:rPr>
          <w:sz w:val="24"/>
        </w:rPr>
        <w:t>（元素最多用</w:t>
      </w:r>
      <w:r w:rsidR="004D6597" w:rsidRPr="004D6597">
        <w:rPr>
          <w:sz w:val="24"/>
        </w:rPr>
        <w:t>8</w:t>
      </w:r>
      <w:r w:rsidR="004D6597" w:rsidRPr="004D6597">
        <w:rPr>
          <w:sz w:val="24"/>
        </w:rPr>
        <w:t>位二进制数表示）</w:t>
      </w:r>
      <w:r w:rsidR="004D6597" w:rsidRPr="004D6597">
        <w:rPr>
          <w:sz w:val="24"/>
        </w:rPr>
        <w:t>+8</w:t>
      </w:r>
      <w:r w:rsidR="004D6597" w:rsidRPr="004D6597">
        <w:rPr>
          <w:sz w:val="24"/>
        </w:rPr>
        <w:t>（段最大长度</w:t>
      </w:r>
      <w:r w:rsidR="004D6597" w:rsidRPr="004D6597">
        <w:rPr>
          <w:sz w:val="24"/>
        </w:rPr>
        <w:t>255</w:t>
      </w:r>
      <w:r w:rsidR="004D6597" w:rsidRPr="004D6597">
        <w:rPr>
          <w:sz w:val="24"/>
        </w:rPr>
        <w:t>）</w:t>
      </w:r>
      <w:r w:rsidR="004D6597" w:rsidRPr="004D6597">
        <w:rPr>
          <w:sz w:val="24"/>
        </w:rPr>
        <w:t>=11</w:t>
      </w:r>
      <w:r w:rsidR="004D6597">
        <w:rPr>
          <w:rFonts w:hint="eastAsia"/>
          <w:sz w:val="24"/>
        </w:rPr>
        <w:t>）</w:t>
      </w:r>
    </w:p>
    <w:p w14:paraId="0E73CFCA" w14:textId="4E73E009" w:rsidR="00B73B1A" w:rsidRDefault="004D6597" w:rsidP="00B73B1A">
      <w:pPr>
        <w:spacing w:line="300" w:lineRule="auto"/>
        <w:rPr>
          <w:sz w:val="24"/>
        </w:rPr>
      </w:pPr>
      <w:r>
        <w:rPr>
          <w:rFonts w:hint="eastAsia"/>
          <w:sz w:val="24"/>
        </w:rPr>
        <w:t>（</w:t>
      </w:r>
      <w:r>
        <w:rPr>
          <w:rFonts w:hint="eastAsia"/>
          <w:sz w:val="24"/>
        </w:rPr>
        <w:t>2</w:t>
      </w:r>
      <w:r>
        <w:rPr>
          <w:rFonts w:hint="eastAsia"/>
          <w:sz w:val="24"/>
        </w:rPr>
        <w:t>）</w:t>
      </w:r>
      <w:r w:rsidR="00F92B54">
        <w:rPr>
          <w:rFonts w:hint="eastAsia"/>
          <w:sz w:val="24"/>
        </w:rPr>
        <w:t>比较所有子解从中选择最优解，</w:t>
      </w:r>
      <w:r>
        <w:rPr>
          <w:rFonts w:hint="eastAsia"/>
          <w:sz w:val="24"/>
        </w:rPr>
        <w:t>其核心在于</w:t>
      </w:r>
      <w:r>
        <w:rPr>
          <w:rFonts w:hint="eastAsia"/>
          <w:sz w:val="24"/>
        </w:rPr>
        <w:t>s</w:t>
      </w:r>
      <w:r>
        <w:rPr>
          <w:sz w:val="24"/>
        </w:rPr>
        <w:t>[</w:t>
      </w:r>
      <w:proofErr w:type="spellStart"/>
      <w:r>
        <w:rPr>
          <w:sz w:val="24"/>
        </w:rPr>
        <w:t>i</w:t>
      </w:r>
      <w:proofErr w:type="spellEnd"/>
      <w:r>
        <w:rPr>
          <w:sz w:val="24"/>
        </w:rPr>
        <w:t>]&gt;s[</w:t>
      </w:r>
      <w:proofErr w:type="spellStart"/>
      <w:r>
        <w:rPr>
          <w:sz w:val="24"/>
        </w:rPr>
        <w:t>i</w:t>
      </w:r>
      <w:proofErr w:type="spellEnd"/>
      <w:r>
        <w:rPr>
          <w:sz w:val="24"/>
        </w:rPr>
        <w:t>-j]+j*</w:t>
      </w:r>
      <w:proofErr w:type="spellStart"/>
      <w:r>
        <w:rPr>
          <w:sz w:val="24"/>
        </w:rPr>
        <w:t>bmax</w:t>
      </w:r>
      <w:proofErr w:type="spellEnd"/>
      <w:r>
        <w:rPr>
          <w:rFonts w:hint="eastAsia"/>
          <w:sz w:val="24"/>
        </w:rPr>
        <w:t>，从后面一段选择使得</w:t>
      </w:r>
      <w:r>
        <w:rPr>
          <w:rFonts w:hint="eastAsia"/>
          <w:sz w:val="24"/>
        </w:rPr>
        <w:t>s</w:t>
      </w:r>
      <w:r>
        <w:rPr>
          <w:sz w:val="24"/>
        </w:rPr>
        <w:t>[</w:t>
      </w:r>
      <w:proofErr w:type="spellStart"/>
      <w:r>
        <w:rPr>
          <w:sz w:val="24"/>
        </w:rPr>
        <w:t>i</w:t>
      </w:r>
      <w:proofErr w:type="spellEnd"/>
      <w:r>
        <w:rPr>
          <w:sz w:val="24"/>
        </w:rPr>
        <w:t>]</w:t>
      </w:r>
      <w:r>
        <w:rPr>
          <w:rFonts w:hint="eastAsia"/>
          <w:sz w:val="24"/>
        </w:rPr>
        <w:t>最小的最优解</w:t>
      </w:r>
      <w:r w:rsidR="00580510">
        <w:rPr>
          <w:rFonts w:hint="eastAsia"/>
          <w:sz w:val="24"/>
        </w:rPr>
        <w:t>，记录</w:t>
      </w:r>
      <w:r w:rsidR="00580510">
        <w:rPr>
          <w:rFonts w:hint="eastAsia"/>
          <w:sz w:val="24"/>
        </w:rPr>
        <w:t>l</w:t>
      </w:r>
      <w:r w:rsidR="00580510">
        <w:rPr>
          <w:sz w:val="24"/>
        </w:rPr>
        <w:t>[</w:t>
      </w:r>
      <w:proofErr w:type="spellStart"/>
      <w:r w:rsidR="00580510">
        <w:rPr>
          <w:sz w:val="24"/>
        </w:rPr>
        <w:t>i</w:t>
      </w:r>
      <w:proofErr w:type="spellEnd"/>
      <w:r w:rsidR="00580510">
        <w:rPr>
          <w:sz w:val="24"/>
        </w:rPr>
        <w:t>]=</w:t>
      </w:r>
      <w:r w:rsidR="00580510">
        <w:rPr>
          <w:rFonts w:hint="eastAsia"/>
          <w:sz w:val="24"/>
        </w:rPr>
        <w:t>j</w:t>
      </w:r>
      <w:r w:rsidR="00580510">
        <w:rPr>
          <w:rFonts w:hint="eastAsia"/>
          <w:sz w:val="24"/>
        </w:rPr>
        <w:t>为最优长度</w:t>
      </w:r>
      <w:r w:rsidR="00546F1D">
        <w:rPr>
          <w:rFonts w:hint="eastAsia"/>
          <w:sz w:val="24"/>
        </w:rPr>
        <w:t>。</w:t>
      </w:r>
    </w:p>
    <w:p w14:paraId="4E66A8D6" w14:textId="0EFB824B" w:rsidR="00546F1D" w:rsidRDefault="00546F1D" w:rsidP="00B73B1A">
      <w:pPr>
        <w:spacing w:line="300" w:lineRule="auto"/>
        <w:rPr>
          <w:rFonts w:hint="eastAsia"/>
          <w:sz w:val="24"/>
        </w:rPr>
      </w:pPr>
      <w:r>
        <w:rPr>
          <w:rFonts w:hint="eastAsia"/>
          <w:sz w:val="24"/>
        </w:rPr>
        <w:t>（</w:t>
      </w:r>
      <w:r>
        <w:rPr>
          <w:rFonts w:hint="eastAsia"/>
          <w:sz w:val="24"/>
        </w:rPr>
        <w:t>3</w:t>
      </w:r>
      <w:r>
        <w:rPr>
          <w:rFonts w:hint="eastAsia"/>
          <w:sz w:val="24"/>
        </w:rPr>
        <w:t>）</w:t>
      </w:r>
      <w:r w:rsidR="00E24E0B">
        <w:rPr>
          <w:rFonts w:hint="eastAsia"/>
          <w:sz w:val="24"/>
        </w:rPr>
        <w:t>动态规划异常巧妙，从后向前遍历可能取的段长度，</w:t>
      </w:r>
      <w:r w:rsidR="00E24E0B">
        <w:rPr>
          <w:rFonts w:hint="eastAsia"/>
          <w:sz w:val="24"/>
        </w:rPr>
        <w:t>n</w:t>
      </w:r>
      <w:r w:rsidR="00E24E0B">
        <w:rPr>
          <w:sz w:val="24"/>
        </w:rPr>
        <w:t>=</w:t>
      </w:r>
      <w:r w:rsidR="00E24E0B">
        <w:rPr>
          <w:rFonts w:hint="eastAsia"/>
          <w:sz w:val="24"/>
        </w:rPr>
        <w:t>n</w:t>
      </w:r>
      <w:r w:rsidR="00E24E0B">
        <w:rPr>
          <w:sz w:val="24"/>
        </w:rPr>
        <w:t>-</w:t>
      </w:r>
      <w:r w:rsidR="00E24E0B">
        <w:rPr>
          <w:rFonts w:hint="eastAsia"/>
          <w:sz w:val="24"/>
        </w:rPr>
        <w:t>l</w:t>
      </w:r>
      <w:r w:rsidR="00E24E0B">
        <w:rPr>
          <w:sz w:val="24"/>
        </w:rPr>
        <w:t>[n]</w:t>
      </w:r>
      <w:r w:rsidR="00E24E0B">
        <w:rPr>
          <w:rFonts w:hint="eastAsia"/>
          <w:sz w:val="24"/>
        </w:rPr>
        <w:t>更新为第</w:t>
      </w:r>
      <w:r w:rsidR="00E24E0B">
        <w:rPr>
          <w:rFonts w:hint="eastAsia"/>
          <w:sz w:val="24"/>
        </w:rPr>
        <w:t>j</w:t>
      </w:r>
      <w:r w:rsidR="00E24E0B">
        <w:rPr>
          <w:rFonts w:hint="eastAsia"/>
          <w:sz w:val="24"/>
        </w:rPr>
        <w:t>段之前的序列长度，最后实现图像压缩。</w:t>
      </w:r>
    </w:p>
    <w:p w14:paraId="22B9A6D9" w14:textId="77777777" w:rsidR="00B73B1A" w:rsidRDefault="00B73B1A" w:rsidP="00B73B1A">
      <w:pPr>
        <w:spacing w:line="300" w:lineRule="auto"/>
        <w:rPr>
          <w:sz w:val="24"/>
        </w:rPr>
      </w:pPr>
    </w:p>
    <w:p w14:paraId="639807B6" w14:textId="77777777" w:rsidR="00B73B1A" w:rsidRDefault="00B73B1A" w:rsidP="00B73B1A">
      <w:pPr>
        <w:spacing w:line="300" w:lineRule="auto"/>
        <w:rPr>
          <w:sz w:val="24"/>
        </w:rPr>
      </w:pPr>
    </w:p>
    <w:p w14:paraId="1873CD52" w14:textId="77777777" w:rsidR="00B73B1A" w:rsidRDefault="00B73B1A" w:rsidP="00B73B1A">
      <w:pPr>
        <w:spacing w:line="300" w:lineRule="auto"/>
        <w:rPr>
          <w:sz w:val="24"/>
        </w:rPr>
      </w:pPr>
    </w:p>
    <w:p w14:paraId="5076186A" w14:textId="77777777" w:rsidR="00B73B1A" w:rsidRDefault="00B73B1A" w:rsidP="00B73B1A">
      <w:pPr>
        <w:spacing w:line="300" w:lineRule="auto"/>
        <w:rPr>
          <w:sz w:val="24"/>
        </w:rPr>
      </w:pPr>
    </w:p>
    <w:p w14:paraId="7BB57994" w14:textId="77777777" w:rsidR="00B73B1A" w:rsidRDefault="00B73B1A" w:rsidP="00B73B1A">
      <w:pPr>
        <w:spacing w:line="300" w:lineRule="auto"/>
        <w:rPr>
          <w:sz w:val="24"/>
        </w:rPr>
      </w:pPr>
    </w:p>
    <w:p w14:paraId="1402240D" w14:textId="77777777" w:rsidR="00B73B1A" w:rsidRDefault="00B73B1A" w:rsidP="00B73B1A">
      <w:pPr>
        <w:spacing w:line="300" w:lineRule="auto"/>
        <w:rPr>
          <w:sz w:val="24"/>
        </w:rPr>
      </w:pPr>
    </w:p>
    <w:p w14:paraId="43DF7618" w14:textId="77777777" w:rsidR="00B73B1A" w:rsidRDefault="00B73B1A" w:rsidP="00B73B1A">
      <w:pPr>
        <w:spacing w:line="300" w:lineRule="auto"/>
        <w:rPr>
          <w:sz w:val="24"/>
        </w:rPr>
      </w:pPr>
    </w:p>
    <w:p w14:paraId="2F4E92FC" w14:textId="77777777" w:rsidR="00B73B1A" w:rsidRDefault="00B73B1A" w:rsidP="00B73B1A">
      <w:pPr>
        <w:spacing w:line="300" w:lineRule="auto"/>
        <w:rPr>
          <w:sz w:val="24"/>
        </w:rPr>
      </w:pPr>
    </w:p>
    <w:p w14:paraId="13056120" w14:textId="77777777" w:rsidR="00B73B1A" w:rsidRDefault="00B73B1A" w:rsidP="00B73B1A">
      <w:pPr>
        <w:spacing w:line="300" w:lineRule="auto"/>
        <w:rPr>
          <w:sz w:val="24"/>
        </w:rPr>
      </w:pPr>
    </w:p>
    <w:p w14:paraId="503E8191" w14:textId="77777777" w:rsidR="00B73B1A" w:rsidRDefault="00B73B1A" w:rsidP="00B73B1A">
      <w:pPr>
        <w:spacing w:line="300" w:lineRule="auto"/>
        <w:rPr>
          <w:sz w:val="24"/>
        </w:rPr>
      </w:pPr>
    </w:p>
    <w:p w14:paraId="7C3DFA8A" w14:textId="77777777" w:rsidR="00B73B1A" w:rsidRDefault="00B73B1A" w:rsidP="00B73B1A">
      <w:pPr>
        <w:spacing w:line="300" w:lineRule="auto"/>
        <w:rPr>
          <w:sz w:val="24"/>
        </w:rPr>
      </w:pPr>
    </w:p>
    <w:p w14:paraId="47B35407" w14:textId="77777777" w:rsidR="00B73B1A" w:rsidRDefault="00B73B1A" w:rsidP="00B73B1A">
      <w:pPr>
        <w:spacing w:line="300" w:lineRule="auto"/>
        <w:rPr>
          <w:sz w:val="24"/>
        </w:rPr>
      </w:pPr>
    </w:p>
    <w:p w14:paraId="5BD80660" w14:textId="77777777" w:rsidR="00B73B1A" w:rsidRDefault="00B73B1A" w:rsidP="00B73B1A">
      <w:pPr>
        <w:spacing w:line="300" w:lineRule="auto"/>
        <w:rPr>
          <w:sz w:val="24"/>
        </w:rPr>
      </w:pPr>
    </w:p>
    <w:p w14:paraId="15415AA7" w14:textId="77777777" w:rsidR="00B73B1A" w:rsidRDefault="00B73B1A" w:rsidP="00B73B1A">
      <w:pPr>
        <w:spacing w:line="300" w:lineRule="auto"/>
        <w:rPr>
          <w:sz w:val="24"/>
        </w:rPr>
      </w:pPr>
    </w:p>
    <w:p w14:paraId="263323FB" w14:textId="77777777" w:rsidR="00B73B1A" w:rsidRDefault="00B73B1A" w:rsidP="00B73B1A">
      <w:pPr>
        <w:spacing w:line="300" w:lineRule="auto"/>
        <w:rPr>
          <w:sz w:val="24"/>
        </w:rPr>
      </w:pPr>
    </w:p>
    <w:p w14:paraId="505BEF4A" w14:textId="77777777" w:rsidR="00B73B1A" w:rsidRDefault="00B73B1A" w:rsidP="00B73B1A">
      <w:pPr>
        <w:spacing w:line="300" w:lineRule="auto"/>
        <w:rPr>
          <w:sz w:val="24"/>
        </w:rPr>
      </w:pPr>
    </w:p>
    <w:p w14:paraId="4B164B1E" w14:textId="77777777" w:rsidR="00B73B1A" w:rsidRDefault="00B73B1A" w:rsidP="00B73B1A">
      <w:pPr>
        <w:spacing w:line="300" w:lineRule="auto"/>
        <w:rPr>
          <w:sz w:val="24"/>
        </w:rPr>
      </w:pPr>
    </w:p>
    <w:p w14:paraId="123DAB88" w14:textId="77777777" w:rsidR="00B73B1A" w:rsidRDefault="00B73B1A" w:rsidP="00B73B1A">
      <w:pPr>
        <w:spacing w:line="300" w:lineRule="auto"/>
        <w:rPr>
          <w:sz w:val="24"/>
        </w:rPr>
      </w:pPr>
    </w:p>
    <w:p w14:paraId="4012502B" w14:textId="77777777" w:rsidR="001B1333" w:rsidRDefault="001B1333" w:rsidP="00B73B1A">
      <w:pPr>
        <w:spacing w:line="360" w:lineRule="auto"/>
        <w:jc w:val="center"/>
        <w:outlineLvl w:val="0"/>
        <w:rPr>
          <w:b/>
          <w:bCs/>
          <w:sz w:val="32"/>
        </w:rPr>
      </w:pPr>
    </w:p>
    <w:p w14:paraId="5279E69D" w14:textId="77777777" w:rsidR="001B1333" w:rsidRDefault="001B1333" w:rsidP="00B73B1A">
      <w:pPr>
        <w:spacing w:line="360" w:lineRule="auto"/>
        <w:jc w:val="center"/>
        <w:outlineLvl w:val="0"/>
        <w:rPr>
          <w:b/>
          <w:bCs/>
          <w:sz w:val="32"/>
        </w:rPr>
      </w:pPr>
    </w:p>
    <w:p w14:paraId="39213AA1" w14:textId="199A60A2" w:rsidR="00B73B1A" w:rsidRPr="005C5A1E" w:rsidRDefault="00B73B1A" w:rsidP="00B73B1A">
      <w:pPr>
        <w:spacing w:line="360" w:lineRule="auto"/>
        <w:jc w:val="center"/>
        <w:outlineLvl w:val="0"/>
        <w:rPr>
          <w:b/>
          <w:bCs/>
          <w:sz w:val="32"/>
        </w:rPr>
      </w:pPr>
      <w:r>
        <w:rPr>
          <w:rFonts w:hint="eastAsia"/>
          <w:b/>
          <w:bCs/>
          <w:sz w:val="32"/>
        </w:rPr>
        <w:lastRenderedPageBreak/>
        <w:t>残缺棋盘</w:t>
      </w:r>
      <w:r>
        <w:rPr>
          <w:rFonts w:hint="eastAsia"/>
          <w:b/>
          <w:bCs/>
          <w:sz w:val="32"/>
        </w:rPr>
        <w:t>-</w:t>
      </w:r>
      <w:r>
        <w:rPr>
          <w:rFonts w:hint="eastAsia"/>
          <w:b/>
          <w:bCs/>
          <w:sz w:val="32"/>
        </w:rPr>
        <w:t>分治法</w:t>
      </w:r>
    </w:p>
    <w:p w14:paraId="4AD2F2A0" w14:textId="77777777" w:rsidR="00B73B1A" w:rsidRPr="005C5A1E" w:rsidRDefault="00B73B1A" w:rsidP="0054184F">
      <w:pPr>
        <w:numPr>
          <w:ilvl w:val="0"/>
          <w:numId w:val="21"/>
        </w:numPr>
        <w:spacing w:line="300" w:lineRule="auto"/>
        <w:rPr>
          <w:b/>
          <w:sz w:val="28"/>
          <w:szCs w:val="28"/>
        </w:rPr>
      </w:pPr>
      <w:r w:rsidRPr="005C5A1E">
        <w:rPr>
          <w:b/>
          <w:sz w:val="28"/>
          <w:szCs w:val="28"/>
        </w:rPr>
        <w:t>概论</w:t>
      </w:r>
    </w:p>
    <w:p w14:paraId="19B2D08D" w14:textId="77777777" w:rsidR="00B73B1A" w:rsidRPr="005C5A1E" w:rsidRDefault="00B73B1A" w:rsidP="00B73B1A">
      <w:pPr>
        <w:spacing w:line="300" w:lineRule="auto"/>
        <w:rPr>
          <w:bCs/>
          <w:sz w:val="24"/>
        </w:rPr>
      </w:pPr>
      <w:r>
        <w:rPr>
          <w:rFonts w:hint="eastAsia"/>
          <w:bCs/>
          <w:sz w:val="24"/>
        </w:rPr>
        <w:t>（</w:t>
      </w:r>
      <w:r>
        <w:rPr>
          <w:rFonts w:hint="eastAsia"/>
          <w:bCs/>
          <w:sz w:val="24"/>
        </w:rPr>
        <w:t>1</w:t>
      </w:r>
      <w:r>
        <w:rPr>
          <w:rFonts w:hint="eastAsia"/>
          <w:bCs/>
          <w:sz w:val="24"/>
        </w:rPr>
        <w:t>）</w:t>
      </w:r>
      <w:r w:rsidRPr="005C5A1E">
        <w:rPr>
          <w:bCs/>
          <w:sz w:val="24"/>
        </w:rPr>
        <w:t>题目简述：</w:t>
      </w:r>
    </w:p>
    <w:p w14:paraId="00EC1188" w14:textId="77777777" w:rsidR="007E5F1B" w:rsidRPr="007E5F1B" w:rsidRDefault="007E5F1B" w:rsidP="00773890">
      <w:pPr>
        <w:pStyle w:val="af2"/>
        <w:spacing w:before="0" w:beforeAutospacing="0" w:after="0" w:afterAutospacing="0" w:line="300" w:lineRule="auto"/>
        <w:ind w:firstLineChars="200" w:firstLine="480"/>
        <w:rPr>
          <w:color w:val="333333"/>
          <w:lang w:val="en-GB"/>
        </w:rPr>
      </w:pPr>
      <w:r w:rsidRPr="007E5F1B">
        <w:rPr>
          <w:rFonts w:hint="eastAsia"/>
          <w:color w:val="333333"/>
          <w:lang w:val="en-GB"/>
        </w:rPr>
        <w:t>要求：残缺棋盘是一个2^k*2^个方格的棋盘，其中恰有1个方格残缺。图中给出，其中残缺部分用阴影表示。</w:t>
      </w:r>
    </w:p>
    <w:p w14:paraId="7B6946AD" w14:textId="77777777" w:rsidR="007E5F1B" w:rsidRPr="007E5F1B" w:rsidRDefault="007E5F1B" w:rsidP="007E5F1B">
      <w:pPr>
        <w:pStyle w:val="af2"/>
        <w:spacing w:line="300" w:lineRule="auto"/>
        <w:rPr>
          <w:color w:val="333333"/>
          <w:lang w:val="en-GB"/>
        </w:rPr>
      </w:pPr>
      <w:r w:rsidRPr="007E5F1B">
        <w:rPr>
          <w:noProof/>
          <w:color w:val="333333"/>
          <w:lang w:val="en-GB"/>
        </w:rPr>
        <w:drawing>
          <wp:inline distT="0" distB="0" distL="0" distR="0" wp14:anchorId="169690FD" wp14:editId="2944E479">
            <wp:extent cx="5274310" cy="1322705"/>
            <wp:effectExtent l="0" t="0" r="2540" b="0"/>
            <wp:docPr id="3" name="Picture 3"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squar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322705"/>
                    </a:xfrm>
                    <a:prstGeom prst="rect">
                      <a:avLst/>
                    </a:prstGeom>
                    <a:noFill/>
                    <a:ln>
                      <a:noFill/>
                    </a:ln>
                  </pic:spPr>
                </pic:pic>
              </a:graphicData>
            </a:graphic>
          </wp:inline>
        </w:drawing>
      </w:r>
    </w:p>
    <w:p w14:paraId="10C94480" w14:textId="77777777" w:rsidR="007E5F1B" w:rsidRPr="007E5F1B" w:rsidRDefault="007E5F1B" w:rsidP="00773890">
      <w:pPr>
        <w:pStyle w:val="af2"/>
        <w:spacing w:before="0" w:beforeAutospacing="0" w:after="0" w:afterAutospacing="0" w:line="300" w:lineRule="auto"/>
        <w:rPr>
          <w:color w:val="333333"/>
          <w:lang w:val="en-GB"/>
        </w:rPr>
      </w:pPr>
      <w:r w:rsidRPr="007E5F1B">
        <w:rPr>
          <w:rFonts w:hint="eastAsia"/>
          <w:color w:val="333333"/>
          <w:lang w:val="en-GB"/>
        </w:rPr>
        <w:t>这样的棋盘称为"三格板"，残缺棋盘问题就是用这四种三格板覆盖更大的残缺棋盘。再次覆盖中要求:</w:t>
      </w:r>
    </w:p>
    <w:p w14:paraId="1455A5DD" w14:textId="77777777" w:rsidR="007E5F1B" w:rsidRPr="007E5F1B" w:rsidRDefault="007E5F1B" w:rsidP="00773890">
      <w:pPr>
        <w:pStyle w:val="af2"/>
        <w:spacing w:before="0" w:beforeAutospacing="0" w:after="0" w:afterAutospacing="0" w:line="300" w:lineRule="auto"/>
        <w:rPr>
          <w:color w:val="333333"/>
          <w:lang w:val="en-GB"/>
        </w:rPr>
      </w:pPr>
      <w:r w:rsidRPr="007E5F1B">
        <w:rPr>
          <w:rFonts w:hint="eastAsia"/>
          <w:color w:val="333333"/>
          <w:lang w:val="en-GB"/>
        </w:rPr>
        <w:t>(1)两个三格板不能重复。</w:t>
      </w:r>
    </w:p>
    <w:p w14:paraId="5D49D987" w14:textId="2BC124FE" w:rsidR="00B73B1A" w:rsidRPr="007E5F1B" w:rsidRDefault="007E5F1B" w:rsidP="00773890">
      <w:pPr>
        <w:pStyle w:val="af2"/>
        <w:spacing w:before="0" w:beforeAutospacing="0" w:after="0" w:afterAutospacing="0" w:line="300" w:lineRule="auto"/>
        <w:rPr>
          <w:color w:val="333333"/>
          <w:lang w:val="en-GB"/>
        </w:rPr>
      </w:pPr>
      <w:r w:rsidRPr="007E5F1B">
        <w:rPr>
          <w:rFonts w:hint="eastAsia"/>
          <w:color w:val="333333"/>
          <w:lang w:val="en-GB"/>
        </w:rPr>
        <w:t>(2)三格板不能覆盖残缺棋盘方格，但必须覆盖到其他所有的方格。</w:t>
      </w:r>
    </w:p>
    <w:p w14:paraId="7F164AA4" w14:textId="5E854C5B" w:rsidR="00692938" w:rsidRDefault="00B73B1A" w:rsidP="00B73B1A">
      <w:pPr>
        <w:pStyle w:val="af2"/>
        <w:shd w:val="clear" w:color="auto" w:fill="FFFFFF"/>
        <w:spacing w:before="0" w:beforeAutospacing="0" w:after="0" w:afterAutospacing="0" w:line="300" w:lineRule="auto"/>
        <w:rPr>
          <w:rFonts w:ascii="Times New Roman" w:hAnsi="Times New Roman" w:cs="Times New Roman" w:hint="eastAsia"/>
          <w:color w:val="333333"/>
          <w:kern w:val="2"/>
        </w:rPr>
      </w:pPr>
      <w:r>
        <w:rPr>
          <w:rFonts w:ascii="Times New Roman" w:hAnsi="Times New Roman" w:cs="Times New Roman" w:hint="eastAsia"/>
          <w:color w:val="333333"/>
          <w:kern w:val="2"/>
        </w:rPr>
        <w:t>（</w:t>
      </w:r>
      <w:r>
        <w:rPr>
          <w:rFonts w:ascii="Times New Roman" w:hAnsi="Times New Roman" w:cs="Times New Roman" w:hint="eastAsia"/>
          <w:color w:val="333333"/>
          <w:kern w:val="2"/>
        </w:rPr>
        <w:t>2</w:t>
      </w:r>
      <w:r>
        <w:rPr>
          <w:rFonts w:ascii="Times New Roman" w:hAnsi="Times New Roman" w:cs="Times New Roman" w:hint="eastAsia"/>
          <w:color w:val="333333"/>
          <w:kern w:val="2"/>
        </w:rPr>
        <w:t>）分析：</w:t>
      </w:r>
      <w:r w:rsidR="00692938">
        <w:rPr>
          <w:rFonts w:ascii="Times New Roman" w:hAnsi="Times New Roman" w:cs="Times New Roman" w:hint="eastAsia"/>
          <w:color w:val="333333"/>
          <w:kern w:val="2"/>
        </w:rPr>
        <w:t>将整个棋盘分为左上、右上、左下、右下四个区域，使用同步判断，同时进行递归来填充棋盘，相当于解决每块的</w:t>
      </w:r>
      <w:r w:rsidR="00692938">
        <w:rPr>
          <w:rFonts w:ascii="Times New Roman" w:hAnsi="Times New Roman" w:cs="Times New Roman" w:hint="eastAsia"/>
          <w:color w:val="333333"/>
          <w:kern w:val="2"/>
        </w:rPr>
        <w:t>log</w:t>
      </w:r>
      <w:r w:rsidR="00692938">
        <w:rPr>
          <w:rFonts w:ascii="Times New Roman" w:hAnsi="Times New Roman" w:cs="Times New Roman"/>
          <w:color w:val="333333"/>
          <w:kern w:val="2"/>
        </w:rPr>
        <w:t xml:space="preserve">2 </w:t>
      </w:r>
      <w:r w:rsidR="00692938">
        <w:rPr>
          <w:rFonts w:ascii="Times New Roman" w:hAnsi="Times New Roman" w:cs="Times New Roman" w:hint="eastAsia"/>
          <w:color w:val="333333"/>
          <w:kern w:val="2"/>
        </w:rPr>
        <w:t>n</w:t>
      </w:r>
      <w:r w:rsidR="00692938">
        <w:rPr>
          <w:rFonts w:ascii="Times New Roman" w:hAnsi="Times New Roman" w:cs="Times New Roman" w:hint="eastAsia"/>
          <w:color w:val="333333"/>
          <w:kern w:val="2"/>
        </w:rPr>
        <w:t>个子问题，直到边长</w:t>
      </w:r>
      <w:r w:rsidR="00692938">
        <w:rPr>
          <w:rFonts w:ascii="Times New Roman" w:hAnsi="Times New Roman" w:cs="Times New Roman" w:hint="eastAsia"/>
          <w:color w:val="333333"/>
          <w:kern w:val="2"/>
        </w:rPr>
        <w:t>size</w:t>
      </w:r>
      <w:r w:rsidR="00692938">
        <w:rPr>
          <w:rFonts w:ascii="Times New Roman" w:hAnsi="Times New Roman" w:cs="Times New Roman"/>
          <w:color w:val="333333"/>
          <w:kern w:val="2"/>
        </w:rPr>
        <w:t>=1</w:t>
      </w:r>
      <w:r w:rsidR="00692938">
        <w:rPr>
          <w:rFonts w:ascii="Times New Roman" w:hAnsi="Times New Roman" w:cs="Times New Roman" w:hint="eastAsia"/>
          <w:color w:val="333333"/>
          <w:kern w:val="2"/>
        </w:rPr>
        <w:t>，整个棋盘便填满了。</w:t>
      </w:r>
    </w:p>
    <w:p w14:paraId="59269479" w14:textId="784D8379" w:rsidR="007E5F1B" w:rsidRDefault="007E5F1B" w:rsidP="00B73B1A">
      <w:pPr>
        <w:pStyle w:val="af2"/>
        <w:shd w:val="clear" w:color="auto" w:fill="FFFFFF"/>
        <w:spacing w:before="0" w:beforeAutospacing="0" w:after="0" w:afterAutospacing="0" w:line="300" w:lineRule="auto"/>
        <w:rPr>
          <w:rFonts w:ascii="Times New Roman" w:hAnsi="Times New Roman" w:cs="Times New Roman"/>
          <w:color w:val="333333"/>
          <w:kern w:val="2"/>
        </w:rPr>
      </w:pPr>
      <w:r>
        <w:rPr>
          <w:rFonts w:ascii="Times New Roman" w:hAnsi="Times New Roman" w:cs="Times New Roman" w:hint="eastAsia"/>
          <w:color w:val="333333"/>
          <w:kern w:val="2"/>
        </w:rPr>
        <w:t xml:space="preserve"> </w:t>
      </w:r>
      <w:r>
        <w:rPr>
          <w:rFonts w:ascii="Times New Roman" w:hAnsi="Times New Roman" w:cs="Times New Roman"/>
          <w:color w:val="333333"/>
          <w:kern w:val="2"/>
        </w:rPr>
        <w:t xml:space="preserve"> </w:t>
      </w:r>
    </w:p>
    <w:p w14:paraId="44B5494D" w14:textId="77777777" w:rsidR="00B73B1A" w:rsidRPr="005C5A1E" w:rsidRDefault="00B73B1A" w:rsidP="0054184F">
      <w:pPr>
        <w:pStyle w:val="PlainText1"/>
        <w:numPr>
          <w:ilvl w:val="0"/>
          <w:numId w:val="21"/>
        </w:numPr>
        <w:spacing w:line="300" w:lineRule="auto"/>
        <w:rPr>
          <w:rFonts w:ascii="Times New Roman" w:hAnsi="Times New Roman" w:cs="Times New Roman"/>
        </w:rPr>
      </w:pPr>
      <w:r w:rsidRPr="005C5A1E">
        <w:rPr>
          <w:rFonts w:ascii="Times New Roman" w:hAnsi="Times New Roman" w:cs="Times New Roman"/>
          <w:b/>
          <w:bCs/>
          <w:sz w:val="28"/>
        </w:rPr>
        <w:t>设计与实现</w:t>
      </w:r>
      <w:r w:rsidRPr="005C5A1E">
        <w:rPr>
          <w:rFonts w:ascii="Times New Roman" w:hAnsi="Times New Roman" w:cs="Times New Roman"/>
        </w:rPr>
        <w:t xml:space="preserve"> </w:t>
      </w:r>
    </w:p>
    <w:p w14:paraId="79C9DAF2" w14:textId="56C0B333" w:rsidR="00B73B1A" w:rsidRDefault="00B73B1A" w:rsidP="00A6621D">
      <w:pPr>
        <w:numPr>
          <w:ilvl w:val="0"/>
          <w:numId w:val="16"/>
        </w:numPr>
        <w:spacing w:line="300" w:lineRule="auto"/>
        <w:rPr>
          <w:sz w:val="24"/>
        </w:rPr>
      </w:pPr>
      <w:r w:rsidRPr="005C5A1E">
        <w:rPr>
          <w:sz w:val="24"/>
        </w:rPr>
        <w:t>程序的整体架构</w:t>
      </w:r>
    </w:p>
    <w:p w14:paraId="39A78B23" w14:textId="50CB4261" w:rsidR="00510BC1" w:rsidRDefault="00510BC1" w:rsidP="00510BC1">
      <w:pPr>
        <w:spacing w:line="300" w:lineRule="auto"/>
        <w:ind w:left="540"/>
        <w:rPr>
          <w:sz w:val="24"/>
        </w:rPr>
      </w:pPr>
      <w:r>
        <w:rPr>
          <w:rFonts w:hint="eastAsia"/>
          <w:sz w:val="24"/>
        </w:rPr>
        <w:t>采用分四个区域，每个区域进行递归解决本区域的子问题，同时在空区域形成的</w:t>
      </w:r>
      <w:r>
        <w:rPr>
          <w:sz w:val="24"/>
        </w:rPr>
        <w:t>L</w:t>
      </w:r>
      <w:r>
        <w:rPr>
          <w:rFonts w:hint="eastAsia"/>
          <w:sz w:val="24"/>
        </w:rPr>
        <w:t>棋盘上标注相同的三个数字，按一般的左上、右上、左下、右下的顺序来进行判定。</w:t>
      </w:r>
    </w:p>
    <w:p w14:paraId="188B627E" w14:textId="3107E710" w:rsidR="00B73B1A" w:rsidRDefault="00B73B1A" w:rsidP="00A6621D">
      <w:pPr>
        <w:numPr>
          <w:ilvl w:val="0"/>
          <w:numId w:val="16"/>
        </w:numPr>
        <w:spacing w:line="300" w:lineRule="auto"/>
        <w:rPr>
          <w:sz w:val="24"/>
        </w:rPr>
      </w:pPr>
      <w:r w:rsidRPr="005C5A1E">
        <w:rPr>
          <w:sz w:val="24"/>
        </w:rPr>
        <w:t>主要功能的流程</w:t>
      </w:r>
    </w:p>
    <w:p w14:paraId="17380D22" w14:textId="566CF985" w:rsidR="00583815" w:rsidRPr="005C5A1E" w:rsidRDefault="00583815" w:rsidP="00583815">
      <w:pPr>
        <w:spacing w:line="300" w:lineRule="auto"/>
        <w:ind w:left="540"/>
        <w:rPr>
          <w:rFonts w:hint="eastAsia"/>
          <w:sz w:val="24"/>
        </w:rPr>
      </w:pPr>
      <w:r>
        <w:rPr>
          <w:rFonts w:hint="eastAsia"/>
          <w:sz w:val="24"/>
        </w:rPr>
        <w:t>P</w:t>
      </w:r>
      <w:r>
        <w:rPr>
          <w:sz w:val="24"/>
        </w:rPr>
        <w:t>S</w:t>
      </w:r>
      <w:r>
        <w:rPr>
          <w:rFonts w:hint="eastAsia"/>
          <w:sz w:val="24"/>
        </w:rPr>
        <w:t>：</w:t>
      </w:r>
      <w:r w:rsidRPr="00583815">
        <w:rPr>
          <w:sz w:val="24"/>
        </w:rPr>
        <w:t>divide(</w:t>
      </w:r>
      <w:proofErr w:type="spellStart"/>
      <w:r w:rsidRPr="00583815">
        <w:rPr>
          <w:sz w:val="24"/>
        </w:rPr>
        <w:t>ox,oy,row,column,s</w:t>
      </w:r>
      <w:proofErr w:type="spellEnd"/>
      <w:r w:rsidRPr="00583815">
        <w:rPr>
          <w:sz w:val="24"/>
        </w:rPr>
        <w:t>)</w:t>
      </w:r>
      <w:r>
        <w:rPr>
          <w:rFonts w:hint="eastAsia"/>
          <w:sz w:val="24"/>
        </w:rPr>
        <w:t>，参数分别为原点</w:t>
      </w:r>
      <w:r>
        <w:rPr>
          <w:rFonts w:hint="eastAsia"/>
          <w:sz w:val="24"/>
        </w:rPr>
        <w:t>(</w:t>
      </w:r>
      <w:proofErr w:type="spellStart"/>
      <w:r>
        <w:rPr>
          <w:sz w:val="24"/>
        </w:rPr>
        <w:t>ox,oy</w:t>
      </w:r>
      <w:proofErr w:type="spellEnd"/>
      <w:r>
        <w:rPr>
          <w:sz w:val="24"/>
        </w:rPr>
        <w:t>)</w:t>
      </w:r>
      <w:r>
        <w:rPr>
          <w:rFonts w:hint="eastAsia"/>
          <w:sz w:val="24"/>
        </w:rPr>
        <w:t>，残缺格</w:t>
      </w:r>
      <w:r>
        <w:rPr>
          <w:rFonts w:hint="eastAsia"/>
          <w:sz w:val="24"/>
        </w:rPr>
        <w:t>(</w:t>
      </w:r>
      <w:proofErr w:type="spellStart"/>
      <w:r>
        <w:rPr>
          <w:sz w:val="24"/>
        </w:rPr>
        <w:t>row,column</w:t>
      </w:r>
      <w:proofErr w:type="spellEnd"/>
      <w:r>
        <w:rPr>
          <w:sz w:val="24"/>
        </w:rPr>
        <w:t>),</w:t>
      </w:r>
      <w:r>
        <w:rPr>
          <w:rFonts w:hint="eastAsia"/>
          <w:sz w:val="24"/>
        </w:rPr>
        <w:t>边长</w:t>
      </w:r>
      <w:r>
        <w:rPr>
          <w:rFonts w:hint="eastAsia"/>
          <w:sz w:val="24"/>
        </w:rPr>
        <w:t>s</w:t>
      </w:r>
      <w:r>
        <w:rPr>
          <w:rFonts w:hint="eastAsia"/>
          <w:sz w:val="24"/>
        </w:rPr>
        <w:t>。</w:t>
      </w:r>
      <w:r>
        <w:rPr>
          <w:rFonts w:hint="eastAsia"/>
          <w:sz w:val="24"/>
        </w:rPr>
        <w:t>t</w:t>
      </w:r>
      <w:r>
        <w:rPr>
          <w:rFonts w:hint="eastAsia"/>
          <w:sz w:val="24"/>
        </w:rPr>
        <w:t>表示要填入的相同数字，即三个数字组成的</w:t>
      </w:r>
      <w:r>
        <w:rPr>
          <w:rFonts w:hint="eastAsia"/>
          <w:sz w:val="24"/>
        </w:rPr>
        <w:t>L</w:t>
      </w:r>
      <w:r>
        <w:rPr>
          <w:rFonts w:hint="eastAsia"/>
          <w:sz w:val="24"/>
        </w:rPr>
        <w:t>小棋盘。</w:t>
      </w:r>
    </w:p>
    <w:p w14:paraId="364E3206" w14:textId="611380E0" w:rsidR="00B73B1A" w:rsidRPr="005C5A1E" w:rsidRDefault="009B5908" w:rsidP="00B73B1A">
      <w:pPr>
        <w:spacing w:line="360" w:lineRule="auto"/>
        <w:jc w:val="center"/>
      </w:pPr>
      <w:r>
        <w:rPr>
          <w:noProof/>
        </w:rPr>
        <w:lastRenderedPageBreak/>
        <w:drawing>
          <wp:inline distT="0" distB="0" distL="0" distR="0" wp14:anchorId="7AF8659F" wp14:editId="4BB2BA06">
            <wp:extent cx="3545308" cy="221026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62605" cy="2221051"/>
                    </a:xfrm>
                    <a:prstGeom prst="rect">
                      <a:avLst/>
                    </a:prstGeom>
                    <a:noFill/>
                    <a:ln>
                      <a:noFill/>
                    </a:ln>
                  </pic:spPr>
                </pic:pic>
              </a:graphicData>
            </a:graphic>
          </wp:inline>
        </w:drawing>
      </w:r>
    </w:p>
    <w:p w14:paraId="70E1D722" w14:textId="2CCF9274" w:rsidR="00B73B1A" w:rsidRPr="005C5A1E" w:rsidRDefault="00B73B1A" w:rsidP="00B73B1A">
      <w:pPr>
        <w:spacing w:line="360" w:lineRule="auto"/>
        <w:jc w:val="center"/>
        <w:rPr>
          <w:szCs w:val="21"/>
        </w:rPr>
      </w:pPr>
      <w:r w:rsidRPr="005C5A1E">
        <w:rPr>
          <w:szCs w:val="21"/>
        </w:rPr>
        <w:t>图</w:t>
      </w:r>
      <w:r w:rsidR="006B12BE">
        <w:rPr>
          <w:szCs w:val="21"/>
        </w:rPr>
        <w:t>6</w:t>
      </w:r>
      <w:r w:rsidRPr="005C5A1E">
        <w:rPr>
          <w:szCs w:val="21"/>
        </w:rPr>
        <w:t xml:space="preserve"> </w:t>
      </w:r>
      <w:r w:rsidR="006B12BE">
        <w:rPr>
          <w:rFonts w:hint="eastAsia"/>
          <w:szCs w:val="21"/>
        </w:rPr>
        <w:t>残缺棋盘</w:t>
      </w:r>
      <w:r w:rsidRPr="005C5A1E">
        <w:rPr>
          <w:szCs w:val="21"/>
        </w:rPr>
        <w:t>流程图</w:t>
      </w:r>
    </w:p>
    <w:p w14:paraId="23073415" w14:textId="77777777" w:rsidR="00B73B1A" w:rsidRPr="005C5A1E" w:rsidRDefault="00B73B1A" w:rsidP="00B73B1A">
      <w:pPr>
        <w:spacing w:line="300" w:lineRule="auto"/>
        <w:rPr>
          <w:sz w:val="24"/>
        </w:rPr>
      </w:pPr>
    </w:p>
    <w:p w14:paraId="6665BF80" w14:textId="7E9F0095" w:rsidR="00B73B1A" w:rsidRDefault="00B73B1A" w:rsidP="00A6621D">
      <w:pPr>
        <w:numPr>
          <w:ilvl w:val="0"/>
          <w:numId w:val="16"/>
        </w:numPr>
        <w:spacing w:line="300" w:lineRule="auto"/>
        <w:rPr>
          <w:sz w:val="24"/>
        </w:rPr>
      </w:pPr>
      <w:r w:rsidRPr="005C5A1E">
        <w:rPr>
          <w:sz w:val="24"/>
        </w:rPr>
        <w:t>主要数据结构的设计</w:t>
      </w:r>
    </w:p>
    <w:p w14:paraId="34E660B2" w14:textId="782E72A2" w:rsidR="00491414" w:rsidRDefault="00491414" w:rsidP="00491414">
      <w:pPr>
        <w:spacing w:line="300" w:lineRule="auto"/>
        <w:ind w:left="540"/>
        <w:rPr>
          <w:sz w:val="24"/>
        </w:rPr>
      </w:pPr>
      <w:r>
        <w:rPr>
          <w:rFonts w:hint="eastAsia"/>
          <w:sz w:val="24"/>
        </w:rPr>
        <w:t>规定了原点（</w:t>
      </w:r>
      <w:r>
        <w:rPr>
          <w:rFonts w:hint="eastAsia"/>
          <w:sz w:val="24"/>
        </w:rPr>
        <w:t>0</w:t>
      </w:r>
      <w:r>
        <w:rPr>
          <w:rFonts w:hint="eastAsia"/>
          <w:sz w:val="24"/>
        </w:rPr>
        <w:t>，</w:t>
      </w:r>
      <w:r>
        <w:rPr>
          <w:rFonts w:hint="eastAsia"/>
          <w:sz w:val="24"/>
        </w:rPr>
        <w:t>0</w:t>
      </w:r>
      <w:r>
        <w:rPr>
          <w:rFonts w:hint="eastAsia"/>
          <w:sz w:val="24"/>
        </w:rPr>
        <w:t>）（也可以更改），输入第一个特殊残缺格的坐标以及</w:t>
      </w:r>
      <w:r w:rsidR="00FB2A32">
        <w:rPr>
          <w:rFonts w:hint="eastAsia"/>
          <w:sz w:val="24"/>
        </w:rPr>
        <w:t>棋盘总边长</w:t>
      </w:r>
      <w:r>
        <w:rPr>
          <w:rFonts w:hint="eastAsia"/>
          <w:sz w:val="24"/>
        </w:rPr>
        <w:t>，根据这个坐标进行判断与递归</w:t>
      </w:r>
      <w:r w:rsidR="00FB2A32">
        <w:rPr>
          <w:rFonts w:hint="eastAsia"/>
          <w:sz w:val="24"/>
        </w:rPr>
        <w:t>，将数字填满。</w:t>
      </w:r>
    </w:p>
    <w:p w14:paraId="3F453293" w14:textId="0E7B422A" w:rsidR="00B73B1A" w:rsidRDefault="00B73B1A" w:rsidP="00A6621D">
      <w:pPr>
        <w:numPr>
          <w:ilvl w:val="0"/>
          <w:numId w:val="16"/>
        </w:numPr>
        <w:spacing w:line="300" w:lineRule="auto"/>
        <w:rPr>
          <w:sz w:val="24"/>
        </w:rPr>
      </w:pPr>
      <w:r w:rsidRPr="005C5A1E">
        <w:rPr>
          <w:sz w:val="24"/>
        </w:rPr>
        <w:t>数据的设计</w:t>
      </w:r>
    </w:p>
    <w:p w14:paraId="29A5EBEC" w14:textId="37074839" w:rsidR="00FB2A32" w:rsidRDefault="00692939" w:rsidP="00FB2A32">
      <w:pPr>
        <w:spacing w:line="300" w:lineRule="auto"/>
        <w:ind w:left="540"/>
        <w:rPr>
          <w:sz w:val="24"/>
        </w:rPr>
      </w:pPr>
      <w:r>
        <w:rPr>
          <w:rFonts w:hint="eastAsia"/>
          <w:sz w:val="24"/>
        </w:rPr>
        <w:t>要填入的数字每次</w:t>
      </w:r>
      <w:r>
        <w:rPr>
          <w:rFonts w:hint="eastAsia"/>
          <w:sz w:val="24"/>
        </w:rPr>
        <w:t>+</w:t>
      </w:r>
      <w:r>
        <w:rPr>
          <w:sz w:val="24"/>
        </w:rPr>
        <w:t>1</w:t>
      </w:r>
      <w:r>
        <w:rPr>
          <w:rFonts w:hint="eastAsia"/>
          <w:sz w:val="24"/>
        </w:rPr>
        <w:t>，处理每个子区域时</w:t>
      </w:r>
      <w:r>
        <w:rPr>
          <w:rFonts w:hint="eastAsia"/>
          <w:sz w:val="24"/>
        </w:rPr>
        <w:t>s=size</w:t>
      </w:r>
      <w:r>
        <w:rPr>
          <w:sz w:val="24"/>
        </w:rPr>
        <w:t>/2</w:t>
      </w:r>
      <w:r>
        <w:rPr>
          <w:rFonts w:hint="eastAsia"/>
          <w:sz w:val="24"/>
        </w:rPr>
        <w:t>,</w:t>
      </w:r>
      <w:r>
        <w:rPr>
          <w:rFonts w:hint="eastAsia"/>
          <w:sz w:val="24"/>
        </w:rPr>
        <w:t>左上区域没有特殊格则填充其右下角，右上对应左下，左下对应右上，右下对应左上（即“十”字交界处以</w:t>
      </w:r>
      <w:r>
        <w:rPr>
          <w:rFonts w:hint="eastAsia"/>
          <w:sz w:val="24"/>
        </w:rPr>
        <w:t>L</w:t>
      </w:r>
      <w:r>
        <w:rPr>
          <w:rFonts w:hint="eastAsia"/>
          <w:sz w:val="24"/>
        </w:rPr>
        <w:t>小棋盘填充</w:t>
      </w:r>
      <w:r w:rsidR="002B28C6">
        <w:rPr>
          <w:rFonts w:hint="eastAsia"/>
          <w:sz w:val="24"/>
        </w:rPr>
        <w:t>）</w:t>
      </w:r>
      <w:r>
        <w:rPr>
          <w:rFonts w:hint="eastAsia"/>
          <w:sz w:val="24"/>
        </w:rPr>
        <w:t>。</w:t>
      </w:r>
      <w:r w:rsidR="003E4EA5">
        <w:rPr>
          <w:rFonts w:hint="eastAsia"/>
          <w:sz w:val="24"/>
        </w:rPr>
        <w:t>同步的判断，必定是在某个区域，其余三个区域以数字填充其交界处，这样填满整个棋盘就会不重叠，不遗漏。</w:t>
      </w:r>
    </w:p>
    <w:p w14:paraId="08F64214" w14:textId="77777777" w:rsidR="00B73B1A" w:rsidRDefault="00B73B1A" w:rsidP="00A6621D">
      <w:pPr>
        <w:numPr>
          <w:ilvl w:val="0"/>
          <w:numId w:val="16"/>
        </w:numPr>
        <w:spacing w:line="300" w:lineRule="auto"/>
        <w:rPr>
          <w:sz w:val="24"/>
        </w:rPr>
      </w:pPr>
      <w:r w:rsidRPr="005C5A1E">
        <w:rPr>
          <w:sz w:val="24"/>
        </w:rPr>
        <w:t>部分关键的代码</w:t>
      </w:r>
    </w:p>
    <w:p w14:paraId="1FAE5B40" w14:textId="77777777" w:rsidR="00A34C62" w:rsidRPr="00A34C62" w:rsidRDefault="00A34C62" w:rsidP="00A34C62">
      <w:pPr>
        <w:widowControl/>
        <w:shd w:val="clear" w:color="auto" w:fill="F5F5F5"/>
        <w:spacing w:line="330" w:lineRule="atLeast"/>
        <w:jc w:val="left"/>
        <w:rPr>
          <w:kern w:val="0"/>
          <w:sz w:val="24"/>
        </w:rPr>
      </w:pPr>
      <w:r w:rsidRPr="00A34C62">
        <w:rPr>
          <w:kern w:val="0"/>
          <w:sz w:val="24"/>
        </w:rPr>
        <w:t>static int tile = 1;</w:t>
      </w:r>
    </w:p>
    <w:p w14:paraId="4F358771" w14:textId="7EEF7C90" w:rsidR="00A34C62" w:rsidRDefault="00A34C62" w:rsidP="00A34C62">
      <w:pPr>
        <w:widowControl/>
        <w:shd w:val="clear" w:color="auto" w:fill="F5F5F5"/>
        <w:spacing w:line="330" w:lineRule="atLeast"/>
        <w:jc w:val="left"/>
        <w:rPr>
          <w:kern w:val="0"/>
          <w:sz w:val="24"/>
        </w:rPr>
      </w:pPr>
      <w:r w:rsidRPr="00A34C62">
        <w:rPr>
          <w:kern w:val="0"/>
          <w:sz w:val="24"/>
        </w:rPr>
        <w:t>static int board[32][32];</w:t>
      </w:r>
    </w:p>
    <w:p w14:paraId="32677875" w14:textId="099C60AD"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void divide(int </w:t>
      </w:r>
      <w:proofErr w:type="spellStart"/>
      <w:r w:rsidRPr="009E4C4D">
        <w:rPr>
          <w:kern w:val="0"/>
          <w:sz w:val="24"/>
        </w:rPr>
        <w:t>ox,int</w:t>
      </w:r>
      <w:proofErr w:type="spellEnd"/>
      <w:r w:rsidRPr="009E4C4D">
        <w:rPr>
          <w:kern w:val="0"/>
          <w:sz w:val="24"/>
        </w:rPr>
        <w:t xml:space="preserve"> </w:t>
      </w:r>
      <w:proofErr w:type="spellStart"/>
      <w:r w:rsidRPr="009E4C4D">
        <w:rPr>
          <w:kern w:val="0"/>
          <w:sz w:val="24"/>
        </w:rPr>
        <w:t>oy,int</w:t>
      </w:r>
      <w:proofErr w:type="spellEnd"/>
      <w:r w:rsidRPr="009E4C4D">
        <w:rPr>
          <w:kern w:val="0"/>
          <w:sz w:val="24"/>
        </w:rPr>
        <w:t xml:space="preserve"> </w:t>
      </w:r>
      <w:proofErr w:type="spellStart"/>
      <w:r w:rsidRPr="009E4C4D">
        <w:rPr>
          <w:kern w:val="0"/>
          <w:sz w:val="24"/>
        </w:rPr>
        <w:t>row,int</w:t>
      </w:r>
      <w:proofErr w:type="spellEnd"/>
      <w:r w:rsidRPr="009E4C4D">
        <w:rPr>
          <w:kern w:val="0"/>
          <w:sz w:val="24"/>
        </w:rPr>
        <w:t xml:space="preserve"> </w:t>
      </w:r>
      <w:proofErr w:type="spellStart"/>
      <w:r w:rsidRPr="009E4C4D">
        <w:rPr>
          <w:kern w:val="0"/>
          <w:sz w:val="24"/>
        </w:rPr>
        <w:t>column,int</w:t>
      </w:r>
      <w:proofErr w:type="spellEnd"/>
      <w:r w:rsidRPr="009E4C4D">
        <w:rPr>
          <w:kern w:val="0"/>
          <w:sz w:val="24"/>
        </w:rPr>
        <w:t xml:space="preserve"> size){</w:t>
      </w:r>
    </w:p>
    <w:p w14:paraId="4684DC12"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if (size == 1) return;</w:t>
      </w:r>
    </w:p>
    <w:p w14:paraId="71FB87E3"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int  t = tile++;</w:t>
      </w:r>
    </w:p>
    <w:p w14:paraId="5998F823"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int  s = size/2;</w:t>
      </w:r>
    </w:p>
    <w:p w14:paraId="5C744D7A"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 </w:t>
      </w:r>
      <w:r w:rsidRPr="009E4C4D">
        <w:rPr>
          <w:kern w:val="0"/>
          <w:sz w:val="24"/>
        </w:rPr>
        <w:t>覆盖左上角子棋盘</w:t>
      </w:r>
    </w:p>
    <w:p w14:paraId="74CD1756"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if (row&lt;</w:t>
      </w:r>
      <w:proofErr w:type="spellStart"/>
      <w:r w:rsidRPr="009E4C4D">
        <w:rPr>
          <w:kern w:val="0"/>
          <w:sz w:val="24"/>
        </w:rPr>
        <w:t>ox+s</w:t>
      </w:r>
      <w:proofErr w:type="spellEnd"/>
      <w:r w:rsidRPr="009E4C4D">
        <w:rPr>
          <w:kern w:val="0"/>
          <w:sz w:val="24"/>
        </w:rPr>
        <w:t xml:space="preserve"> &amp;&amp; column&lt;</w:t>
      </w:r>
      <w:proofErr w:type="spellStart"/>
      <w:r w:rsidRPr="009E4C4D">
        <w:rPr>
          <w:kern w:val="0"/>
          <w:sz w:val="24"/>
        </w:rPr>
        <w:t>oy+s</w:t>
      </w:r>
      <w:proofErr w:type="spellEnd"/>
      <w:r w:rsidRPr="009E4C4D">
        <w:rPr>
          <w:kern w:val="0"/>
          <w:sz w:val="24"/>
        </w:rPr>
        <w:t>) {</w:t>
      </w:r>
    </w:p>
    <w:p w14:paraId="7B052C29"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 </w:t>
      </w:r>
      <w:r w:rsidRPr="009E4C4D">
        <w:rPr>
          <w:kern w:val="0"/>
          <w:sz w:val="24"/>
        </w:rPr>
        <w:t>特殊方格在此棋盘</w:t>
      </w:r>
    </w:p>
    <w:p w14:paraId="107C0CB8"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divide(</w:t>
      </w:r>
      <w:proofErr w:type="spellStart"/>
      <w:r w:rsidRPr="009E4C4D">
        <w:rPr>
          <w:kern w:val="0"/>
          <w:sz w:val="24"/>
        </w:rPr>
        <w:t>ox,oy,row,column,s</w:t>
      </w:r>
      <w:proofErr w:type="spellEnd"/>
      <w:r w:rsidRPr="009E4C4D">
        <w:rPr>
          <w:kern w:val="0"/>
          <w:sz w:val="24"/>
        </w:rPr>
        <w:t>);</w:t>
      </w:r>
    </w:p>
    <w:p w14:paraId="0200B102"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 else {</w:t>
      </w:r>
    </w:p>
    <w:p w14:paraId="6F935C1C"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 </w:t>
      </w:r>
      <w:r w:rsidRPr="009E4C4D">
        <w:rPr>
          <w:kern w:val="0"/>
          <w:sz w:val="24"/>
        </w:rPr>
        <w:t>此棋盘中无特殊方格，用</w:t>
      </w:r>
      <w:r w:rsidRPr="009E4C4D">
        <w:rPr>
          <w:kern w:val="0"/>
          <w:sz w:val="24"/>
        </w:rPr>
        <w:t>t</w:t>
      </w:r>
      <w:r w:rsidRPr="009E4C4D">
        <w:rPr>
          <w:kern w:val="0"/>
          <w:sz w:val="24"/>
        </w:rPr>
        <w:t>号</w:t>
      </w:r>
      <w:r w:rsidRPr="009E4C4D">
        <w:rPr>
          <w:kern w:val="0"/>
          <w:sz w:val="24"/>
        </w:rPr>
        <w:t>L</w:t>
      </w:r>
      <w:r w:rsidRPr="009E4C4D">
        <w:rPr>
          <w:kern w:val="0"/>
          <w:sz w:val="24"/>
        </w:rPr>
        <w:t>型骨牌覆盖右下角</w:t>
      </w:r>
      <w:r w:rsidRPr="009E4C4D">
        <w:rPr>
          <w:kern w:val="0"/>
          <w:sz w:val="24"/>
        </w:rPr>
        <w:t>*</w:t>
      </w:r>
    </w:p>
    <w:p w14:paraId="03419BD5"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board[ox+s-1][oy+s-1] = t;</w:t>
      </w:r>
    </w:p>
    <w:p w14:paraId="0703F5F3"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 </w:t>
      </w:r>
      <w:r w:rsidRPr="009E4C4D">
        <w:rPr>
          <w:kern w:val="0"/>
          <w:sz w:val="24"/>
        </w:rPr>
        <w:t>覆盖其余方格</w:t>
      </w:r>
    </w:p>
    <w:p w14:paraId="3DFF2E44"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divide(ox,oy,ox+s-1,oy+s-1,s);</w:t>
      </w:r>
    </w:p>
    <w:p w14:paraId="019EC003"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w:t>
      </w:r>
    </w:p>
    <w:p w14:paraId="4238EB10"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 </w:t>
      </w:r>
      <w:r w:rsidRPr="009E4C4D">
        <w:rPr>
          <w:kern w:val="0"/>
          <w:sz w:val="24"/>
        </w:rPr>
        <w:t>覆盖右上角子棋盘</w:t>
      </w:r>
    </w:p>
    <w:p w14:paraId="1C9E9297"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lastRenderedPageBreak/>
        <w:t>    if (row&lt;</w:t>
      </w:r>
      <w:proofErr w:type="spellStart"/>
      <w:r w:rsidRPr="009E4C4D">
        <w:rPr>
          <w:kern w:val="0"/>
          <w:sz w:val="24"/>
        </w:rPr>
        <w:t>ox+s</w:t>
      </w:r>
      <w:proofErr w:type="spellEnd"/>
      <w:r w:rsidRPr="009E4C4D">
        <w:rPr>
          <w:kern w:val="0"/>
          <w:sz w:val="24"/>
        </w:rPr>
        <w:t xml:space="preserve"> &amp;&amp; column&gt;=</w:t>
      </w:r>
      <w:proofErr w:type="spellStart"/>
      <w:r w:rsidRPr="009E4C4D">
        <w:rPr>
          <w:kern w:val="0"/>
          <w:sz w:val="24"/>
        </w:rPr>
        <w:t>oy+s</w:t>
      </w:r>
      <w:proofErr w:type="spellEnd"/>
      <w:r w:rsidRPr="009E4C4D">
        <w:rPr>
          <w:kern w:val="0"/>
          <w:sz w:val="24"/>
        </w:rPr>
        <w:t>) {</w:t>
      </w:r>
    </w:p>
    <w:p w14:paraId="0A6A7EA1"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        </w:t>
      </w:r>
      <w:r w:rsidRPr="009E4C4D">
        <w:rPr>
          <w:kern w:val="0"/>
          <w:sz w:val="24"/>
        </w:rPr>
        <w:t>特殊方格在此棋盘</w:t>
      </w:r>
    </w:p>
    <w:p w14:paraId="32889CD0"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divide(</w:t>
      </w:r>
      <w:proofErr w:type="spellStart"/>
      <w:r w:rsidRPr="009E4C4D">
        <w:rPr>
          <w:kern w:val="0"/>
          <w:sz w:val="24"/>
        </w:rPr>
        <w:t>ox,oy+s,row,column,s</w:t>
      </w:r>
      <w:proofErr w:type="spellEnd"/>
      <w:r w:rsidRPr="009E4C4D">
        <w:rPr>
          <w:kern w:val="0"/>
          <w:sz w:val="24"/>
        </w:rPr>
        <w:t>);</w:t>
      </w:r>
    </w:p>
    <w:p w14:paraId="3DF4A57D"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 else {</w:t>
      </w:r>
    </w:p>
    <w:p w14:paraId="6D7D82A6"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 </w:t>
      </w:r>
      <w:r w:rsidRPr="009E4C4D">
        <w:rPr>
          <w:kern w:val="0"/>
          <w:sz w:val="24"/>
        </w:rPr>
        <w:t>此棋盘中无特殊方格，用</w:t>
      </w:r>
      <w:r w:rsidRPr="009E4C4D">
        <w:rPr>
          <w:kern w:val="0"/>
          <w:sz w:val="24"/>
        </w:rPr>
        <w:t>t</w:t>
      </w:r>
      <w:r w:rsidRPr="009E4C4D">
        <w:rPr>
          <w:kern w:val="0"/>
          <w:sz w:val="24"/>
        </w:rPr>
        <w:t>号</w:t>
      </w:r>
      <w:r w:rsidRPr="009E4C4D">
        <w:rPr>
          <w:kern w:val="0"/>
          <w:sz w:val="24"/>
        </w:rPr>
        <w:t>L</w:t>
      </w:r>
      <w:r w:rsidRPr="009E4C4D">
        <w:rPr>
          <w:kern w:val="0"/>
          <w:sz w:val="24"/>
        </w:rPr>
        <w:t>型骨牌覆盖右上角</w:t>
      </w:r>
    </w:p>
    <w:p w14:paraId="030A1D22"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board[ox+s-1][</w:t>
      </w:r>
      <w:proofErr w:type="spellStart"/>
      <w:r w:rsidRPr="009E4C4D">
        <w:rPr>
          <w:kern w:val="0"/>
          <w:sz w:val="24"/>
        </w:rPr>
        <w:t>oy+s</w:t>
      </w:r>
      <w:proofErr w:type="spellEnd"/>
      <w:r w:rsidRPr="009E4C4D">
        <w:rPr>
          <w:kern w:val="0"/>
          <w:sz w:val="24"/>
        </w:rPr>
        <w:t>] = t;</w:t>
      </w:r>
    </w:p>
    <w:p w14:paraId="360C5A86"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 </w:t>
      </w:r>
      <w:r w:rsidRPr="009E4C4D">
        <w:rPr>
          <w:kern w:val="0"/>
          <w:sz w:val="24"/>
        </w:rPr>
        <w:t>覆盖其余方格</w:t>
      </w:r>
    </w:p>
    <w:p w14:paraId="12F990DD"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divide(ox,oy+s,ox+s-1,oy+s,s);</w:t>
      </w:r>
    </w:p>
    <w:p w14:paraId="0B373206"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w:t>
      </w:r>
    </w:p>
    <w:p w14:paraId="5F86CB72"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 </w:t>
      </w:r>
      <w:r w:rsidRPr="009E4C4D">
        <w:rPr>
          <w:kern w:val="0"/>
          <w:sz w:val="24"/>
        </w:rPr>
        <w:t>覆盖左下角子棋盘</w:t>
      </w:r>
    </w:p>
    <w:p w14:paraId="5137C841"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if (row&gt;=</w:t>
      </w:r>
      <w:proofErr w:type="spellStart"/>
      <w:r w:rsidRPr="009E4C4D">
        <w:rPr>
          <w:kern w:val="0"/>
          <w:sz w:val="24"/>
        </w:rPr>
        <w:t>ox+s</w:t>
      </w:r>
      <w:proofErr w:type="spellEnd"/>
      <w:r w:rsidRPr="009E4C4D">
        <w:rPr>
          <w:kern w:val="0"/>
          <w:sz w:val="24"/>
        </w:rPr>
        <w:t xml:space="preserve"> &amp;&amp; column&lt;</w:t>
      </w:r>
      <w:proofErr w:type="spellStart"/>
      <w:r w:rsidRPr="009E4C4D">
        <w:rPr>
          <w:kern w:val="0"/>
          <w:sz w:val="24"/>
        </w:rPr>
        <w:t>oy+s</w:t>
      </w:r>
      <w:proofErr w:type="spellEnd"/>
      <w:r w:rsidRPr="009E4C4D">
        <w:rPr>
          <w:kern w:val="0"/>
          <w:sz w:val="24"/>
        </w:rPr>
        <w:t>) {</w:t>
      </w:r>
    </w:p>
    <w:p w14:paraId="640A3868"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  </w:t>
      </w:r>
      <w:r w:rsidRPr="009E4C4D">
        <w:rPr>
          <w:kern w:val="0"/>
          <w:sz w:val="24"/>
        </w:rPr>
        <w:t>特殊方格在此棋盘</w:t>
      </w:r>
    </w:p>
    <w:p w14:paraId="7722E2F7"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divide(</w:t>
      </w:r>
      <w:proofErr w:type="spellStart"/>
      <w:r w:rsidRPr="009E4C4D">
        <w:rPr>
          <w:kern w:val="0"/>
          <w:sz w:val="24"/>
        </w:rPr>
        <w:t>ox+s,oy,row,column,s</w:t>
      </w:r>
      <w:proofErr w:type="spellEnd"/>
      <w:r w:rsidRPr="009E4C4D">
        <w:rPr>
          <w:kern w:val="0"/>
          <w:sz w:val="24"/>
        </w:rPr>
        <w:t>);</w:t>
      </w:r>
    </w:p>
    <w:p w14:paraId="106A213C"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 else {</w:t>
      </w:r>
    </w:p>
    <w:p w14:paraId="5289A5E1"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  </w:t>
      </w:r>
      <w:r w:rsidRPr="009E4C4D">
        <w:rPr>
          <w:kern w:val="0"/>
          <w:sz w:val="24"/>
        </w:rPr>
        <w:t>此棋盘中无特殊方格，用</w:t>
      </w:r>
      <w:r w:rsidRPr="009E4C4D">
        <w:rPr>
          <w:kern w:val="0"/>
          <w:sz w:val="24"/>
        </w:rPr>
        <w:t>t</w:t>
      </w:r>
      <w:r w:rsidRPr="009E4C4D">
        <w:rPr>
          <w:kern w:val="0"/>
          <w:sz w:val="24"/>
        </w:rPr>
        <w:t>号</w:t>
      </w:r>
      <w:r w:rsidRPr="009E4C4D">
        <w:rPr>
          <w:kern w:val="0"/>
          <w:sz w:val="24"/>
        </w:rPr>
        <w:t>L</w:t>
      </w:r>
      <w:r w:rsidRPr="009E4C4D">
        <w:rPr>
          <w:kern w:val="0"/>
          <w:sz w:val="24"/>
        </w:rPr>
        <w:t>型骨牌覆盖左下角</w:t>
      </w:r>
    </w:p>
    <w:p w14:paraId="05AD9397"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board[</w:t>
      </w:r>
      <w:proofErr w:type="spellStart"/>
      <w:r w:rsidRPr="009E4C4D">
        <w:rPr>
          <w:kern w:val="0"/>
          <w:sz w:val="24"/>
        </w:rPr>
        <w:t>ox+s</w:t>
      </w:r>
      <w:proofErr w:type="spellEnd"/>
      <w:r w:rsidRPr="009E4C4D">
        <w:rPr>
          <w:kern w:val="0"/>
          <w:sz w:val="24"/>
        </w:rPr>
        <w:t>][oy+s-1] = t;</w:t>
      </w:r>
    </w:p>
    <w:p w14:paraId="6F03BC14"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  </w:t>
      </w:r>
      <w:r w:rsidRPr="009E4C4D">
        <w:rPr>
          <w:kern w:val="0"/>
          <w:sz w:val="24"/>
        </w:rPr>
        <w:t>覆盖其余方格</w:t>
      </w:r>
    </w:p>
    <w:p w14:paraId="7D533C41"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divide(ox+s,oy,ox+s,oy+s-1,s);</w:t>
      </w:r>
    </w:p>
    <w:p w14:paraId="7D3B8684"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w:t>
      </w:r>
    </w:p>
    <w:p w14:paraId="6FA46E5C"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 </w:t>
      </w:r>
      <w:r w:rsidRPr="009E4C4D">
        <w:rPr>
          <w:kern w:val="0"/>
          <w:sz w:val="24"/>
        </w:rPr>
        <w:t>覆盖右下角子棋盘</w:t>
      </w:r>
    </w:p>
    <w:p w14:paraId="122ABBBB"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if (row&gt;=</w:t>
      </w:r>
      <w:proofErr w:type="spellStart"/>
      <w:r w:rsidRPr="009E4C4D">
        <w:rPr>
          <w:kern w:val="0"/>
          <w:sz w:val="24"/>
        </w:rPr>
        <w:t>ox+s</w:t>
      </w:r>
      <w:proofErr w:type="spellEnd"/>
      <w:r w:rsidRPr="009E4C4D">
        <w:rPr>
          <w:kern w:val="0"/>
          <w:sz w:val="24"/>
        </w:rPr>
        <w:t xml:space="preserve"> &amp;&amp; column&gt;=</w:t>
      </w:r>
      <w:proofErr w:type="spellStart"/>
      <w:r w:rsidRPr="009E4C4D">
        <w:rPr>
          <w:kern w:val="0"/>
          <w:sz w:val="24"/>
        </w:rPr>
        <w:t>oy+s</w:t>
      </w:r>
      <w:proofErr w:type="spellEnd"/>
      <w:r w:rsidRPr="009E4C4D">
        <w:rPr>
          <w:kern w:val="0"/>
          <w:sz w:val="24"/>
        </w:rPr>
        <w:t>) {</w:t>
      </w:r>
    </w:p>
    <w:p w14:paraId="0C70B59A"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  </w:t>
      </w:r>
      <w:r w:rsidRPr="009E4C4D">
        <w:rPr>
          <w:kern w:val="0"/>
          <w:sz w:val="24"/>
        </w:rPr>
        <w:t>特殊方格在此棋盘</w:t>
      </w:r>
    </w:p>
    <w:p w14:paraId="5AF37F0E"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divide(</w:t>
      </w:r>
      <w:proofErr w:type="spellStart"/>
      <w:r w:rsidRPr="009E4C4D">
        <w:rPr>
          <w:kern w:val="0"/>
          <w:sz w:val="24"/>
        </w:rPr>
        <w:t>ox+s,oy</w:t>
      </w:r>
      <w:proofErr w:type="spellEnd"/>
      <w:r w:rsidRPr="009E4C4D">
        <w:rPr>
          <w:kern w:val="0"/>
          <w:sz w:val="24"/>
        </w:rPr>
        <w:t xml:space="preserve"> + </w:t>
      </w:r>
      <w:proofErr w:type="spellStart"/>
      <w:r w:rsidRPr="009E4C4D">
        <w:rPr>
          <w:kern w:val="0"/>
          <w:sz w:val="24"/>
        </w:rPr>
        <w:t>s,row,column,s</w:t>
      </w:r>
      <w:proofErr w:type="spellEnd"/>
      <w:r w:rsidRPr="009E4C4D">
        <w:rPr>
          <w:kern w:val="0"/>
          <w:sz w:val="24"/>
        </w:rPr>
        <w:t>);</w:t>
      </w:r>
    </w:p>
    <w:p w14:paraId="4A5E1912"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 else {</w:t>
      </w:r>
    </w:p>
    <w:p w14:paraId="16F4B157"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 </w:t>
      </w:r>
      <w:r w:rsidRPr="009E4C4D">
        <w:rPr>
          <w:kern w:val="0"/>
          <w:sz w:val="24"/>
        </w:rPr>
        <w:t>此棋盘中无特殊方格，用</w:t>
      </w:r>
      <w:r w:rsidRPr="009E4C4D">
        <w:rPr>
          <w:kern w:val="0"/>
          <w:sz w:val="24"/>
        </w:rPr>
        <w:t>t</w:t>
      </w:r>
      <w:r w:rsidRPr="009E4C4D">
        <w:rPr>
          <w:kern w:val="0"/>
          <w:sz w:val="24"/>
        </w:rPr>
        <w:t>号</w:t>
      </w:r>
      <w:r w:rsidRPr="009E4C4D">
        <w:rPr>
          <w:kern w:val="0"/>
          <w:sz w:val="24"/>
        </w:rPr>
        <w:t>L</w:t>
      </w:r>
      <w:r w:rsidRPr="009E4C4D">
        <w:rPr>
          <w:kern w:val="0"/>
          <w:sz w:val="24"/>
        </w:rPr>
        <w:t>型骨牌覆盖右下角</w:t>
      </w:r>
    </w:p>
    <w:p w14:paraId="44441C5D"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board[</w:t>
      </w:r>
      <w:proofErr w:type="spellStart"/>
      <w:r w:rsidRPr="009E4C4D">
        <w:rPr>
          <w:kern w:val="0"/>
          <w:sz w:val="24"/>
        </w:rPr>
        <w:t>ox+s</w:t>
      </w:r>
      <w:proofErr w:type="spellEnd"/>
      <w:r w:rsidRPr="009E4C4D">
        <w:rPr>
          <w:kern w:val="0"/>
          <w:sz w:val="24"/>
        </w:rPr>
        <w:t>][</w:t>
      </w:r>
      <w:proofErr w:type="spellStart"/>
      <w:r w:rsidRPr="009E4C4D">
        <w:rPr>
          <w:kern w:val="0"/>
          <w:sz w:val="24"/>
        </w:rPr>
        <w:t>oy+s</w:t>
      </w:r>
      <w:proofErr w:type="spellEnd"/>
      <w:r w:rsidRPr="009E4C4D">
        <w:rPr>
          <w:kern w:val="0"/>
          <w:sz w:val="24"/>
        </w:rPr>
        <w:t>] = t;</w:t>
      </w:r>
    </w:p>
    <w:p w14:paraId="0400F9C0"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xml:space="preserve">        // </w:t>
      </w:r>
      <w:r w:rsidRPr="009E4C4D">
        <w:rPr>
          <w:kern w:val="0"/>
          <w:sz w:val="24"/>
        </w:rPr>
        <w:t>覆盖其余方格</w:t>
      </w:r>
    </w:p>
    <w:p w14:paraId="3479E5AF"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divide(</w:t>
      </w:r>
      <w:proofErr w:type="spellStart"/>
      <w:r w:rsidRPr="009E4C4D">
        <w:rPr>
          <w:kern w:val="0"/>
          <w:sz w:val="24"/>
        </w:rPr>
        <w:t>ox+s,oy+s,ox+s,oy+s,s</w:t>
      </w:r>
      <w:proofErr w:type="spellEnd"/>
      <w:r w:rsidRPr="009E4C4D">
        <w:rPr>
          <w:kern w:val="0"/>
          <w:sz w:val="24"/>
        </w:rPr>
        <w:t>);</w:t>
      </w:r>
    </w:p>
    <w:p w14:paraId="436D477C" w14:textId="77777777" w:rsidR="009E4C4D" w:rsidRPr="009E4C4D" w:rsidRDefault="009E4C4D" w:rsidP="009E4C4D">
      <w:pPr>
        <w:widowControl/>
        <w:shd w:val="clear" w:color="auto" w:fill="F5F5F5"/>
        <w:spacing w:line="330" w:lineRule="atLeast"/>
        <w:jc w:val="left"/>
        <w:rPr>
          <w:kern w:val="0"/>
          <w:sz w:val="24"/>
        </w:rPr>
      </w:pPr>
      <w:r w:rsidRPr="009E4C4D">
        <w:rPr>
          <w:kern w:val="0"/>
          <w:sz w:val="24"/>
        </w:rPr>
        <w:t>    }</w:t>
      </w:r>
    </w:p>
    <w:p w14:paraId="525C42E0" w14:textId="448AAA1B" w:rsidR="009E4C4D" w:rsidRDefault="009E4C4D" w:rsidP="009E4C4D">
      <w:pPr>
        <w:widowControl/>
        <w:shd w:val="clear" w:color="auto" w:fill="F5F5F5"/>
        <w:spacing w:line="330" w:lineRule="atLeast"/>
        <w:jc w:val="left"/>
        <w:rPr>
          <w:kern w:val="0"/>
          <w:sz w:val="24"/>
        </w:rPr>
      </w:pPr>
      <w:r w:rsidRPr="009E4C4D">
        <w:rPr>
          <w:kern w:val="0"/>
          <w:sz w:val="24"/>
        </w:rPr>
        <w:t>}</w:t>
      </w:r>
    </w:p>
    <w:p w14:paraId="05DA34D5" w14:textId="77777777" w:rsidR="00A34C62" w:rsidRPr="00A34C62" w:rsidRDefault="00A34C62" w:rsidP="00A34C62">
      <w:pPr>
        <w:widowControl/>
        <w:shd w:val="clear" w:color="auto" w:fill="F5F5F5"/>
        <w:spacing w:line="330" w:lineRule="atLeast"/>
        <w:jc w:val="left"/>
        <w:rPr>
          <w:kern w:val="0"/>
          <w:sz w:val="24"/>
        </w:rPr>
      </w:pPr>
      <w:r w:rsidRPr="00A34C62">
        <w:rPr>
          <w:kern w:val="0"/>
          <w:sz w:val="24"/>
        </w:rPr>
        <w:t>int main() {</w:t>
      </w:r>
    </w:p>
    <w:p w14:paraId="1F297A77" w14:textId="77777777" w:rsidR="00A34C62" w:rsidRPr="00A34C62" w:rsidRDefault="00A34C62" w:rsidP="00A34C62">
      <w:pPr>
        <w:widowControl/>
        <w:shd w:val="clear" w:color="auto" w:fill="F5F5F5"/>
        <w:spacing w:line="330" w:lineRule="atLeast"/>
        <w:jc w:val="left"/>
        <w:rPr>
          <w:kern w:val="0"/>
          <w:sz w:val="24"/>
        </w:rPr>
      </w:pPr>
      <w:r w:rsidRPr="00A34C62">
        <w:rPr>
          <w:kern w:val="0"/>
          <w:sz w:val="24"/>
        </w:rPr>
        <w:t xml:space="preserve">    int </w:t>
      </w:r>
      <w:proofErr w:type="spellStart"/>
      <w:r w:rsidRPr="00A34C62">
        <w:rPr>
          <w:kern w:val="0"/>
          <w:sz w:val="24"/>
        </w:rPr>
        <w:t>length,x,y</w:t>
      </w:r>
      <w:proofErr w:type="spellEnd"/>
      <w:r w:rsidRPr="00A34C62">
        <w:rPr>
          <w:kern w:val="0"/>
          <w:sz w:val="24"/>
        </w:rPr>
        <w:t>;</w:t>
      </w:r>
    </w:p>
    <w:p w14:paraId="154BEBB8" w14:textId="77777777" w:rsidR="00A34C62" w:rsidRPr="00A34C62" w:rsidRDefault="00A34C62" w:rsidP="00A34C62">
      <w:pPr>
        <w:widowControl/>
        <w:shd w:val="clear" w:color="auto" w:fill="F5F5F5"/>
        <w:spacing w:line="330" w:lineRule="atLeast"/>
        <w:jc w:val="left"/>
        <w:rPr>
          <w:rFonts w:hint="eastAsia"/>
          <w:kern w:val="0"/>
          <w:sz w:val="24"/>
        </w:rPr>
      </w:pPr>
      <w:r w:rsidRPr="00A34C62">
        <w:rPr>
          <w:rFonts w:hint="eastAsia"/>
          <w:kern w:val="0"/>
          <w:sz w:val="24"/>
        </w:rPr>
        <w:t xml:space="preserve">    </w:t>
      </w:r>
      <w:proofErr w:type="spellStart"/>
      <w:r w:rsidRPr="00A34C62">
        <w:rPr>
          <w:rFonts w:hint="eastAsia"/>
          <w:kern w:val="0"/>
          <w:sz w:val="24"/>
        </w:rPr>
        <w:t>cout</w:t>
      </w:r>
      <w:proofErr w:type="spellEnd"/>
      <w:r w:rsidRPr="00A34C62">
        <w:rPr>
          <w:rFonts w:hint="eastAsia"/>
          <w:kern w:val="0"/>
          <w:sz w:val="24"/>
        </w:rPr>
        <w:t xml:space="preserve"> &lt;&lt; "**</w:t>
      </w:r>
      <w:r w:rsidRPr="00A34C62">
        <w:rPr>
          <w:rFonts w:hint="eastAsia"/>
          <w:kern w:val="0"/>
          <w:sz w:val="24"/>
        </w:rPr>
        <w:t>原点为</w:t>
      </w:r>
      <w:r w:rsidRPr="00A34C62">
        <w:rPr>
          <w:rFonts w:hint="eastAsia"/>
          <w:kern w:val="0"/>
          <w:sz w:val="24"/>
        </w:rPr>
        <w:t xml:space="preserve">(0,0) </w:t>
      </w:r>
      <w:r w:rsidRPr="00A34C62">
        <w:rPr>
          <w:rFonts w:hint="eastAsia"/>
          <w:kern w:val="0"/>
          <w:sz w:val="24"/>
        </w:rPr>
        <w:t>且边长为</w:t>
      </w:r>
      <w:r w:rsidRPr="00A34C62">
        <w:rPr>
          <w:rFonts w:hint="eastAsia"/>
          <w:kern w:val="0"/>
          <w:sz w:val="24"/>
        </w:rPr>
        <w:t xml:space="preserve">2^n**" &lt;&lt; </w:t>
      </w:r>
      <w:proofErr w:type="spellStart"/>
      <w:r w:rsidRPr="00A34C62">
        <w:rPr>
          <w:rFonts w:hint="eastAsia"/>
          <w:kern w:val="0"/>
          <w:sz w:val="24"/>
        </w:rPr>
        <w:t>endl</w:t>
      </w:r>
      <w:proofErr w:type="spellEnd"/>
      <w:r w:rsidRPr="00A34C62">
        <w:rPr>
          <w:rFonts w:hint="eastAsia"/>
          <w:kern w:val="0"/>
          <w:sz w:val="24"/>
        </w:rPr>
        <w:t>;</w:t>
      </w:r>
    </w:p>
    <w:p w14:paraId="1C9EA612" w14:textId="77777777" w:rsidR="00A34C62" w:rsidRPr="00A34C62" w:rsidRDefault="00A34C62" w:rsidP="00A34C62">
      <w:pPr>
        <w:widowControl/>
        <w:shd w:val="clear" w:color="auto" w:fill="F5F5F5"/>
        <w:spacing w:line="330" w:lineRule="atLeast"/>
        <w:jc w:val="left"/>
        <w:rPr>
          <w:rFonts w:hint="eastAsia"/>
          <w:kern w:val="0"/>
          <w:sz w:val="24"/>
        </w:rPr>
      </w:pPr>
      <w:r w:rsidRPr="00A34C62">
        <w:rPr>
          <w:rFonts w:hint="eastAsia"/>
          <w:kern w:val="0"/>
          <w:sz w:val="24"/>
        </w:rPr>
        <w:t xml:space="preserve">    </w:t>
      </w:r>
      <w:proofErr w:type="spellStart"/>
      <w:r w:rsidRPr="00A34C62">
        <w:rPr>
          <w:rFonts w:hint="eastAsia"/>
          <w:kern w:val="0"/>
          <w:sz w:val="24"/>
        </w:rPr>
        <w:t>cout</w:t>
      </w:r>
      <w:proofErr w:type="spellEnd"/>
      <w:r w:rsidRPr="00A34C62">
        <w:rPr>
          <w:rFonts w:hint="eastAsia"/>
          <w:kern w:val="0"/>
          <w:sz w:val="24"/>
        </w:rPr>
        <w:t>&lt;&lt;"</w:t>
      </w:r>
      <w:r w:rsidRPr="00A34C62">
        <w:rPr>
          <w:rFonts w:hint="eastAsia"/>
          <w:kern w:val="0"/>
          <w:sz w:val="24"/>
        </w:rPr>
        <w:t>依次输入</w:t>
      </w:r>
      <w:r w:rsidRPr="00A34C62">
        <w:rPr>
          <w:rFonts w:hint="eastAsia"/>
          <w:kern w:val="0"/>
          <w:sz w:val="24"/>
        </w:rPr>
        <w:t>:</w:t>
      </w:r>
      <w:r w:rsidRPr="00A34C62">
        <w:rPr>
          <w:rFonts w:hint="eastAsia"/>
          <w:kern w:val="0"/>
          <w:sz w:val="24"/>
        </w:rPr>
        <w:t>特殊方格的</w:t>
      </w:r>
      <w:r w:rsidRPr="00A34C62">
        <w:rPr>
          <w:rFonts w:hint="eastAsia"/>
          <w:kern w:val="0"/>
          <w:sz w:val="24"/>
        </w:rPr>
        <w:t xml:space="preserve">x y </w:t>
      </w:r>
      <w:r w:rsidRPr="00A34C62">
        <w:rPr>
          <w:rFonts w:hint="eastAsia"/>
          <w:kern w:val="0"/>
          <w:sz w:val="24"/>
        </w:rPr>
        <w:t>总边长</w:t>
      </w:r>
      <w:r w:rsidRPr="00A34C62">
        <w:rPr>
          <w:rFonts w:hint="eastAsia"/>
          <w:kern w:val="0"/>
          <w:sz w:val="24"/>
        </w:rPr>
        <w:t>"&lt;&lt;</w:t>
      </w:r>
      <w:proofErr w:type="spellStart"/>
      <w:r w:rsidRPr="00A34C62">
        <w:rPr>
          <w:rFonts w:hint="eastAsia"/>
          <w:kern w:val="0"/>
          <w:sz w:val="24"/>
        </w:rPr>
        <w:t>endl</w:t>
      </w:r>
      <w:proofErr w:type="spellEnd"/>
      <w:r w:rsidRPr="00A34C62">
        <w:rPr>
          <w:rFonts w:hint="eastAsia"/>
          <w:kern w:val="0"/>
          <w:sz w:val="24"/>
        </w:rPr>
        <w:t xml:space="preserve">; </w:t>
      </w:r>
    </w:p>
    <w:p w14:paraId="0D55CB2C" w14:textId="77777777" w:rsidR="00A34C62" w:rsidRPr="00A34C62" w:rsidRDefault="00A34C62" w:rsidP="00A34C62">
      <w:pPr>
        <w:widowControl/>
        <w:shd w:val="clear" w:color="auto" w:fill="F5F5F5"/>
        <w:spacing w:line="330" w:lineRule="atLeast"/>
        <w:jc w:val="left"/>
        <w:rPr>
          <w:kern w:val="0"/>
          <w:sz w:val="24"/>
        </w:rPr>
      </w:pPr>
      <w:r w:rsidRPr="00A34C62">
        <w:rPr>
          <w:kern w:val="0"/>
          <w:sz w:val="24"/>
        </w:rPr>
        <w:t xml:space="preserve">    </w:t>
      </w:r>
      <w:proofErr w:type="spellStart"/>
      <w:r w:rsidRPr="00A34C62">
        <w:rPr>
          <w:kern w:val="0"/>
          <w:sz w:val="24"/>
        </w:rPr>
        <w:t>cin</w:t>
      </w:r>
      <w:proofErr w:type="spellEnd"/>
      <w:r w:rsidRPr="00A34C62">
        <w:rPr>
          <w:kern w:val="0"/>
          <w:sz w:val="24"/>
        </w:rPr>
        <w:t>&gt;&gt;x&gt;&gt;y&gt;&gt;length;</w:t>
      </w:r>
    </w:p>
    <w:p w14:paraId="2F60072A" w14:textId="77777777" w:rsidR="00A34C62" w:rsidRPr="00A34C62" w:rsidRDefault="00A34C62" w:rsidP="00A34C62">
      <w:pPr>
        <w:widowControl/>
        <w:shd w:val="clear" w:color="auto" w:fill="F5F5F5"/>
        <w:spacing w:line="330" w:lineRule="atLeast"/>
        <w:jc w:val="left"/>
        <w:rPr>
          <w:kern w:val="0"/>
          <w:sz w:val="24"/>
        </w:rPr>
      </w:pPr>
      <w:r w:rsidRPr="00A34C62">
        <w:rPr>
          <w:kern w:val="0"/>
          <w:sz w:val="24"/>
        </w:rPr>
        <w:t xml:space="preserve">    divide(0,0,x,y,length);</w:t>
      </w:r>
    </w:p>
    <w:p w14:paraId="11FFA83C" w14:textId="77777777" w:rsidR="00A34C62" w:rsidRPr="00A34C62" w:rsidRDefault="00A34C62" w:rsidP="00A34C62">
      <w:pPr>
        <w:widowControl/>
        <w:shd w:val="clear" w:color="auto" w:fill="F5F5F5"/>
        <w:spacing w:line="330" w:lineRule="atLeast"/>
        <w:jc w:val="left"/>
        <w:rPr>
          <w:kern w:val="0"/>
          <w:sz w:val="24"/>
        </w:rPr>
      </w:pPr>
      <w:r w:rsidRPr="00A34C62">
        <w:rPr>
          <w:kern w:val="0"/>
          <w:sz w:val="24"/>
        </w:rPr>
        <w:t xml:space="preserve">    for(int </w:t>
      </w:r>
      <w:proofErr w:type="spellStart"/>
      <w:r w:rsidRPr="00A34C62">
        <w:rPr>
          <w:kern w:val="0"/>
          <w:sz w:val="24"/>
        </w:rPr>
        <w:t>i</w:t>
      </w:r>
      <w:proofErr w:type="spellEnd"/>
      <w:r w:rsidRPr="00A34C62">
        <w:rPr>
          <w:kern w:val="0"/>
          <w:sz w:val="24"/>
        </w:rPr>
        <w:t xml:space="preserve"> = 0;i&lt; </w:t>
      </w:r>
      <w:proofErr w:type="spellStart"/>
      <w:r w:rsidRPr="00A34C62">
        <w:rPr>
          <w:kern w:val="0"/>
          <w:sz w:val="24"/>
        </w:rPr>
        <w:t>length;i</w:t>
      </w:r>
      <w:proofErr w:type="spellEnd"/>
      <w:r w:rsidRPr="00A34C62">
        <w:rPr>
          <w:kern w:val="0"/>
          <w:sz w:val="24"/>
        </w:rPr>
        <w:t>++) {</w:t>
      </w:r>
    </w:p>
    <w:p w14:paraId="17E5AE56" w14:textId="77777777" w:rsidR="00A34C62" w:rsidRPr="00A34C62" w:rsidRDefault="00A34C62" w:rsidP="00A34C62">
      <w:pPr>
        <w:widowControl/>
        <w:shd w:val="clear" w:color="auto" w:fill="F5F5F5"/>
        <w:spacing w:line="330" w:lineRule="atLeast"/>
        <w:jc w:val="left"/>
        <w:rPr>
          <w:kern w:val="0"/>
          <w:sz w:val="24"/>
        </w:rPr>
      </w:pPr>
      <w:r w:rsidRPr="00A34C62">
        <w:rPr>
          <w:kern w:val="0"/>
          <w:sz w:val="24"/>
        </w:rPr>
        <w:t xml:space="preserve">        for (int j = 0; j&lt;</w:t>
      </w:r>
      <w:proofErr w:type="spellStart"/>
      <w:r w:rsidRPr="00A34C62">
        <w:rPr>
          <w:kern w:val="0"/>
          <w:sz w:val="24"/>
        </w:rPr>
        <w:t>length;j</w:t>
      </w:r>
      <w:proofErr w:type="spellEnd"/>
      <w:r w:rsidRPr="00A34C62">
        <w:rPr>
          <w:kern w:val="0"/>
          <w:sz w:val="24"/>
        </w:rPr>
        <w:t>++) {</w:t>
      </w:r>
    </w:p>
    <w:p w14:paraId="615DD6FB" w14:textId="77777777" w:rsidR="00A34C62" w:rsidRPr="00A34C62" w:rsidRDefault="00A34C62" w:rsidP="00A34C62">
      <w:pPr>
        <w:widowControl/>
        <w:shd w:val="clear" w:color="auto" w:fill="F5F5F5"/>
        <w:spacing w:line="330" w:lineRule="atLeast"/>
        <w:jc w:val="left"/>
        <w:rPr>
          <w:kern w:val="0"/>
          <w:sz w:val="24"/>
        </w:rPr>
      </w:pPr>
      <w:r w:rsidRPr="00A34C62">
        <w:rPr>
          <w:kern w:val="0"/>
          <w:sz w:val="24"/>
        </w:rPr>
        <w:t xml:space="preserve">            </w:t>
      </w:r>
      <w:proofErr w:type="spellStart"/>
      <w:r w:rsidRPr="00A34C62">
        <w:rPr>
          <w:kern w:val="0"/>
          <w:sz w:val="24"/>
        </w:rPr>
        <w:t>cout</w:t>
      </w:r>
      <w:proofErr w:type="spellEnd"/>
      <w:r w:rsidRPr="00A34C62">
        <w:rPr>
          <w:kern w:val="0"/>
          <w:sz w:val="24"/>
        </w:rPr>
        <w:t>&lt;&lt;</w:t>
      </w:r>
      <w:proofErr w:type="spellStart"/>
      <w:r w:rsidRPr="00A34C62">
        <w:rPr>
          <w:kern w:val="0"/>
          <w:sz w:val="24"/>
        </w:rPr>
        <w:t>setiosflags</w:t>
      </w:r>
      <w:proofErr w:type="spellEnd"/>
      <w:r w:rsidRPr="00A34C62">
        <w:rPr>
          <w:kern w:val="0"/>
          <w:sz w:val="24"/>
        </w:rPr>
        <w:t>(</w:t>
      </w:r>
      <w:proofErr w:type="spellStart"/>
      <w:r w:rsidRPr="00A34C62">
        <w:rPr>
          <w:kern w:val="0"/>
          <w:sz w:val="24"/>
        </w:rPr>
        <w:t>ios</w:t>
      </w:r>
      <w:proofErr w:type="spellEnd"/>
      <w:r w:rsidRPr="00A34C62">
        <w:rPr>
          <w:kern w:val="0"/>
          <w:sz w:val="24"/>
        </w:rPr>
        <w:t>::left)&lt;&lt;</w:t>
      </w:r>
      <w:proofErr w:type="spellStart"/>
      <w:r w:rsidRPr="00A34C62">
        <w:rPr>
          <w:kern w:val="0"/>
          <w:sz w:val="24"/>
        </w:rPr>
        <w:t>setw</w:t>
      </w:r>
      <w:proofErr w:type="spellEnd"/>
      <w:r w:rsidRPr="00A34C62">
        <w:rPr>
          <w:kern w:val="0"/>
          <w:sz w:val="24"/>
        </w:rPr>
        <w:t>(3)&lt;&lt;board[</w:t>
      </w:r>
      <w:proofErr w:type="spellStart"/>
      <w:r w:rsidRPr="00A34C62">
        <w:rPr>
          <w:kern w:val="0"/>
          <w:sz w:val="24"/>
        </w:rPr>
        <w:t>i</w:t>
      </w:r>
      <w:proofErr w:type="spellEnd"/>
      <w:r w:rsidRPr="00A34C62">
        <w:rPr>
          <w:kern w:val="0"/>
          <w:sz w:val="24"/>
        </w:rPr>
        <w:t>][j] &lt;&lt; " ";</w:t>
      </w:r>
    </w:p>
    <w:p w14:paraId="680D4ECC" w14:textId="77777777" w:rsidR="00A34C62" w:rsidRPr="00A34C62" w:rsidRDefault="00A34C62" w:rsidP="00A34C62">
      <w:pPr>
        <w:widowControl/>
        <w:shd w:val="clear" w:color="auto" w:fill="F5F5F5"/>
        <w:spacing w:line="330" w:lineRule="atLeast"/>
        <w:jc w:val="left"/>
        <w:rPr>
          <w:kern w:val="0"/>
          <w:sz w:val="24"/>
        </w:rPr>
      </w:pPr>
      <w:r w:rsidRPr="00A34C62">
        <w:rPr>
          <w:kern w:val="0"/>
          <w:sz w:val="24"/>
        </w:rPr>
        <w:t xml:space="preserve">        }</w:t>
      </w:r>
    </w:p>
    <w:p w14:paraId="6194CC5D" w14:textId="77777777" w:rsidR="00A34C62" w:rsidRPr="00A34C62" w:rsidRDefault="00A34C62" w:rsidP="00A34C62">
      <w:pPr>
        <w:widowControl/>
        <w:shd w:val="clear" w:color="auto" w:fill="F5F5F5"/>
        <w:spacing w:line="330" w:lineRule="atLeast"/>
        <w:jc w:val="left"/>
        <w:rPr>
          <w:kern w:val="0"/>
          <w:sz w:val="24"/>
        </w:rPr>
      </w:pPr>
      <w:r w:rsidRPr="00A34C62">
        <w:rPr>
          <w:kern w:val="0"/>
          <w:sz w:val="24"/>
        </w:rPr>
        <w:t xml:space="preserve">        </w:t>
      </w:r>
      <w:proofErr w:type="spellStart"/>
      <w:r w:rsidRPr="00A34C62">
        <w:rPr>
          <w:kern w:val="0"/>
          <w:sz w:val="24"/>
        </w:rPr>
        <w:t>cout</w:t>
      </w:r>
      <w:proofErr w:type="spellEnd"/>
      <w:r w:rsidRPr="00A34C62">
        <w:rPr>
          <w:kern w:val="0"/>
          <w:sz w:val="24"/>
        </w:rPr>
        <w:t xml:space="preserve"> &lt;&lt; </w:t>
      </w:r>
      <w:proofErr w:type="spellStart"/>
      <w:r w:rsidRPr="00A34C62">
        <w:rPr>
          <w:kern w:val="0"/>
          <w:sz w:val="24"/>
        </w:rPr>
        <w:t>endl</w:t>
      </w:r>
      <w:proofErr w:type="spellEnd"/>
      <w:r w:rsidRPr="00A34C62">
        <w:rPr>
          <w:kern w:val="0"/>
          <w:sz w:val="24"/>
        </w:rPr>
        <w:t>;</w:t>
      </w:r>
    </w:p>
    <w:p w14:paraId="2470E6FA" w14:textId="77777777" w:rsidR="00A34C62" w:rsidRPr="00A34C62" w:rsidRDefault="00A34C62" w:rsidP="00A34C62">
      <w:pPr>
        <w:widowControl/>
        <w:shd w:val="clear" w:color="auto" w:fill="F5F5F5"/>
        <w:spacing w:line="330" w:lineRule="atLeast"/>
        <w:jc w:val="left"/>
        <w:rPr>
          <w:kern w:val="0"/>
          <w:sz w:val="24"/>
        </w:rPr>
      </w:pPr>
      <w:r w:rsidRPr="00A34C62">
        <w:rPr>
          <w:kern w:val="0"/>
          <w:sz w:val="24"/>
        </w:rPr>
        <w:t xml:space="preserve">    }</w:t>
      </w:r>
    </w:p>
    <w:p w14:paraId="1A59BA79" w14:textId="77777777" w:rsidR="00A34C62" w:rsidRPr="00A34C62" w:rsidRDefault="00A34C62" w:rsidP="00A34C62">
      <w:pPr>
        <w:widowControl/>
        <w:shd w:val="clear" w:color="auto" w:fill="F5F5F5"/>
        <w:spacing w:line="330" w:lineRule="atLeast"/>
        <w:jc w:val="left"/>
        <w:rPr>
          <w:kern w:val="0"/>
          <w:sz w:val="24"/>
        </w:rPr>
      </w:pPr>
      <w:r w:rsidRPr="00A34C62">
        <w:rPr>
          <w:kern w:val="0"/>
          <w:sz w:val="24"/>
        </w:rPr>
        <w:lastRenderedPageBreak/>
        <w:t xml:space="preserve">    return 0;</w:t>
      </w:r>
    </w:p>
    <w:p w14:paraId="16ACA926" w14:textId="7F536987" w:rsidR="00A34C62" w:rsidRPr="009E4C4D" w:rsidRDefault="00A34C62" w:rsidP="00A34C62">
      <w:pPr>
        <w:widowControl/>
        <w:shd w:val="clear" w:color="auto" w:fill="F5F5F5"/>
        <w:spacing w:line="330" w:lineRule="atLeast"/>
        <w:jc w:val="left"/>
        <w:rPr>
          <w:kern w:val="0"/>
          <w:sz w:val="24"/>
        </w:rPr>
      </w:pPr>
      <w:r w:rsidRPr="00A34C62">
        <w:rPr>
          <w:kern w:val="0"/>
          <w:sz w:val="24"/>
        </w:rPr>
        <w:t>}</w:t>
      </w:r>
    </w:p>
    <w:p w14:paraId="0D6B90E1" w14:textId="46279702" w:rsidR="00B73B1A" w:rsidRDefault="00B73B1A" w:rsidP="00A34C62">
      <w:pPr>
        <w:numPr>
          <w:ilvl w:val="0"/>
          <w:numId w:val="21"/>
        </w:numPr>
        <w:spacing w:line="300" w:lineRule="auto"/>
        <w:rPr>
          <w:b/>
          <w:sz w:val="28"/>
          <w:szCs w:val="28"/>
        </w:rPr>
      </w:pPr>
      <w:r w:rsidRPr="005C5A1E">
        <w:rPr>
          <w:b/>
          <w:sz w:val="28"/>
          <w:szCs w:val="28"/>
        </w:rPr>
        <w:t>系统测试</w:t>
      </w:r>
    </w:p>
    <w:p w14:paraId="77D8F19A" w14:textId="10539E71" w:rsidR="00A34C62" w:rsidRPr="00A34C62" w:rsidRDefault="00A34C62" w:rsidP="00A34C62">
      <w:pPr>
        <w:spacing w:line="300" w:lineRule="auto"/>
        <w:ind w:left="720"/>
        <w:jc w:val="center"/>
        <w:rPr>
          <w:rFonts w:hint="eastAsia"/>
          <w:b/>
          <w:sz w:val="28"/>
          <w:szCs w:val="28"/>
        </w:rPr>
      </w:pPr>
      <w:r>
        <w:rPr>
          <w:noProof/>
        </w:rPr>
        <w:drawing>
          <wp:inline distT="0" distB="0" distL="0" distR="0" wp14:anchorId="2161D0BD" wp14:editId="282BE384">
            <wp:extent cx="1697257" cy="17403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09666" cy="1753029"/>
                    </a:xfrm>
                    <a:prstGeom prst="rect">
                      <a:avLst/>
                    </a:prstGeom>
                  </pic:spPr>
                </pic:pic>
              </a:graphicData>
            </a:graphic>
          </wp:inline>
        </w:drawing>
      </w:r>
      <w:r w:rsidRPr="00A34C62">
        <w:drawing>
          <wp:inline distT="0" distB="0" distL="0" distR="0" wp14:anchorId="72F20B85" wp14:editId="79F2C61E">
            <wp:extent cx="2945153" cy="2050595"/>
            <wp:effectExtent l="0" t="0" r="762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03280" cy="2160693"/>
                    </a:xfrm>
                    <a:prstGeom prst="rect">
                      <a:avLst/>
                    </a:prstGeom>
                  </pic:spPr>
                </pic:pic>
              </a:graphicData>
            </a:graphic>
          </wp:inline>
        </w:drawing>
      </w:r>
    </w:p>
    <w:p w14:paraId="7C45B454" w14:textId="66365224" w:rsidR="00203722" w:rsidRPr="00203722" w:rsidRDefault="00B73B1A" w:rsidP="0054184F">
      <w:pPr>
        <w:numPr>
          <w:ilvl w:val="0"/>
          <w:numId w:val="21"/>
        </w:numPr>
        <w:spacing w:line="300" w:lineRule="auto"/>
        <w:rPr>
          <w:b/>
          <w:kern w:val="3"/>
          <w:sz w:val="28"/>
          <w:szCs w:val="28"/>
        </w:rPr>
      </w:pPr>
      <w:r w:rsidRPr="005C5A1E">
        <w:rPr>
          <w:b/>
          <w:kern w:val="3"/>
          <w:sz w:val="28"/>
          <w:szCs w:val="28"/>
        </w:rPr>
        <w:t>评价与结论</w:t>
      </w:r>
    </w:p>
    <w:p w14:paraId="0066927D" w14:textId="45533F28" w:rsidR="00540EC4" w:rsidRDefault="00203722" w:rsidP="00203722">
      <w:pPr>
        <w:spacing w:line="300" w:lineRule="auto"/>
        <w:jc w:val="left"/>
        <w:rPr>
          <w:sz w:val="24"/>
        </w:rPr>
      </w:pPr>
      <w:r>
        <w:rPr>
          <w:rFonts w:hint="eastAsia"/>
          <w:sz w:val="24"/>
        </w:rPr>
        <w:t>（</w:t>
      </w:r>
      <w:r>
        <w:rPr>
          <w:rFonts w:hint="eastAsia"/>
          <w:sz w:val="24"/>
        </w:rPr>
        <w:t>1</w:t>
      </w:r>
      <w:r>
        <w:rPr>
          <w:rFonts w:hint="eastAsia"/>
          <w:sz w:val="24"/>
        </w:rPr>
        <w:t>）递归解决子问题是分治法的核心思想，想要把棋盘按要求填满，就</w:t>
      </w:r>
      <w:r w:rsidR="00540EC4">
        <w:rPr>
          <w:rFonts w:hint="eastAsia"/>
          <w:sz w:val="24"/>
        </w:rPr>
        <w:t>要以一个相同的法则，递归完成子棋盘，子棋盘的子棋盘……</w:t>
      </w:r>
    </w:p>
    <w:p w14:paraId="51C4BCE9" w14:textId="01C09EF3" w:rsidR="000F55B4" w:rsidRDefault="00540EC4" w:rsidP="00203722">
      <w:pPr>
        <w:spacing w:line="300" w:lineRule="auto"/>
        <w:jc w:val="left"/>
        <w:rPr>
          <w:sz w:val="24"/>
        </w:rPr>
      </w:pPr>
      <w:r>
        <w:rPr>
          <w:rFonts w:hint="eastAsia"/>
          <w:sz w:val="24"/>
        </w:rPr>
        <w:t>（</w:t>
      </w:r>
      <w:r>
        <w:rPr>
          <w:rFonts w:hint="eastAsia"/>
          <w:sz w:val="24"/>
        </w:rPr>
        <w:t>2</w:t>
      </w:r>
      <w:r>
        <w:rPr>
          <w:rFonts w:hint="eastAsia"/>
          <w:sz w:val="24"/>
        </w:rPr>
        <w:t>）</w:t>
      </w:r>
      <w:r w:rsidR="001A24E9">
        <w:rPr>
          <w:rFonts w:hint="eastAsia"/>
          <w:sz w:val="24"/>
        </w:rPr>
        <w:t>此算法的时间复杂度为</w:t>
      </w:r>
      <w:r w:rsidR="00A467B3">
        <w:rPr>
          <w:rFonts w:hint="eastAsia"/>
          <w:sz w:val="24"/>
        </w:rPr>
        <w:t>4</w:t>
      </w:r>
      <w:r w:rsidR="00A467B3">
        <w:rPr>
          <w:sz w:val="24"/>
        </w:rPr>
        <w:t>O(k-1)+O(1)</w:t>
      </w:r>
      <w:r w:rsidR="00287716">
        <w:rPr>
          <w:sz w:val="24"/>
        </w:rPr>
        <w:t xml:space="preserve">  k&gt;0 </w:t>
      </w:r>
    </w:p>
    <w:p w14:paraId="4C20E397" w14:textId="2DAADFA8" w:rsidR="00BD29E5" w:rsidRDefault="000F55B4" w:rsidP="00203722">
      <w:pPr>
        <w:spacing w:line="300" w:lineRule="auto"/>
        <w:jc w:val="left"/>
        <w:rPr>
          <w:rFonts w:hint="eastAsia"/>
          <w:sz w:val="24"/>
        </w:rPr>
      </w:pPr>
      <w:r>
        <w:rPr>
          <w:rFonts w:hint="eastAsia"/>
          <w:sz w:val="24"/>
        </w:rPr>
        <w:t>（</w:t>
      </w:r>
      <w:r>
        <w:rPr>
          <w:rFonts w:hint="eastAsia"/>
          <w:sz w:val="24"/>
        </w:rPr>
        <w:t>3</w:t>
      </w:r>
      <w:r>
        <w:rPr>
          <w:rFonts w:hint="eastAsia"/>
          <w:sz w:val="24"/>
        </w:rPr>
        <w:t>）</w:t>
      </w:r>
      <w:r w:rsidR="00BD29E5">
        <w:rPr>
          <w:rFonts w:hint="eastAsia"/>
          <w:sz w:val="24"/>
        </w:rPr>
        <w:t>分治每一个区域、以及子区域，并且每一步都是四个区域同步判断，同步递归，最终非常快速地实现最终棋盘。</w:t>
      </w:r>
    </w:p>
    <w:p w14:paraId="1E730EBB" w14:textId="4A2FF599" w:rsidR="00BD29E5" w:rsidRPr="00BD29E5" w:rsidRDefault="00BD29E5" w:rsidP="00203722">
      <w:pPr>
        <w:spacing w:line="300" w:lineRule="auto"/>
        <w:jc w:val="left"/>
        <w:rPr>
          <w:rFonts w:hint="eastAsia"/>
          <w:sz w:val="24"/>
        </w:rPr>
        <w:sectPr w:rsidR="00BD29E5" w:rsidRPr="00BD29E5" w:rsidSect="00985F19">
          <w:headerReference w:type="default" r:id="rId36"/>
          <w:footerReference w:type="default" r:id="rId37"/>
          <w:pgSz w:w="11906" w:h="16838"/>
          <w:pgMar w:top="1440" w:right="1800" w:bottom="1440" w:left="1800" w:header="851" w:footer="992" w:gutter="0"/>
          <w:pgNumType w:start="1"/>
          <w:cols w:space="720"/>
          <w:docGrid w:type="lines" w:linePitch="312"/>
        </w:sectPr>
      </w:pPr>
      <w:r>
        <w:rPr>
          <w:rFonts w:hint="eastAsia"/>
          <w:sz w:val="24"/>
        </w:rPr>
        <w:t>（</w:t>
      </w:r>
      <w:r>
        <w:rPr>
          <w:rFonts w:hint="eastAsia"/>
          <w:sz w:val="24"/>
        </w:rPr>
        <w:t>4</w:t>
      </w:r>
      <w:r>
        <w:rPr>
          <w:rFonts w:hint="eastAsia"/>
          <w:sz w:val="24"/>
        </w:rPr>
        <w:t>）得益于博客、开源平台的帮助，我了解到许多新思路、新算法，各种奇妙的题目和对应的解虽然刚开始理解起来有些困难，但是只要有耐心，多做题，手感和思路自然会跟上来。以后的编程路还很漫长，要砥砺前行。</w:t>
      </w:r>
    </w:p>
    <w:tbl>
      <w:tblPr>
        <w:tblW w:w="89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0"/>
        <w:gridCol w:w="787"/>
        <w:gridCol w:w="1803"/>
        <w:gridCol w:w="2166"/>
        <w:gridCol w:w="1134"/>
        <w:gridCol w:w="992"/>
      </w:tblGrid>
      <w:tr w:rsidR="00203217" w14:paraId="69C0B666" w14:textId="77777777" w:rsidTr="00110391">
        <w:trPr>
          <w:cantSplit/>
          <w:trHeight w:val="693"/>
        </w:trPr>
        <w:tc>
          <w:tcPr>
            <w:tcW w:w="2807" w:type="dxa"/>
            <w:gridSpan w:val="2"/>
            <w:tcBorders>
              <w:top w:val="single" w:sz="4" w:space="0" w:color="auto"/>
            </w:tcBorders>
            <w:vAlign w:val="center"/>
          </w:tcPr>
          <w:p w14:paraId="61B214D8" w14:textId="77777777" w:rsidR="00203217" w:rsidRDefault="00203217" w:rsidP="0055310D">
            <w:pPr>
              <w:jc w:val="center"/>
              <w:rPr>
                <w:b/>
                <w:bCs/>
              </w:rPr>
            </w:pPr>
            <w:r>
              <w:rPr>
                <w:rFonts w:hint="eastAsia"/>
                <w:b/>
                <w:bCs/>
              </w:rPr>
              <w:lastRenderedPageBreak/>
              <w:t>课程目标</w:t>
            </w:r>
          </w:p>
        </w:tc>
        <w:tc>
          <w:tcPr>
            <w:tcW w:w="5103" w:type="dxa"/>
            <w:gridSpan w:val="3"/>
            <w:tcBorders>
              <w:top w:val="single" w:sz="4" w:space="0" w:color="auto"/>
            </w:tcBorders>
            <w:vAlign w:val="center"/>
          </w:tcPr>
          <w:p w14:paraId="07D67EB6" w14:textId="77777777" w:rsidR="00203217" w:rsidRDefault="00203217" w:rsidP="0055310D">
            <w:pPr>
              <w:jc w:val="center"/>
              <w:rPr>
                <w:b/>
                <w:bCs/>
              </w:rPr>
            </w:pPr>
            <w:r>
              <w:rPr>
                <w:rFonts w:hint="eastAsia"/>
                <w:b/>
                <w:bCs/>
              </w:rPr>
              <w:t>评价准则</w:t>
            </w:r>
          </w:p>
        </w:tc>
        <w:tc>
          <w:tcPr>
            <w:tcW w:w="992" w:type="dxa"/>
            <w:tcBorders>
              <w:top w:val="single" w:sz="4" w:space="0" w:color="auto"/>
            </w:tcBorders>
            <w:vAlign w:val="center"/>
          </w:tcPr>
          <w:p w14:paraId="4AC7B03B" w14:textId="77777777" w:rsidR="00203217" w:rsidRDefault="00203217" w:rsidP="0055310D">
            <w:pPr>
              <w:jc w:val="center"/>
            </w:pPr>
            <w:r>
              <w:rPr>
                <w:b/>
              </w:rPr>
              <w:t>计分</w:t>
            </w:r>
          </w:p>
        </w:tc>
      </w:tr>
      <w:tr w:rsidR="00BB2625" w14:paraId="206860E8" w14:textId="77777777" w:rsidTr="00110391">
        <w:trPr>
          <w:cantSplit/>
          <w:trHeight w:val="1452"/>
        </w:trPr>
        <w:tc>
          <w:tcPr>
            <w:tcW w:w="2807" w:type="dxa"/>
            <w:gridSpan w:val="2"/>
            <w:vMerge w:val="restart"/>
            <w:vAlign w:val="center"/>
          </w:tcPr>
          <w:p w14:paraId="212267A2" w14:textId="77777777" w:rsidR="00BB2625" w:rsidRPr="00A15CB1" w:rsidRDefault="00BB2625" w:rsidP="005F6ACF">
            <w:pPr>
              <w:spacing w:line="300" w:lineRule="auto"/>
              <w:rPr>
                <w:color w:val="000000"/>
                <w:szCs w:val="21"/>
              </w:rPr>
            </w:pPr>
            <w:r w:rsidRPr="00BB2625">
              <w:rPr>
                <w:rFonts w:hAnsi="等线" w:hint="eastAsia"/>
                <w:color w:val="000000"/>
                <w:kern w:val="0"/>
                <w:szCs w:val="21"/>
              </w:rPr>
              <w:t>课程目标</w:t>
            </w:r>
            <w:r w:rsidRPr="00BB2625">
              <w:rPr>
                <w:rFonts w:hAnsi="等线" w:hint="eastAsia"/>
                <w:color w:val="000000"/>
                <w:kern w:val="0"/>
                <w:szCs w:val="21"/>
              </w:rPr>
              <w:t>1</w:t>
            </w:r>
            <w:r w:rsidRPr="00BB2625">
              <w:rPr>
                <w:rFonts w:hAnsi="等线" w:hint="eastAsia"/>
                <w:color w:val="000000"/>
                <w:kern w:val="0"/>
                <w:szCs w:val="21"/>
              </w:rPr>
              <w:t>：要求学生掌握软件开发技术，能针对要解决的问题进行建模、对模型的正确性进行分析和论证，以及模型求解。能够使用科学的方法对程序设计理论和技术进行研究，并通过开发过程的信息综合得到合理有效的设计结果。（</w:t>
            </w:r>
            <w:r w:rsidR="005F6ACF">
              <w:rPr>
                <w:rFonts w:hAnsi="等线" w:hint="eastAsia"/>
                <w:color w:val="000000"/>
                <w:kern w:val="0"/>
                <w:szCs w:val="21"/>
              </w:rPr>
              <w:t>4</w:t>
            </w:r>
            <w:r w:rsidRPr="00BB2625">
              <w:rPr>
                <w:rFonts w:hAnsi="等线" w:hint="eastAsia"/>
                <w:color w:val="000000"/>
                <w:kern w:val="0"/>
                <w:szCs w:val="21"/>
              </w:rPr>
              <w:t>0</w:t>
            </w:r>
            <w:r w:rsidRPr="00BB2625">
              <w:rPr>
                <w:rFonts w:hAnsi="等线" w:hint="eastAsia"/>
                <w:color w:val="000000"/>
                <w:kern w:val="0"/>
                <w:szCs w:val="21"/>
              </w:rPr>
              <w:t>分）</w:t>
            </w:r>
          </w:p>
        </w:tc>
        <w:tc>
          <w:tcPr>
            <w:tcW w:w="5103" w:type="dxa"/>
            <w:gridSpan w:val="3"/>
            <w:vAlign w:val="center"/>
          </w:tcPr>
          <w:p w14:paraId="3FEE8001" w14:textId="77777777" w:rsidR="00BB2625" w:rsidRPr="00A15CB1" w:rsidRDefault="00BB2625" w:rsidP="00BB2625">
            <w:pPr>
              <w:spacing w:beforeLines="30" w:before="93" w:afterLines="30" w:after="93"/>
              <w:jc w:val="left"/>
              <w:rPr>
                <w:color w:val="000000"/>
                <w:szCs w:val="21"/>
              </w:rPr>
            </w:pPr>
            <w:r w:rsidRPr="00A15CB1">
              <w:rPr>
                <w:color w:val="000000"/>
                <w:szCs w:val="21"/>
              </w:rPr>
              <w:t>1</w:t>
            </w:r>
            <w:r w:rsidRPr="00A15CB1">
              <w:rPr>
                <w:color w:val="000000"/>
                <w:szCs w:val="21"/>
              </w:rPr>
              <w:t>、能够掌握</w:t>
            </w:r>
            <w:r>
              <w:rPr>
                <w:rFonts w:hint="eastAsia"/>
                <w:color w:val="000000"/>
                <w:szCs w:val="21"/>
              </w:rPr>
              <w:t>软件开发</w:t>
            </w:r>
            <w:r w:rsidRPr="00A15CB1">
              <w:rPr>
                <w:color w:val="000000"/>
                <w:szCs w:val="21"/>
              </w:rPr>
              <w:t>的</w:t>
            </w:r>
            <w:r w:rsidRPr="00A15CB1">
              <w:rPr>
                <w:rFonts w:hint="eastAsia"/>
                <w:color w:val="000000"/>
                <w:szCs w:val="21"/>
              </w:rPr>
              <w:t>有关技术和相关知识</w:t>
            </w:r>
            <w:r w:rsidRPr="00A15CB1">
              <w:rPr>
                <w:color w:val="000000"/>
                <w:szCs w:val="21"/>
              </w:rPr>
              <w:t>，</w:t>
            </w:r>
            <w:r w:rsidRPr="00A15CB1">
              <w:rPr>
                <w:rFonts w:hint="eastAsia"/>
                <w:color w:val="000000"/>
                <w:szCs w:val="21"/>
              </w:rPr>
              <w:t>能</w:t>
            </w:r>
            <w:r w:rsidRPr="00A15CB1">
              <w:rPr>
                <w:color w:val="000000"/>
                <w:szCs w:val="21"/>
              </w:rPr>
              <w:t>针对</w:t>
            </w:r>
            <w:r w:rsidRPr="00A15CB1">
              <w:rPr>
                <w:rFonts w:hint="eastAsia"/>
                <w:color w:val="000000"/>
                <w:szCs w:val="21"/>
              </w:rPr>
              <w:t>要解决的问题</w:t>
            </w:r>
            <w:r w:rsidRPr="00BB2625">
              <w:rPr>
                <w:rFonts w:hint="eastAsia"/>
                <w:color w:val="000000"/>
                <w:szCs w:val="21"/>
              </w:rPr>
              <w:t>收集资料进行合理的分析与设计</w:t>
            </w:r>
            <w:r>
              <w:rPr>
                <w:rFonts w:hint="eastAsia"/>
                <w:szCs w:val="21"/>
              </w:rPr>
              <w:t>（</w:t>
            </w:r>
            <w:r w:rsidR="005F6ACF">
              <w:rPr>
                <w:rFonts w:hint="eastAsia"/>
                <w:szCs w:val="21"/>
              </w:rPr>
              <w:t>1</w:t>
            </w:r>
            <w:r>
              <w:rPr>
                <w:rFonts w:hint="eastAsia"/>
                <w:szCs w:val="21"/>
              </w:rPr>
              <w:t>0</w:t>
            </w:r>
            <w:r>
              <w:rPr>
                <w:rFonts w:hint="eastAsia"/>
                <w:szCs w:val="21"/>
              </w:rPr>
              <w:t>分）</w:t>
            </w:r>
          </w:p>
        </w:tc>
        <w:tc>
          <w:tcPr>
            <w:tcW w:w="992" w:type="dxa"/>
            <w:vMerge w:val="restart"/>
            <w:vAlign w:val="center"/>
          </w:tcPr>
          <w:p w14:paraId="3BB16B26" w14:textId="77777777" w:rsidR="00BB2625" w:rsidRDefault="00BB2625" w:rsidP="00BB2625">
            <w:pPr>
              <w:spacing w:beforeLines="20" w:before="62" w:afterLines="20" w:after="62"/>
              <w:jc w:val="center"/>
              <w:rPr>
                <w:b/>
                <w:bCs/>
              </w:rPr>
            </w:pPr>
          </w:p>
        </w:tc>
      </w:tr>
      <w:tr w:rsidR="00BB2625" w14:paraId="59EE646F" w14:textId="77777777" w:rsidTr="00110391">
        <w:trPr>
          <w:cantSplit/>
          <w:trHeight w:val="1418"/>
        </w:trPr>
        <w:tc>
          <w:tcPr>
            <w:tcW w:w="2807" w:type="dxa"/>
            <w:gridSpan w:val="2"/>
            <w:vMerge/>
            <w:vAlign w:val="center"/>
          </w:tcPr>
          <w:p w14:paraId="5F5A5E6D" w14:textId="77777777" w:rsidR="00BB2625" w:rsidRDefault="00BB2625" w:rsidP="00BB2625">
            <w:pPr>
              <w:spacing w:beforeLines="30" w:before="93" w:afterLines="30" w:after="93"/>
              <w:jc w:val="left"/>
              <w:rPr>
                <w:szCs w:val="21"/>
              </w:rPr>
            </w:pPr>
          </w:p>
        </w:tc>
        <w:tc>
          <w:tcPr>
            <w:tcW w:w="5103" w:type="dxa"/>
            <w:gridSpan w:val="3"/>
            <w:vAlign w:val="center"/>
          </w:tcPr>
          <w:p w14:paraId="28E553A4" w14:textId="77777777" w:rsidR="00BB2625" w:rsidRDefault="00BB2625" w:rsidP="00FA2507">
            <w:pPr>
              <w:spacing w:beforeLines="30" w:before="93" w:afterLines="30" w:after="93"/>
              <w:jc w:val="left"/>
              <w:rPr>
                <w:szCs w:val="21"/>
              </w:rPr>
            </w:pPr>
            <w:r>
              <w:rPr>
                <w:rFonts w:hint="eastAsia"/>
                <w:szCs w:val="21"/>
              </w:rPr>
              <w:t>2</w:t>
            </w:r>
            <w:r>
              <w:rPr>
                <w:szCs w:val="21"/>
              </w:rPr>
              <w:t>、能够给出数据结构和算法的设计描述，给出关键算法的流程图或伪代码</w:t>
            </w:r>
            <w:r>
              <w:rPr>
                <w:rFonts w:hint="eastAsia"/>
                <w:szCs w:val="21"/>
              </w:rPr>
              <w:t>（</w:t>
            </w:r>
            <w:r w:rsidR="005F6ACF">
              <w:rPr>
                <w:rFonts w:hint="eastAsia"/>
                <w:szCs w:val="21"/>
              </w:rPr>
              <w:t>1</w:t>
            </w:r>
            <w:r>
              <w:rPr>
                <w:rFonts w:hint="eastAsia"/>
                <w:szCs w:val="21"/>
              </w:rPr>
              <w:t>0</w:t>
            </w:r>
            <w:r>
              <w:rPr>
                <w:rFonts w:hint="eastAsia"/>
                <w:szCs w:val="21"/>
              </w:rPr>
              <w:t>分）</w:t>
            </w:r>
          </w:p>
        </w:tc>
        <w:tc>
          <w:tcPr>
            <w:tcW w:w="992" w:type="dxa"/>
            <w:vMerge/>
            <w:vAlign w:val="center"/>
          </w:tcPr>
          <w:p w14:paraId="00C67E78" w14:textId="77777777" w:rsidR="00BB2625" w:rsidRDefault="00BB2625" w:rsidP="00BB2625">
            <w:pPr>
              <w:spacing w:beforeLines="20" w:before="62" w:afterLines="20" w:after="62"/>
              <w:jc w:val="center"/>
              <w:rPr>
                <w:b/>
                <w:bCs/>
              </w:rPr>
            </w:pPr>
          </w:p>
        </w:tc>
      </w:tr>
      <w:tr w:rsidR="00BB2625" w14:paraId="00F6A5C0" w14:textId="77777777" w:rsidTr="00110391">
        <w:trPr>
          <w:cantSplit/>
          <w:trHeight w:val="684"/>
        </w:trPr>
        <w:tc>
          <w:tcPr>
            <w:tcW w:w="2807" w:type="dxa"/>
            <w:gridSpan w:val="2"/>
            <w:vMerge/>
            <w:vAlign w:val="center"/>
          </w:tcPr>
          <w:p w14:paraId="298FE1ED" w14:textId="77777777" w:rsidR="00BB2625" w:rsidRDefault="00BB2625" w:rsidP="00BB2625">
            <w:pPr>
              <w:spacing w:beforeLines="30" w:before="93" w:afterLines="30" w:after="93"/>
              <w:jc w:val="left"/>
              <w:rPr>
                <w:szCs w:val="21"/>
              </w:rPr>
            </w:pPr>
          </w:p>
        </w:tc>
        <w:tc>
          <w:tcPr>
            <w:tcW w:w="5103" w:type="dxa"/>
            <w:gridSpan w:val="3"/>
            <w:vAlign w:val="center"/>
          </w:tcPr>
          <w:p w14:paraId="0FDAF9BF" w14:textId="77777777" w:rsidR="00BB2625" w:rsidRDefault="00BB2625" w:rsidP="0055310D">
            <w:pPr>
              <w:spacing w:beforeLines="30" w:before="93" w:afterLines="30" w:after="93"/>
              <w:jc w:val="left"/>
              <w:rPr>
                <w:szCs w:val="21"/>
              </w:rPr>
            </w:pPr>
            <w:r>
              <w:rPr>
                <w:rFonts w:hint="eastAsia"/>
                <w:szCs w:val="21"/>
              </w:rPr>
              <w:t>3</w:t>
            </w:r>
            <w:r>
              <w:rPr>
                <w:szCs w:val="21"/>
              </w:rPr>
              <w:t>、能够选择合适的程序设计语言与</w:t>
            </w:r>
            <w:r>
              <w:rPr>
                <w:rFonts w:hint="eastAsia"/>
                <w:szCs w:val="21"/>
              </w:rPr>
              <w:t>软件</w:t>
            </w:r>
            <w:r>
              <w:rPr>
                <w:szCs w:val="21"/>
              </w:rPr>
              <w:t>开发平台，对求解的问题进行编程实现</w:t>
            </w:r>
            <w:r>
              <w:rPr>
                <w:rFonts w:hint="eastAsia"/>
                <w:szCs w:val="21"/>
              </w:rPr>
              <w:t>（</w:t>
            </w:r>
            <w:r w:rsidR="005F6ACF">
              <w:rPr>
                <w:rFonts w:hint="eastAsia"/>
                <w:szCs w:val="21"/>
              </w:rPr>
              <w:t>2</w:t>
            </w:r>
            <w:r>
              <w:rPr>
                <w:rFonts w:hint="eastAsia"/>
                <w:szCs w:val="21"/>
              </w:rPr>
              <w:t>0</w:t>
            </w:r>
            <w:r>
              <w:rPr>
                <w:rFonts w:hint="eastAsia"/>
                <w:szCs w:val="21"/>
              </w:rPr>
              <w:t>分）</w:t>
            </w:r>
          </w:p>
        </w:tc>
        <w:tc>
          <w:tcPr>
            <w:tcW w:w="992" w:type="dxa"/>
            <w:vMerge/>
            <w:vAlign w:val="center"/>
          </w:tcPr>
          <w:p w14:paraId="5EABD426" w14:textId="77777777" w:rsidR="00BB2625" w:rsidRDefault="00BB2625" w:rsidP="00BB2625">
            <w:pPr>
              <w:spacing w:beforeLines="20" w:before="62" w:afterLines="20" w:after="62"/>
              <w:jc w:val="center"/>
              <w:rPr>
                <w:b/>
                <w:bCs/>
              </w:rPr>
            </w:pPr>
          </w:p>
        </w:tc>
      </w:tr>
      <w:tr w:rsidR="00BB2625" w14:paraId="019C6169" w14:textId="77777777" w:rsidTr="00110391">
        <w:trPr>
          <w:cantSplit/>
          <w:trHeight w:val="1244"/>
        </w:trPr>
        <w:tc>
          <w:tcPr>
            <w:tcW w:w="2807" w:type="dxa"/>
            <w:gridSpan w:val="2"/>
            <w:vMerge w:val="restart"/>
            <w:vAlign w:val="center"/>
          </w:tcPr>
          <w:p w14:paraId="11417877" w14:textId="77777777" w:rsidR="00BB2625" w:rsidRPr="00A15CB1" w:rsidRDefault="00BB2625" w:rsidP="005F6ACF">
            <w:pPr>
              <w:spacing w:line="300" w:lineRule="auto"/>
              <w:rPr>
                <w:rFonts w:hAnsi="等线"/>
                <w:kern w:val="0"/>
                <w:szCs w:val="21"/>
              </w:rPr>
            </w:pPr>
            <w:r w:rsidRPr="00BB2625">
              <w:rPr>
                <w:rFonts w:hAnsi="等线" w:hint="eastAsia"/>
                <w:kern w:val="0"/>
                <w:szCs w:val="21"/>
              </w:rPr>
              <w:t>课程目标</w:t>
            </w:r>
            <w:r w:rsidRPr="00BB2625">
              <w:rPr>
                <w:rFonts w:hAnsi="等线" w:hint="eastAsia"/>
                <w:kern w:val="0"/>
                <w:szCs w:val="21"/>
              </w:rPr>
              <w:t>2</w:t>
            </w:r>
            <w:r w:rsidRPr="00BB2625">
              <w:rPr>
                <w:rFonts w:hAnsi="等线" w:hint="eastAsia"/>
                <w:kern w:val="0"/>
                <w:szCs w:val="21"/>
              </w:rPr>
              <w:t>：在掌握软件工程领域的相关知识基础上，比较各种软件开发解决方案的优缺点，提高解决复杂工程问题的实践创新能力，优化设计方案。</w:t>
            </w:r>
            <w:r>
              <w:rPr>
                <w:rFonts w:hint="eastAsia"/>
              </w:rPr>
              <w:t>（</w:t>
            </w:r>
            <w:r w:rsidR="005F6ACF">
              <w:rPr>
                <w:rFonts w:hint="eastAsia"/>
              </w:rPr>
              <w:t>3</w:t>
            </w:r>
            <w:r>
              <w:rPr>
                <w:rFonts w:hint="eastAsia"/>
              </w:rPr>
              <w:t>0</w:t>
            </w:r>
            <w:r>
              <w:rPr>
                <w:rFonts w:hint="eastAsia"/>
              </w:rPr>
              <w:t>分）</w:t>
            </w:r>
          </w:p>
        </w:tc>
        <w:tc>
          <w:tcPr>
            <w:tcW w:w="5103" w:type="dxa"/>
            <w:gridSpan w:val="3"/>
            <w:vAlign w:val="center"/>
          </w:tcPr>
          <w:p w14:paraId="17B72C2D" w14:textId="77777777" w:rsidR="00BB2625" w:rsidRDefault="00BB2625" w:rsidP="005F6ACF">
            <w:pPr>
              <w:spacing w:beforeLines="30" w:before="93" w:afterLines="30" w:after="93"/>
              <w:jc w:val="left"/>
              <w:rPr>
                <w:szCs w:val="21"/>
              </w:rPr>
            </w:pPr>
            <w:r>
              <w:rPr>
                <w:rFonts w:hint="eastAsia"/>
                <w:szCs w:val="21"/>
              </w:rPr>
              <w:t>4</w:t>
            </w:r>
            <w:r>
              <w:rPr>
                <w:rFonts w:hint="eastAsia"/>
                <w:szCs w:val="21"/>
              </w:rPr>
              <w:t>、</w:t>
            </w:r>
            <w:r>
              <w:rPr>
                <w:szCs w:val="21"/>
              </w:rPr>
              <w:t>掌握调试方法与工具，对</w:t>
            </w:r>
            <w:r>
              <w:rPr>
                <w:rFonts w:hint="eastAsia"/>
                <w:szCs w:val="21"/>
              </w:rPr>
              <w:t>软件</w:t>
            </w:r>
            <w:r>
              <w:rPr>
                <w:szCs w:val="21"/>
              </w:rPr>
              <w:t>开发过程中出现的问题进行分析与调试，并能够进行充分测试</w:t>
            </w:r>
            <w:r>
              <w:rPr>
                <w:rFonts w:hint="eastAsia"/>
                <w:szCs w:val="21"/>
              </w:rPr>
              <w:t>（</w:t>
            </w:r>
            <w:r w:rsidR="005F6ACF">
              <w:rPr>
                <w:rFonts w:hint="eastAsia"/>
                <w:szCs w:val="21"/>
              </w:rPr>
              <w:t>15</w:t>
            </w:r>
            <w:r>
              <w:rPr>
                <w:rFonts w:hint="eastAsia"/>
                <w:szCs w:val="21"/>
              </w:rPr>
              <w:t>分）</w:t>
            </w:r>
          </w:p>
        </w:tc>
        <w:tc>
          <w:tcPr>
            <w:tcW w:w="992" w:type="dxa"/>
            <w:vMerge w:val="restart"/>
            <w:vAlign w:val="center"/>
          </w:tcPr>
          <w:p w14:paraId="69266923" w14:textId="77777777" w:rsidR="00BB2625" w:rsidRDefault="00BB2625" w:rsidP="0055310D">
            <w:pPr>
              <w:spacing w:beforeLines="20" w:before="62" w:afterLines="20" w:after="62"/>
              <w:jc w:val="center"/>
              <w:rPr>
                <w:b/>
                <w:bCs/>
              </w:rPr>
            </w:pPr>
          </w:p>
        </w:tc>
      </w:tr>
      <w:tr w:rsidR="00BB2625" w14:paraId="3A1AE3CE" w14:textId="77777777" w:rsidTr="00110391">
        <w:trPr>
          <w:cantSplit/>
          <w:trHeight w:val="1120"/>
        </w:trPr>
        <w:tc>
          <w:tcPr>
            <w:tcW w:w="2807" w:type="dxa"/>
            <w:gridSpan w:val="2"/>
            <w:vMerge/>
            <w:vAlign w:val="center"/>
          </w:tcPr>
          <w:p w14:paraId="6751B456" w14:textId="77777777" w:rsidR="00BB2625" w:rsidRDefault="00BB2625" w:rsidP="00BB2625">
            <w:pPr>
              <w:spacing w:beforeLines="30" w:before="93" w:afterLines="30" w:after="93"/>
              <w:jc w:val="left"/>
            </w:pPr>
          </w:p>
        </w:tc>
        <w:tc>
          <w:tcPr>
            <w:tcW w:w="5103" w:type="dxa"/>
            <w:gridSpan w:val="3"/>
            <w:vAlign w:val="center"/>
          </w:tcPr>
          <w:p w14:paraId="4480341D" w14:textId="77777777" w:rsidR="00BB2625" w:rsidRDefault="00BB2625" w:rsidP="00BB2625">
            <w:pPr>
              <w:spacing w:beforeLines="30" w:before="93" w:afterLines="30" w:after="93"/>
              <w:jc w:val="left"/>
              <w:rPr>
                <w:szCs w:val="21"/>
              </w:rPr>
            </w:pPr>
            <w:r>
              <w:rPr>
                <w:rFonts w:hint="eastAsia"/>
                <w:szCs w:val="21"/>
              </w:rPr>
              <w:t>5</w:t>
            </w:r>
            <w:r>
              <w:rPr>
                <w:rFonts w:hint="eastAsia"/>
                <w:szCs w:val="21"/>
              </w:rPr>
              <w:t>、能够根据测试的情况，合理地对算法进行优化改进（</w:t>
            </w:r>
            <w:r>
              <w:rPr>
                <w:rFonts w:hint="eastAsia"/>
                <w:szCs w:val="21"/>
              </w:rPr>
              <w:t>15</w:t>
            </w:r>
            <w:r>
              <w:rPr>
                <w:rFonts w:hint="eastAsia"/>
                <w:szCs w:val="21"/>
              </w:rPr>
              <w:t>分）</w:t>
            </w:r>
          </w:p>
        </w:tc>
        <w:tc>
          <w:tcPr>
            <w:tcW w:w="992" w:type="dxa"/>
            <w:vMerge/>
            <w:vAlign w:val="center"/>
          </w:tcPr>
          <w:p w14:paraId="055C1EEB" w14:textId="77777777" w:rsidR="00BB2625" w:rsidRDefault="00BB2625" w:rsidP="0055310D">
            <w:pPr>
              <w:spacing w:beforeLines="20" w:before="62" w:afterLines="20" w:after="62"/>
              <w:jc w:val="center"/>
              <w:rPr>
                <w:b/>
                <w:bCs/>
              </w:rPr>
            </w:pPr>
          </w:p>
        </w:tc>
      </w:tr>
      <w:tr w:rsidR="00DA4CF2" w14:paraId="46D4F737" w14:textId="77777777" w:rsidTr="00110391">
        <w:trPr>
          <w:cantSplit/>
          <w:trHeight w:val="1689"/>
        </w:trPr>
        <w:tc>
          <w:tcPr>
            <w:tcW w:w="2807" w:type="dxa"/>
            <w:gridSpan w:val="2"/>
            <w:vMerge w:val="restart"/>
            <w:vAlign w:val="center"/>
          </w:tcPr>
          <w:p w14:paraId="34A225C9" w14:textId="77777777" w:rsidR="00DA4CF2" w:rsidRDefault="00BB2625" w:rsidP="005F6ACF">
            <w:pPr>
              <w:spacing w:line="300" w:lineRule="auto"/>
            </w:pPr>
            <w:r w:rsidRPr="00FA2507">
              <w:rPr>
                <w:rFonts w:hAnsi="等线" w:hint="eastAsia"/>
                <w:kern w:val="0"/>
                <w:szCs w:val="21"/>
              </w:rPr>
              <w:t>课程目标</w:t>
            </w:r>
            <w:r w:rsidRPr="00FA2507">
              <w:rPr>
                <w:rFonts w:hAnsi="等线" w:hint="eastAsia"/>
                <w:kern w:val="0"/>
                <w:szCs w:val="21"/>
              </w:rPr>
              <w:t>3</w:t>
            </w:r>
            <w:r w:rsidRPr="00FA2507">
              <w:rPr>
                <w:rFonts w:hAnsi="等线" w:hint="eastAsia"/>
                <w:kern w:val="0"/>
                <w:szCs w:val="21"/>
              </w:rPr>
              <w:t>：</w:t>
            </w:r>
            <w:r w:rsidR="00FA2507" w:rsidRPr="00FA2507">
              <w:rPr>
                <w:rFonts w:hAnsi="等线" w:hint="eastAsia"/>
                <w:kern w:val="0"/>
                <w:szCs w:val="21"/>
              </w:rPr>
              <w:t>分组完成一次软件项目设计与开发的全过程，组内成员通过讨论和交流解决实践中的难题。在实验报告中准确阐述课程设计的内容，清晰陈述观点和回答问题并能回应来自社会公众的质疑。（</w:t>
            </w:r>
            <w:r w:rsidR="005F6ACF">
              <w:rPr>
                <w:rFonts w:hAnsi="等线" w:hint="eastAsia"/>
                <w:kern w:val="0"/>
                <w:szCs w:val="21"/>
              </w:rPr>
              <w:t>3</w:t>
            </w:r>
            <w:r w:rsidR="00FA2507" w:rsidRPr="00FA2507">
              <w:rPr>
                <w:rFonts w:hAnsi="等线" w:hint="eastAsia"/>
                <w:kern w:val="0"/>
                <w:szCs w:val="21"/>
              </w:rPr>
              <w:t>0</w:t>
            </w:r>
            <w:r w:rsidR="00FA2507" w:rsidRPr="00FA2507">
              <w:rPr>
                <w:rFonts w:hAnsi="等线" w:hint="eastAsia"/>
                <w:kern w:val="0"/>
                <w:szCs w:val="21"/>
              </w:rPr>
              <w:t>分）</w:t>
            </w:r>
          </w:p>
        </w:tc>
        <w:tc>
          <w:tcPr>
            <w:tcW w:w="5103" w:type="dxa"/>
            <w:gridSpan w:val="3"/>
            <w:vAlign w:val="center"/>
          </w:tcPr>
          <w:p w14:paraId="4B906297" w14:textId="77777777" w:rsidR="00DA4CF2" w:rsidRDefault="00BB2625" w:rsidP="00110391">
            <w:pPr>
              <w:spacing w:beforeLines="30" w:before="93" w:afterLines="30" w:after="93"/>
              <w:jc w:val="left"/>
            </w:pPr>
            <w:r>
              <w:rPr>
                <w:rFonts w:hint="eastAsia"/>
                <w:szCs w:val="21"/>
              </w:rPr>
              <w:t>6</w:t>
            </w:r>
            <w:r>
              <w:rPr>
                <w:szCs w:val="21"/>
              </w:rPr>
              <w:t>、</w:t>
            </w:r>
            <w:r w:rsidR="00110391">
              <w:rPr>
                <w:szCs w:val="21"/>
              </w:rPr>
              <w:t>具备一定的语言表达能力与文字处理能力，报告内容</w:t>
            </w:r>
            <w:r w:rsidR="00110391">
              <w:rPr>
                <w:rFonts w:hint="eastAsia"/>
                <w:szCs w:val="21"/>
              </w:rPr>
              <w:t>和实验数据</w:t>
            </w:r>
            <w:r w:rsidR="00110391">
              <w:rPr>
                <w:szCs w:val="21"/>
              </w:rPr>
              <w:t>详实，格式规范</w:t>
            </w:r>
            <w:r w:rsidR="005F6ACF" w:rsidRPr="003C6E0E">
              <w:rPr>
                <w:rFonts w:hint="eastAsia"/>
                <w:szCs w:val="21"/>
              </w:rPr>
              <w:t>（</w:t>
            </w:r>
            <w:r w:rsidR="005F6ACF">
              <w:rPr>
                <w:rFonts w:hint="eastAsia"/>
                <w:szCs w:val="21"/>
              </w:rPr>
              <w:t>15</w:t>
            </w:r>
            <w:r w:rsidR="005F6ACF" w:rsidRPr="003C6E0E">
              <w:rPr>
                <w:rFonts w:hint="eastAsia"/>
                <w:szCs w:val="21"/>
              </w:rPr>
              <w:t>分）</w:t>
            </w:r>
          </w:p>
        </w:tc>
        <w:tc>
          <w:tcPr>
            <w:tcW w:w="992" w:type="dxa"/>
            <w:vMerge w:val="restart"/>
            <w:vAlign w:val="center"/>
          </w:tcPr>
          <w:p w14:paraId="7D231B23" w14:textId="77777777" w:rsidR="00DA4CF2" w:rsidRDefault="00DA4CF2" w:rsidP="00DA4CF2">
            <w:pPr>
              <w:spacing w:beforeLines="20" w:before="62" w:afterLines="20" w:after="62"/>
              <w:jc w:val="center"/>
              <w:rPr>
                <w:b/>
                <w:bCs/>
              </w:rPr>
            </w:pPr>
          </w:p>
        </w:tc>
      </w:tr>
      <w:tr w:rsidR="00DA4CF2" w14:paraId="0F650F7E" w14:textId="77777777" w:rsidTr="00110391">
        <w:trPr>
          <w:cantSplit/>
          <w:trHeight w:val="472"/>
        </w:trPr>
        <w:tc>
          <w:tcPr>
            <w:tcW w:w="2807" w:type="dxa"/>
            <w:gridSpan w:val="2"/>
            <w:vMerge/>
            <w:vAlign w:val="center"/>
          </w:tcPr>
          <w:p w14:paraId="731CC93A" w14:textId="77777777" w:rsidR="00DA4CF2" w:rsidRDefault="00DA4CF2" w:rsidP="00DA4CF2">
            <w:pPr>
              <w:spacing w:beforeLines="30" w:before="93" w:afterLines="30" w:after="93"/>
              <w:jc w:val="left"/>
            </w:pPr>
          </w:p>
        </w:tc>
        <w:tc>
          <w:tcPr>
            <w:tcW w:w="5103" w:type="dxa"/>
            <w:gridSpan w:val="3"/>
            <w:vAlign w:val="center"/>
          </w:tcPr>
          <w:p w14:paraId="3260A484" w14:textId="77777777" w:rsidR="00DA4CF2" w:rsidRDefault="00BB2625" w:rsidP="00982DB0">
            <w:pPr>
              <w:spacing w:beforeLines="30" w:before="93" w:afterLines="30" w:after="93"/>
              <w:jc w:val="left"/>
            </w:pPr>
            <w:r>
              <w:rPr>
                <w:rFonts w:hint="eastAsia"/>
                <w:szCs w:val="21"/>
              </w:rPr>
              <w:t>7</w:t>
            </w:r>
            <w:r>
              <w:rPr>
                <w:rFonts w:hint="eastAsia"/>
                <w:szCs w:val="21"/>
              </w:rPr>
              <w:t>、</w:t>
            </w:r>
            <w:r w:rsidR="00110391">
              <w:rPr>
                <w:szCs w:val="21"/>
              </w:rPr>
              <w:t>能够正确、完整地回答指导教师关于课题的问询，反映其对</w:t>
            </w:r>
            <w:r w:rsidR="00982DB0">
              <w:rPr>
                <w:rFonts w:hint="eastAsia"/>
                <w:szCs w:val="21"/>
              </w:rPr>
              <w:t>软件</w:t>
            </w:r>
            <w:r w:rsidR="00110391">
              <w:rPr>
                <w:rFonts w:hint="eastAsia"/>
                <w:szCs w:val="21"/>
              </w:rPr>
              <w:t>设计技术及相关理论知识</w:t>
            </w:r>
            <w:r w:rsidR="00110391">
              <w:rPr>
                <w:szCs w:val="21"/>
              </w:rPr>
              <w:t>具有较好的理解和掌握</w:t>
            </w:r>
            <w:r w:rsidR="00110391">
              <w:rPr>
                <w:rFonts w:hint="eastAsia"/>
                <w:szCs w:val="21"/>
              </w:rPr>
              <w:t>，</w:t>
            </w:r>
            <w:r w:rsidR="00110391">
              <w:rPr>
                <w:szCs w:val="21"/>
              </w:rPr>
              <w:t>能够回应来自公众的质疑</w:t>
            </w:r>
            <w:r w:rsidRPr="003C6E0E">
              <w:rPr>
                <w:rFonts w:hint="eastAsia"/>
                <w:szCs w:val="21"/>
              </w:rPr>
              <w:t>（</w:t>
            </w:r>
            <w:r>
              <w:rPr>
                <w:rFonts w:hint="eastAsia"/>
                <w:szCs w:val="21"/>
              </w:rPr>
              <w:t>15</w:t>
            </w:r>
            <w:r w:rsidRPr="003C6E0E">
              <w:rPr>
                <w:rFonts w:hint="eastAsia"/>
                <w:szCs w:val="21"/>
              </w:rPr>
              <w:t>分）</w:t>
            </w:r>
          </w:p>
        </w:tc>
        <w:tc>
          <w:tcPr>
            <w:tcW w:w="992" w:type="dxa"/>
            <w:vMerge/>
            <w:vAlign w:val="center"/>
          </w:tcPr>
          <w:p w14:paraId="40942BE7" w14:textId="77777777" w:rsidR="00DA4CF2" w:rsidRDefault="00DA4CF2" w:rsidP="00DA4CF2">
            <w:pPr>
              <w:spacing w:beforeLines="20" w:before="62" w:afterLines="20" w:after="62"/>
              <w:jc w:val="center"/>
              <w:rPr>
                <w:b/>
                <w:bCs/>
              </w:rPr>
            </w:pPr>
          </w:p>
        </w:tc>
      </w:tr>
      <w:tr w:rsidR="00203217" w14:paraId="36E9D9B9" w14:textId="77777777" w:rsidTr="00110391">
        <w:trPr>
          <w:cantSplit/>
          <w:trHeight w:val="942"/>
        </w:trPr>
        <w:tc>
          <w:tcPr>
            <w:tcW w:w="7910" w:type="dxa"/>
            <w:gridSpan w:val="5"/>
            <w:vAlign w:val="center"/>
          </w:tcPr>
          <w:p w14:paraId="33100EB2" w14:textId="77777777" w:rsidR="00203217" w:rsidRDefault="001E0FE3" w:rsidP="0055310D">
            <w:pPr>
              <w:spacing w:beforeLines="30" w:before="93" w:afterLines="30" w:after="93"/>
              <w:jc w:val="left"/>
            </w:pPr>
            <w:r>
              <w:rPr>
                <w:rFonts w:hint="eastAsia"/>
              </w:rPr>
              <w:t>软件</w:t>
            </w:r>
            <w:r>
              <w:t>基础</w:t>
            </w:r>
            <w:r w:rsidR="00203217">
              <w:rPr>
                <w:rFonts w:hint="eastAsia"/>
              </w:rPr>
              <w:t>实践</w:t>
            </w:r>
            <w:r w:rsidR="00203217">
              <w:rPr>
                <w:rFonts w:hint="eastAsia"/>
              </w:rPr>
              <w:t xml:space="preserve"> </w:t>
            </w:r>
            <w:r w:rsidR="00203217">
              <w:rPr>
                <w:rFonts w:hint="eastAsia"/>
              </w:rPr>
              <w:t>能力测评</w:t>
            </w:r>
            <w:r w:rsidR="00203217">
              <w:t>总分</w:t>
            </w:r>
          </w:p>
        </w:tc>
        <w:tc>
          <w:tcPr>
            <w:tcW w:w="992" w:type="dxa"/>
            <w:vAlign w:val="center"/>
          </w:tcPr>
          <w:p w14:paraId="0A1085CE" w14:textId="77777777" w:rsidR="00203217" w:rsidRDefault="00203217" w:rsidP="0055310D">
            <w:pPr>
              <w:spacing w:beforeLines="20" w:before="62" w:afterLines="20" w:after="62"/>
              <w:jc w:val="center"/>
              <w:rPr>
                <w:b/>
                <w:bCs/>
              </w:rPr>
            </w:pPr>
          </w:p>
        </w:tc>
      </w:tr>
      <w:tr w:rsidR="00203217" w14:paraId="171D1236" w14:textId="77777777" w:rsidTr="00110391">
        <w:trPr>
          <w:cantSplit/>
          <w:trHeight w:val="1124"/>
        </w:trPr>
        <w:tc>
          <w:tcPr>
            <w:tcW w:w="8902" w:type="dxa"/>
            <w:gridSpan w:val="6"/>
            <w:vAlign w:val="center"/>
          </w:tcPr>
          <w:p w14:paraId="4452564A" w14:textId="77777777" w:rsidR="00203217" w:rsidRDefault="00203217" w:rsidP="0055310D">
            <w:pPr>
              <w:jc w:val="center"/>
              <w:rPr>
                <w:b/>
                <w:bCs/>
              </w:rPr>
            </w:pPr>
            <w:r>
              <w:rPr>
                <w:rFonts w:hint="eastAsia"/>
                <w:b/>
                <w:bCs/>
              </w:rPr>
              <w:t xml:space="preserve"> </w:t>
            </w:r>
            <w:r>
              <w:rPr>
                <w:b/>
                <w:bCs/>
              </w:rPr>
              <w:t xml:space="preserve"> </w:t>
            </w:r>
          </w:p>
          <w:p w14:paraId="25C524AF" w14:textId="77777777" w:rsidR="00203217" w:rsidRDefault="00881741" w:rsidP="00F9663E">
            <w:pPr>
              <w:jc w:val="center"/>
              <w:rPr>
                <w:b/>
                <w:bCs/>
              </w:rPr>
            </w:pPr>
            <w:r>
              <w:rPr>
                <w:rFonts w:hint="eastAsia"/>
                <w:b/>
                <w:bCs/>
              </w:rPr>
              <w:t>指导教师：</w:t>
            </w:r>
            <w:r>
              <w:rPr>
                <w:rFonts w:hint="eastAsia"/>
                <w:b/>
                <w:bCs/>
                <w:u w:val="single"/>
              </w:rPr>
              <w:t xml:space="preserve">        </w:t>
            </w:r>
            <w:r>
              <w:rPr>
                <w:rFonts w:hint="eastAsia"/>
                <w:b/>
                <w:bCs/>
              </w:rPr>
              <w:t xml:space="preserve">        </w:t>
            </w:r>
            <w:r>
              <w:rPr>
                <w:b/>
                <w:bCs/>
              </w:rPr>
              <w:t xml:space="preserve">     </w:t>
            </w:r>
            <w:r>
              <w:rPr>
                <w:rFonts w:hint="eastAsia"/>
                <w:b/>
                <w:bCs/>
                <w:u w:val="single"/>
              </w:rPr>
              <w:t xml:space="preserve">  </w:t>
            </w:r>
            <w:r w:rsidR="00F9663E">
              <w:rPr>
                <w:b/>
                <w:bCs/>
                <w:u w:val="single"/>
              </w:rPr>
              <w:t xml:space="preserve">     </w:t>
            </w:r>
            <w:r>
              <w:rPr>
                <w:rFonts w:hint="eastAsia"/>
                <w:b/>
                <w:bCs/>
                <w:u w:val="single"/>
              </w:rPr>
              <w:t xml:space="preserve">  </w:t>
            </w:r>
            <w:r>
              <w:rPr>
                <w:rFonts w:hint="eastAsia"/>
                <w:b/>
                <w:bCs/>
              </w:rPr>
              <w:t>年</w:t>
            </w:r>
            <w:r w:rsidR="005F6ACF">
              <w:rPr>
                <w:rFonts w:hint="eastAsia"/>
                <w:b/>
                <w:bCs/>
                <w:u w:val="single"/>
              </w:rPr>
              <w:t xml:space="preserve">  </w:t>
            </w:r>
            <w:r w:rsidR="00F9663E">
              <w:rPr>
                <w:b/>
                <w:bCs/>
                <w:u w:val="single"/>
              </w:rPr>
              <w:t xml:space="preserve">      </w:t>
            </w:r>
            <w:r>
              <w:rPr>
                <w:rFonts w:hint="eastAsia"/>
                <w:b/>
                <w:bCs/>
              </w:rPr>
              <w:t>月</w:t>
            </w:r>
            <w:r>
              <w:rPr>
                <w:rFonts w:hint="eastAsia"/>
                <w:b/>
                <w:bCs/>
                <w:u w:val="single"/>
              </w:rPr>
              <w:t xml:space="preserve">  </w:t>
            </w:r>
            <w:r w:rsidR="00F9663E">
              <w:rPr>
                <w:b/>
                <w:bCs/>
                <w:u w:val="single"/>
              </w:rPr>
              <w:t xml:space="preserve">    </w:t>
            </w:r>
            <w:r>
              <w:rPr>
                <w:rFonts w:hint="eastAsia"/>
                <w:b/>
                <w:bCs/>
                <w:u w:val="single"/>
              </w:rPr>
              <w:t xml:space="preserve">  </w:t>
            </w:r>
            <w:r>
              <w:rPr>
                <w:rFonts w:hint="eastAsia"/>
                <w:b/>
                <w:bCs/>
              </w:rPr>
              <w:t>日</w:t>
            </w:r>
          </w:p>
        </w:tc>
      </w:tr>
      <w:tr w:rsidR="00F93BD5" w14:paraId="574B539D" w14:textId="77777777" w:rsidTr="00110391">
        <w:trPr>
          <w:cantSplit/>
          <w:trHeight w:val="690"/>
        </w:trPr>
        <w:tc>
          <w:tcPr>
            <w:tcW w:w="2020" w:type="dxa"/>
          </w:tcPr>
          <w:p w14:paraId="515063C7" w14:textId="77777777" w:rsidR="00F93BD5" w:rsidRPr="005C472A" w:rsidRDefault="00F93BD5" w:rsidP="00C64949">
            <w:pPr>
              <w:spacing w:beforeLines="50" w:before="156"/>
              <w:jc w:val="center"/>
              <w:rPr>
                <w:b/>
                <w:bCs/>
                <w:color w:val="000000"/>
              </w:rPr>
            </w:pPr>
            <w:r w:rsidRPr="005C472A">
              <w:rPr>
                <w:rFonts w:hint="eastAsia"/>
                <w:b/>
                <w:bCs/>
                <w:color w:val="000000"/>
              </w:rPr>
              <w:t>平时成绩（</w:t>
            </w:r>
            <w:r w:rsidR="00C64949">
              <w:rPr>
                <w:rFonts w:hint="eastAsia"/>
                <w:b/>
                <w:bCs/>
                <w:color w:val="000000"/>
              </w:rPr>
              <w:t>2</w:t>
            </w:r>
            <w:r w:rsidRPr="005C472A">
              <w:rPr>
                <w:rFonts w:hint="eastAsia"/>
                <w:b/>
                <w:bCs/>
                <w:color w:val="000000"/>
              </w:rPr>
              <w:t>0%</w:t>
            </w:r>
            <w:r w:rsidRPr="005C472A">
              <w:rPr>
                <w:rFonts w:hint="eastAsia"/>
                <w:b/>
                <w:bCs/>
                <w:color w:val="000000"/>
              </w:rPr>
              <w:t>）</w:t>
            </w:r>
          </w:p>
        </w:tc>
        <w:tc>
          <w:tcPr>
            <w:tcW w:w="2590" w:type="dxa"/>
            <w:gridSpan w:val="2"/>
          </w:tcPr>
          <w:p w14:paraId="1410B20C" w14:textId="77777777" w:rsidR="00F93BD5" w:rsidRDefault="00F93BD5" w:rsidP="00C64949">
            <w:pPr>
              <w:spacing w:beforeLines="50" w:before="156"/>
              <w:jc w:val="center"/>
              <w:rPr>
                <w:b/>
                <w:bCs/>
              </w:rPr>
            </w:pPr>
            <w:r>
              <w:rPr>
                <w:rFonts w:hint="eastAsia"/>
                <w:b/>
                <w:bCs/>
              </w:rPr>
              <w:t>能力测评总分（</w:t>
            </w:r>
            <w:r w:rsidR="00C64949">
              <w:rPr>
                <w:rFonts w:hint="eastAsia"/>
                <w:b/>
                <w:bCs/>
              </w:rPr>
              <w:t>8</w:t>
            </w:r>
            <w:r>
              <w:rPr>
                <w:rFonts w:hint="eastAsia"/>
                <w:b/>
                <w:bCs/>
              </w:rPr>
              <w:t>0%</w:t>
            </w:r>
            <w:r>
              <w:rPr>
                <w:rFonts w:hint="eastAsia"/>
                <w:b/>
                <w:bCs/>
              </w:rPr>
              <w:t>）</w:t>
            </w:r>
          </w:p>
        </w:tc>
        <w:tc>
          <w:tcPr>
            <w:tcW w:w="2166" w:type="dxa"/>
          </w:tcPr>
          <w:p w14:paraId="5F8B2749" w14:textId="77777777" w:rsidR="00F93BD5" w:rsidRDefault="00F93BD5" w:rsidP="005C472A">
            <w:pPr>
              <w:spacing w:beforeLines="50" w:before="156"/>
              <w:jc w:val="center"/>
              <w:rPr>
                <w:b/>
                <w:bCs/>
              </w:rPr>
            </w:pPr>
            <w:r>
              <w:rPr>
                <w:rFonts w:hint="eastAsia"/>
                <w:b/>
                <w:bCs/>
              </w:rPr>
              <w:t>总成绩</w:t>
            </w:r>
          </w:p>
        </w:tc>
        <w:tc>
          <w:tcPr>
            <w:tcW w:w="2126" w:type="dxa"/>
            <w:gridSpan w:val="2"/>
          </w:tcPr>
          <w:p w14:paraId="786F0CCF" w14:textId="77777777" w:rsidR="00F93BD5" w:rsidRDefault="00F93BD5" w:rsidP="005C472A">
            <w:pPr>
              <w:spacing w:beforeLines="50" w:before="156"/>
              <w:jc w:val="center"/>
              <w:rPr>
                <w:b/>
                <w:bCs/>
              </w:rPr>
            </w:pPr>
            <w:r>
              <w:rPr>
                <w:rFonts w:hint="eastAsia"/>
                <w:b/>
                <w:bCs/>
              </w:rPr>
              <w:t>等级</w:t>
            </w:r>
          </w:p>
        </w:tc>
      </w:tr>
      <w:tr w:rsidR="00F93BD5" w14:paraId="3E5F3999" w14:textId="77777777" w:rsidTr="00110391">
        <w:trPr>
          <w:cantSplit/>
          <w:trHeight w:val="690"/>
        </w:trPr>
        <w:tc>
          <w:tcPr>
            <w:tcW w:w="2020" w:type="dxa"/>
          </w:tcPr>
          <w:p w14:paraId="7FD395F5" w14:textId="77777777" w:rsidR="00F93BD5" w:rsidDel="00F93BD5" w:rsidRDefault="00F93BD5" w:rsidP="005C472A">
            <w:pPr>
              <w:spacing w:beforeLines="50" w:before="156"/>
              <w:jc w:val="center"/>
              <w:rPr>
                <w:b/>
                <w:bCs/>
                <w:color w:val="FF0000"/>
              </w:rPr>
            </w:pPr>
          </w:p>
        </w:tc>
        <w:tc>
          <w:tcPr>
            <w:tcW w:w="2590" w:type="dxa"/>
            <w:gridSpan w:val="2"/>
          </w:tcPr>
          <w:p w14:paraId="732CD5BB" w14:textId="77777777" w:rsidR="00F93BD5" w:rsidDel="00F93BD5" w:rsidRDefault="00F93BD5" w:rsidP="005C472A">
            <w:pPr>
              <w:spacing w:beforeLines="50" w:before="156"/>
              <w:jc w:val="center"/>
              <w:rPr>
                <w:b/>
                <w:bCs/>
                <w:color w:val="FF0000"/>
              </w:rPr>
            </w:pPr>
          </w:p>
        </w:tc>
        <w:tc>
          <w:tcPr>
            <w:tcW w:w="2166" w:type="dxa"/>
          </w:tcPr>
          <w:p w14:paraId="1A105F59" w14:textId="77777777" w:rsidR="00F93BD5" w:rsidDel="00F93BD5" w:rsidRDefault="00F93BD5" w:rsidP="005C472A">
            <w:pPr>
              <w:spacing w:beforeLines="50" w:before="156"/>
              <w:jc w:val="center"/>
              <w:rPr>
                <w:b/>
                <w:bCs/>
                <w:color w:val="FF0000"/>
              </w:rPr>
            </w:pPr>
          </w:p>
        </w:tc>
        <w:tc>
          <w:tcPr>
            <w:tcW w:w="2126" w:type="dxa"/>
            <w:gridSpan w:val="2"/>
          </w:tcPr>
          <w:p w14:paraId="012688EA" w14:textId="77777777" w:rsidR="00F93BD5" w:rsidDel="00F93BD5" w:rsidRDefault="00110391" w:rsidP="00110391">
            <w:pPr>
              <w:tabs>
                <w:tab w:val="left" w:pos="30"/>
              </w:tabs>
              <w:spacing w:beforeLines="50" w:before="156"/>
              <w:rPr>
                <w:b/>
                <w:bCs/>
                <w:color w:val="FF0000"/>
              </w:rPr>
            </w:pPr>
            <w:r>
              <w:rPr>
                <w:b/>
                <w:bCs/>
                <w:color w:val="FF0000"/>
              </w:rPr>
              <w:tab/>
            </w:r>
          </w:p>
        </w:tc>
      </w:tr>
    </w:tbl>
    <w:p w14:paraId="66316C16" w14:textId="77777777" w:rsidR="0043200B" w:rsidRPr="00203217" w:rsidRDefault="0043200B" w:rsidP="00203217">
      <w:pPr>
        <w:spacing w:line="300" w:lineRule="auto"/>
        <w:rPr>
          <w:color w:val="FF0000"/>
          <w:sz w:val="24"/>
        </w:rPr>
      </w:pPr>
    </w:p>
    <w:sectPr w:rsidR="0043200B" w:rsidRPr="00203217" w:rsidSect="00985F19">
      <w:headerReference w:type="default" r:id="rId38"/>
      <w:footerReference w:type="default" r:id="rId39"/>
      <w:pgSz w:w="11906" w:h="16838"/>
      <w:pgMar w:top="1440" w:right="1800" w:bottom="1440" w:left="1800"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叶 升" w:date="2022-11-19T17:40:00Z" w:initials="叶">
    <w:p w14:paraId="05311D86" w14:textId="4846514E" w:rsidR="0054184F" w:rsidRDefault="0054184F">
      <w:pPr>
        <w:pStyle w:val="aa"/>
      </w:pPr>
      <w:r>
        <w:rPr>
          <w:rStyle w:val="a9"/>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311D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39387" w16cex:dateUtc="2022-11-19T0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311D86" w16cid:durableId="272393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33C3D" w14:textId="77777777" w:rsidR="00643815" w:rsidRDefault="00643815">
      <w:r>
        <w:separator/>
      </w:r>
    </w:p>
  </w:endnote>
  <w:endnote w:type="continuationSeparator" w:id="0">
    <w:p w14:paraId="2058A3B6" w14:textId="77777777" w:rsidR="00643815" w:rsidRDefault="00643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BE93B" w14:textId="77777777" w:rsidR="003C2B4F" w:rsidRDefault="003C2B4F">
    <w:pPr>
      <w:pStyle w:val="a7"/>
      <w:jc w:val="center"/>
    </w:pPr>
  </w:p>
  <w:p w14:paraId="64DF5705" w14:textId="77777777" w:rsidR="001A5F3B" w:rsidRDefault="001A5F3B">
    <w:pPr>
      <w:pStyle w:val="a7"/>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851B0" w14:textId="77777777" w:rsidR="002C464F" w:rsidRDefault="002C464F">
    <w:pPr>
      <w:pStyle w:val="a7"/>
      <w:jc w:val="center"/>
    </w:pPr>
    <w:r>
      <w:fldChar w:fldCharType="begin"/>
    </w:r>
    <w:r>
      <w:instrText>PAGE   \* MERGEFORMAT</w:instrText>
    </w:r>
    <w:r>
      <w:fldChar w:fldCharType="separate"/>
    </w:r>
    <w:r w:rsidR="00F9663E" w:rsidRPr="00F9663E">
      <w:rPr>
        <w:noProof/>
        <w:lang w:val="zh-CN"/>
      </w:rPr>
      <w:t>2</w:t>
    </w:r>
    <w:r>
      <w:fldChar w:fldCharType="end"/>
    </w:r>
  </w:p>
  <w:p w14:paraId="0112989F" w14:textId="77777777" w:rsidR="003C2B4F" w:rsidRDefault="003C2B4F">
    <w:pPr>
      <w:pStyle w:val="a7"/>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153A4" w14:textId="77777777" w:rsidR="002C464F" w:rsidRDefault="002C464F">
    <w:pPr>
      <w:pStyle w:val="a7"/>
      <w:jc w:val="center"/>
    </w:pPr>
  </w:p>
  <w:p w14:paraId="64F26330" w14:textId="77777777" w:rsidR="002C464F" w:rsidRDefault="002C464F">
    <w:pPr>
      <w:pStyle w:val="a7"/>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E2042" w14:textId="77777777" w:rsidR="00643815" w:rsidRDefault="00643815">
      <w:r>
        <w:separator/>
      </w:r>
    </w:p>
  </w:footnote>
  <w:footnote w:type="continuationSeparator" w:id="0">
    <w:p w14:paraId="11A83D5B" w14:textId="77777777" w:rsidR="00643815" w:rsidRDefault="00643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6B839" w14:textId="77777777" w:rsidR="001A5F3B" w:rsidRDefault="001A5F3B" w:rsidP="004D7DFB">
    <w:pPr>
      <w:pStyle w:val="a6"/>
      <w:pBdr>
        <w:bottom w:val="none" w:sz="0" w:space="0" w:color="auto"/>
      </w:pBdr>
      <w:jc w:val="both"/>
      <w:rPr>
        <w:rFonts w:eastAsia="楷体_GB2312"/>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B1ABD" w14:textId="77777777" w:rsidR="003C2B4F" w:rsidRPr="002A1D8C" w:rsidRDefault="004B6C0C" w:rsidP="00985F19">
    <w:pPr>
      <w:pStyle w:val="a6"/>
      <w:pBdr>
        <w:bottom w:val="single" w:sz="4" w:space="1" w:color="auto"/>
      </w:pBdr>
      <w:rPr>
        <w:rFonts w:ascii="宋体" w:hAnsi="宋体"/>
        <w:sz w:val="21"/>
        <w:szCs w:val="21"/>
      </w:rPr>
    </w:pPr>
    <w:r>
      <w:rPr>
        <w:rFonts w:ascii="宋体" w:hAnsi="宋体" w:hint="eastAsia"/>
        <w:sz w:val="21"/>
        <w:szCs w:val="21"/>
      </w:rPr>
      <w:t>软件基础</w:t>
    </w:r>
    <w:r w:rsidR="00831B72">
      <w:rPr>
        <w:rFonts w:ascii="宋体" w:hAnsi="宋体" w:hint="eastAsia"/>
        <w:sz w:val="21"/>
        <w:szCs w:val="21"/>
      </w:rPr>
      <w:t xml:space="preserve">实践 </w:t>
    </w:r>
    <w:r w:rsidR="00985F19" w:rsidRPr="002A1D8C">
      <w:rPr>
        <w:rFonts w:ascii="宋体" w:hAnsi="宋体" w:hint="eastAsia"/>
        <w:sz w:val="21"/>
        <w:szCs w:val="21"/>
      </w:rPr>
      <w:t>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73CC9" w14:textId="77777777" w:rsidR="002C464F" w:rsidRPr="002A1D8C" w:rsidRDefault="004B6C0C" w:rsidP="00985F19">
    <w:pPr>
      <w:pStyle w:val="a6"/>
      <w:pBdr>
        <w:bottom w:val="single" w:sz="4" w:space="1" w:color="auto"/>
      </w:pBdr>
      <w:rPr>
        <w:rFonts w:ascii="宋体" w:hAnsi="宋体"/>
        <w:sz w:val="21"/>
        <w:szCs w:val="21"/>
      </w:rPr>
    </w:pPr>
    <w:r>
      <w:rPr>
        <w:rFonts w:ascii="宋体" w:hAnsi="宋体" w:hint="eastAsia"/>
        <w:sz w:val="21"/>
        <w:szCs w:val="21"/>
      </w:rPr>
      <w:t>软件基础</w:t>
    </w:r>
    <w:r w:rsidR="002C464F">
      <w:rPr>
        <w:rFonts w:ascii="宋体" w:hAnsi="宋体" w:hint="eastAsia"/>
        <w:sz w:val="21"/>
        <w:szCs w:val="21"/>
      </w:rPr>
      <w:t xml:space="preserve">实践 </w:t>
    </w:r>
    <w:r w:rsidR="002C464F" w:rsidRPr="002A1D8C">
      <w:rPr>
        <w:rFonts w:ascii="宋体" w:hAnsi="宋体" w:hint="eastAsia"/>
        <w:sz w:val="21"/>
        <w:szCs w:val="21"/>
      </w:rP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C52F55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lvl w:ilvl="0">
      <w:start w:val="6"/>
      <w:numFmt w:val="chineseCounting"/>
      <w:suff w:val="nothing"/>
      <w:lvlText w:val="%1、"/>
      <w:lvlJc w:val="left"/>
    </w:lvl>
  </w:abstractNum>
  <w:abstractNum w:abstractNumId="2" w15:restartNumberingAfterBreak="0">
    <w:nsid w:val="00000004"/>
    <w:multiLevelType w:val="singleLevel"/>
    <w:tmpl w:val="00000004"/>
    <w:lvl w:ilvl="0">
      <w:start w:val="1"/>
      <w:numFmt w:val="decimal"/>
      <w:suff w:val="nothing"/>
      <w:lvlText w:val="%1."/>
      <w:lvlJc w:val="left"/>
    </w:lvl>
  </w:abstractNum>
  <w:abstractNum w:abstractNumId="3" w15:restartNumberingAfterBreak="0">
    <w:nsid w:val="00000007"/>
    <w:multiLevelType w:val="multilevel"/>
    <w:tmpl w:val="00000007"/>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6285CE2"/>
    <w:multiLevelType w:val="hybridMultilevel"/>
    <w:tmpl w:val="80CCA670"/>
    <w:lvl w:ilvl="0" w:tplc="FFFFFFFF">
      <w:start w:val="1"/>
      <w:numFmt w:val="japaneseCounting"/>
      <w:lvlText w:val="%1、"/>
      <w:lvlJc w:val="left"/>
      <w:pPr>
        <w:ind w:left="720" w:hanging="720"/>
      </w:pPr>
      <w:rPr>
        <w:rFonts w:hint="default"/>
        <w:b/>
        <w:bCs/>
        <w:sz w:val="28"/>
        <w:szCs w:val="28"/>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E574BB0"/>
    <w:multiLevelType w:val="hybridMultilevel"/>
    <w:tmpl w:val="4AC6E5CE"/>
    <w:lvl w:ilvl="0" w:tplc="FFFFFFFF">
      <w:start w:val="1"/>
      <w:numFmt w:val="decimal"/>
      <w:lvlText w:val="%1."/>
      <w:lvlJc w:val="left"/>
      <w:pPr>
        <w:ind w:left="540" w:hanging="54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24C2A47"/>
    <w:multiLevelType w:val="hybridMultilevel"/>
    <w:tmpl w:val="4AC6E5CE"/>
    <w:lvl w:ilvl="0" w:tplc="77E05938">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B55F2A"/>
    <w:multiLevelType w:val="hybridMultilevel"/>
    <w:tmpl w:val="0BD07FC8"/>
    <w:lvl w:ilvl="0" w:tplc="D3C84A8C">
      <w:start w:val="1"/>
      <w:numFmt w:val="decimal"/>
      <w:lvlText w:val="（%1）"/>
      <w:lvlJc w:val="left"/>
      <w:pPr>
        <w:ind w:left="1200" w:hanging="720"/>
      </w:pPr>
      <w:rPr>
        <w:rFonts w:hint="default"/>
      </w:rPr>
    </w:lvl>
    <w:lvl w:ilvl="1" w:tplc="90823606">
      <w:start w:val="2"/>
      <w:numFmt w:val="japaneseCounting"/>
      <w:lvlText w:val="%2、"/>
      <w:lvlJc w:val="left"/>
      <w:pPr>
        <w:ind w:left="1476" w:hanging="576"/>
      </w:pPr>
      <w:rPr>
        <w:rFonts w:hint="default"/>
        <w:b/>
        <w:sz w:val="28"/>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75B32D1"/>
    <w:multiLevelType w:val="hybridMultilevel"/>
    <w:tmpl w:val="9168E330"/>
    <w:lvl w:ilvl="0" w:tplc="C40C8FDC">
      <w:start w:val="1"/>
      <w:numFmt w:val="japaneseCounting"/>
      <w:lvlText w:val="%1、"/>
      <w:lvlJc w:val="left"/>
      <w:pPr>
        <w:ind w:left="720" w:hanging="720"/>
      </w:pPr>
      <w:rPr>
        <w:rFonts w:hint="default"/>
        <w:b/>
        <w:bCs/>
        <w:sz w:val="28"/>
        <w:szCs w:val="28"/>
      </w:rPr>
    </w:lvl>
    <w:lvl w:ilvl="1" w:tplc="34449C9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F63E54"/>
    <w:multiLevelType w:val="hybridMultilevel"/>
    <w:tmpl w:val="80CCA670"/>
    <w:lvl w:ilvl="0" w:tplc="FFFFFFFF">
      <w:start w:val="1"/>
      <w:numFmt w:val="japaneseCounting"/>
      <w:lvlText w:val="%1、"/>
      <w:lvlJc w:val="left"/>
      <w:pPr>
        <w:ind w:left="720" w:hanging="720"/>
      </w:pPr>
      <w:rPr>
        <w:rFonts w:hint="default"/>
        <w:b/>
        <w:bCs/>
        <w:sz w:val="28"/>
        <w:szCs w:val="28"/>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39BA50F4"/>
    <w:multiLevelType w:val="hybridMultilevel"/>
    <w:tmpl w:val="91586956"/>
    <w:lvl w:ilvl="0" w:tplc="3F60BB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486575"/>
    <w:multiLevelType w:val="hybridMultilevel"/>
    <w:tmpl w:val="5A7CA84A"/>
    <w:lvl w:ilvl="0" w:tplc="04090011">
      <w:start w:val="1"/>
      <w:numFmt w:val="decimal"/>
      <w:lvlText w:val="%1)"/>
      <w:lvlJc w:val="left"/>
      <w:pPr>
        <w:tabs>
          <w:tab w:val="num" w:pos="840"/>
        </w:tabs>
        <w:ind w:left="840" w:hanging="420"/>
      </w:pPr>
      <w:rPr>
        <w:rFonts w:cs="Times New Roman"/>
      </w:rPr>
    </w:lvl>
    <w:lvl w:ilvl="1" w:tplc="C826F186">
      <w:start w:val="1"/>
      <w:numFmt w:val="decimal"/>
      <w:lvlText w:val="%2）"/>
      <w:lvlJc w:val="left"/>
      <w:pPr>
        <w:ind w:left="780" w:hanging="360"/>
      </w:pPr>
      <w:rPr>
        <w:rFonts w:hint="default"/>
      </w:rPr>
    </w:lvl>
    <w:lvl w:ilvl="2" w:tplc="AE08E516">
      <w:start w:val="1"/>
      <w:numFmt w:val="decimal"/>
      <w:lvlText w:val="（%3）"/>
      <w:lvlJc w:val="left"/>
      <w:pPr>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E431F90"/>
    <w:multiLevelType w:val="hybridMultilevel"/>
    <w:tmpl w:val="08B08B36"/>
    <w:lvl w:ilvl="0" w:tplc="1930C872">
      <w:start w:val="1"/>
      <w:numFmt w:val="japaneseCounting"/>
      <w:lvlText w:val="%1、"/>
      <w:lvlJc w:val="left"/>
      <w:pPr>
        <w:ind w:left="600" w:hanging="60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7DA1ACF"/>
    <w:multiLevelType w:val="singleLevel"/>
    <w:tmpl w:val="00000000"/>
    <w:lvl w:ilvl="0">
      <w:start w:val="5"/>
      <w:numFmt w:val="chineseCounting"/>
      <w:suff w:val="nothing"/>
      <w:lvlText w:val="%1、"/>
      <w:lvlJc w:val="left"/>
    </w:lvl>
  </w:abstractNum>
  <w:abstractNum w:abstractNumId="14" w15:restartNumberingAfterBreak="0">
    <w:nsid w:val="58F1635F"/>
    <w:multiLevelType w:val="hybridMultilevel"/>
    <w:tmpl w:val="4AC6E5CE"/>
    <w:lvl w:ilvl="0" w:tplc="FFFFFFFF">
      <w:start w:val="1"/>
      <w:numFmt w:val="decimal"/>
      <w:lvlText w:val="%1."/>
      <w:lvlJc w:val="left"/>
      <w:pPr>
        <w:ind w:left="540" w:hanging="54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5CB1370F"/>
    <w:multiLevelType w:val="hybridMultilevel"/>
    <w:tmpl w:val="3D1EFD24"/>
    <w:lvl w:ilvl="0" w:tplc="2FF07984">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FAA2CBF"/>
    <w:multiLevelType w:val="hybridMultilevel"/>
    <w:tmpl w:val="4AC6E5CE"/>
    <w:lvl w:ilvl="0" w:tplc="FFFFFFFF">
      <w:start w:val="1"/>
      <w:numFmt w:val="decimal"/>
      <w:lvlText w:val="%1."/>
      <w:lvlJc w:val="left"/>
      <w:pPr>
        <w:ind w:left="540" w:hanging="54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73A01BA3"/>
    <w:multiLevelType w:val="hybridMultilevel"/>
    <w:tmpl w:val="4AC6E5CE"/>
    <w:lvl w:ilvl="0" w:tplc="FFFFFFFF">
      <w:start w:val="1"/>
      <w:numFmt w:val="decimal"/>
      <w:lvlText w:val="%1."/>
      <w:lvlJc w:val="left"/>
      <w:pPr>
        <w:ind w:left="540" w:hanging="54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75657E79"/>
    <w:multiLevelType w:val="hybridMultilevel"/>
    <w:tmpl w:val="80CCA670"/>
    <w:lvl w:ilvl="0" w:tplc="FFFFFFFF">
      <w:start w:val="1"/>
      <w:numFmt w:val="japaneseCounting"/>
      <w:lvlText w:val="%1、"/>
      <w:lvlJc w:val="left"/>
      <w:pPr>
        <w:ind w:left="720" w:hanging="720"/>
      </w:pPr>
      <w:rPr>
        <w:rFonts w:hint="default"/>
        <w:b/>
        <w:bCs/>
        <w:sz w:val="28"/>
        <w:szCs w:val="28"/>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76F30E8F"/>
    <w:multiLevelType w:val="hybridMultilevel"/>
    <w:tmpl w:val="BCEC4994"/>
    <w:lvl w:ilvl="0" w:tplc="17986B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77F03C3"/>
    <w:multiLevelType w:val="hybridMultilevel"/>
    <w:tmpl w:val="D41CAFE2"/>
    <w:lvl w:ilvl="0" w:tplc="DFAE9F14">
      <w:start w:val="1"/>
      <w:numFmt w:val="decimal"/>
      <w:lvlText w:val="（%1）"/>
      <w:lvlJc w:val="left"/>
      <w:pPr>
        <w:ind w:left="720" w:hanging="720"/>
      </w:pPr>
      <w:rPr>
        <w:rFonts w:hint="default"/>
        <w:b w:val="0"/>
        <w:bCs w:val="0"/>
        <w:sz w:val="24"/>
        <w:szCs w:val="24"/>
      </w:rPr>
    </w:lvl>
    <w:lvl w:ilvl="1" w:tplc="FFFFFFFF">
      <w:start w:val="1"/>
      <w:numFmt w:val="japaneseCounting"/>
      <w:lvlText w:val="%2、"/>
      <w:lvlJc w:val="left"/>
      <w:pPr>
        <w:ind w:left="996" w:hanging="576"/>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7D631B0F"/>
    <w:multiLevelType w:val="hybridMultilevel"/>
    <w:tmpl w:val="7390B61E"/>
    <w:lvl w:ilvl="0" w:tplc="AF32915A">
      <w:start w:val="1"/>
      <w:numFmt w:val="decimal"/>
      <w:lvlText w:val="（%1）"/>
      <w:lvlJc w:val="left"/>
      <w:pPr>
        <w:ind w:left="720" w:hanging="720"/>
      </w:pPr>
      <w:rPr>
        <w:rFonts w:hint="default"/>
      </w:rPr>
    </w:lvl>
    <w:lvl w:ilvl="1" w:tplc="30103598">
      <w:start w:val="1"/>
      <w:numFmt w:val="japaneseCounting"/>
      <w:lvlText w:val="%2、"/>
      <w:lvlJc w:val="left"/>
      <w:pPr>
        <w:ind w:left="996" w:hanging="576"/>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4973386">
    <w:abstractNumId w:val="13"/>
  </w:num>
  <w:num w:numId="2" w16cid:durableId="522592021">
    <w:abstractNumId w:val="2"/>
  </w:num>
  <w:num w:numId="3" w16cid:durableId="1508445894">
    <w:abstractNumId w:val="1"/>
  </w:num>
  <w:num w:numId="4" w16cid:durableId="1159078519">
    <w:abstractNumId w:val="3"/>
  </w:num>
  <w:num w:numId="5" w16cid:durableId="726689867">
    <w:abstractNumId w:val="12"/>
  </w:num>
  <w:num w:numId="6" w16cid:durableId="939334315">
    <w:abstractNumId w:val="0"/>
  </w:num>
  <w:num w:numId="7" w16cid:durableId="14892326">
    <w:abstractNumId w:val="11"/>
  </w:num>
  <w:num w:numId="8" w16cid:durableId="35159280">
    <w:abstractNumId w:val="10"/>
  </w:num>
  <w:num w:numId="9" w16cid:durableId="1231116673">
    <w:abstractNumId w:val="19"/>
  </w:num>
  <w:num w:numId="10" w16cid:durableId="1098478965">
    <w:abstractNumId w:val="7"/>
  </w:num>
  <w:num w:numId="11" w16cid:durableId="1402873357">
    <w:abstractNumId w:val="8"/>
  </w:num>
  <w:num w:numId="12" w16cid:durableId="1998147694">
    <w:abstractNumId w:val="6"/>
  </w:num>
  <w:num w:numId="13" w16cid:durableId="646668731">
    <w:abstractNumId w:val="4"/>
  </w:num>
  <w:num w:numId="14" w16cid:durableId="1160542626">
    <w:abstractNumId w:val="18"/>
  </w:num>
  <w:num w:numId="15" w16cid:durableId="254899937">
    <w:abstractNumId w:val="14"/>
  </w:num>
  <w:num w:numId="16" w16cid:durableId="1718116696">
    <w:abstractNumId w:val="5"/>
  </w:num>
  <w:num w:numId="17" w16cid:durableId="1568539599">
    <w:abstractNumId w:val="16"/>
  </w:num>
  <w:num w:numId="18" w16cid:durableId="32120351">
    <w:abstractNumId w:val="17"/>
  </w:num>
  <w:num w:numId="19" w16cid:durableId="845631281">
    <w:abstractNumId w:val="21"/>
  </w:num>
  <w:num w:numId="20" w16cid:durableId="1952398654">
    <w:abstractNumId w:val="20"/>
  </w:num>
  <w:num w:numId="21" w16cid:durableId="1491288569">
    <w:abstractNumId w:val="9"/>
  </w:num>
  <w:num w:numId="22" w16cid:durableId="97965012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叶 升">
    <w15:presenceInfo w15:providerId="Windows Live" w15:userId="65595c8d343a22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42164"/>
    <w:rsid w:val="000431A1"/>
    <w:rsid w:val="00044390"/>
    <w:rsid w:val="0005090F"/>
    <w:rsid w:val="0006433E"/>
    <w:rsid w:val="00067291"/>
    <w:rsid w:val="0007039F"/>
    <w:rsid w:val="00073687"/>
    <w:rsid w:val="00082B86"/>
    <w:rsid w:val="000A70D3"/>
    <w:rsid w:val="000B3622"/>
    <w:rsid w:val="000D5515"/>
    <w:rsid w:val="000D6A8C"/>
    <w:rsid w:val="000E0888"/>
    <w:rsid w:val="000F3878"/>
    <w:rsid w:val="000F55B4"/>
    <w:rsid w:val="000F63D7"/>
    <w:rsid w:val="001049BB"/>
    <w:rsid w:val="00110391"/>
    <w:rsid w:val="00110F73"/>
    <w:rsid w:val="00114922"/>
    <w:rsid w:val="00114E06"/>
    <w:rsid w:val="001212D6"/>
    <w:rsid w:val="00123B57"/>
    <w:rsid w:val="00125C81"/>
    <w:rsid w:val="00126930"/>
    <w:rsid w:val="00153D75"/>
    <w:rsid w:val="00172A27"/>
    <w:rsid w:val="00176C4F"/>
    <w:rsid w:val="001871CE"/>
    <w:rsid w:val="00196182"/>
    <w:rsid w:val="001A24E9"/>
    <w:rsid w:val="001A5F3B"/>
    <w:rsid w:val="001A77F5"/>
    <w:rsid w:val="001B1333"/>
    <w:rsid w:val="001C0FC0"/>
    <w:rsid w:val="001D2330"/>
    <w:rsid w:val="001D4FF7"/>
    <w:rsid w:val="001E0FE3"/>
    <w:rsid w:val="001E2755"/>
    <w:rsid w:val="001E5D29"/>
    <w:rsid w:val="001F12D2"/>
    <w:rsid w:val="001F2A23"/>
    <w:rsid w:val="00203217"/>
    <w:rsid w:val="00203722"/>
    <w:rsid w:val="002200B4"/>
    <w:rsid w:val="00227399"/>
    <w:rsid w:val="002310DD"/>
    <w:rsid w:val="0023438B"/>
    <w:rsid w:val="002527F3"/>
    <w:rsid w:val="0025518E"/>
    <w:rsid w:val="00260827"/>
    <w:rsid w:val="00263B14"/>
    <w:rsid w:val="00266825"/>
    <w:rsid w:val="00267949"/>
    <w:rsid w:val="00274D3C"/>
    <w:rsid w:val="00287716"/>
    <w:rsid w:val="0029266E"/>
    <w:rsid w:val="002A1D8C"/>
    <w:rsid w:val="002A7A94"/>
    <w:rsid w:val="002B28C6"/>
    <w:rsid w:val="002B358E"/>
    <w:rsid w:val="002B4C1B"/>
    <w:rsid w:val="002B69C0"/>
    <w:rsid w:val="002B74BC"/>
    <w:rsid w:val="002C06FB"/>
    <w:rsid w:val="002C464F"/>
    <w:rsid w:val="002D2C8C"/>
    <w:rsid w:val="002D613A"/>
    <w:rsid w:val="00305B98"/>
    <w:rsid w:val="00322789"/>
    <w:rsid w:val="00324B2D"/>
    <w:rsid w:val="00345DB0"/>
    <w:rsid w:val="00352315"/>
    <w:rsid w:val="00354F8F"/>
    <w:rsid w:val="003552E5"/>
    <w:rsid w:val="00361414"/>
    <w:rsid w:val="00366D4F"/>
    <w:rsid w:val="0037130A"/>
    <w:rsid w:val="00374E0B"/>
    <w:rsid w:val="00394EB1"/>
    <w:rsid w:val="003A647D"/>
    <w:rsid w:val="003B33E4"/>
    <w:rsid w:val="003B50F1"/>
    <w:rsid w:val="003B52FF"/>
    <w:rsid w:val="003B549C"/>
    <w:rsid w:val="003C2B4F"/>
    <w:rsid w:val="003C3A7E"/>
    <w:rsid w:val="003C5C5F"/>
    <w:rsid w:val="003C6E0E"/>
    <w:rsid w:val="003D10CB"/>
    <w:rsid w:val="003D5391"/>
    <w:rsid w:val="003D6D69"/>
    <w:rsid w:val="003D7EC4"/>
    <w:rsid w:val="003E4EA5"/>
    <w:rsid w:val="003E64BB"/>
    <w:rsid w:val="003F07A7"/>
    <w:rsid w:val="003F1CC7"/>
    <w:rsid w:val="00416CA8"/>
    <w:rsid w:val="004302EA"/>
    <w:rsid w:val="00431603"/>
    <w:rsid w:val="0043200B"/>
    <w:rsid w:val="00435A3B"/>
    <w:rsid w:val="00441E45"/>
    <w:rsid w:val="00442791"/>
    <w:rsid w:val="00451B7F"/>
    <w:rsid w:val="00464FE0"/>
    <w:rsid w:val="00474D2E"/>
    <w:rsid w:val="00476BB4"/>
    <w:rsid w:val="004810F0"/>
    <w:rsid w:val="00485DCD"/>
    <w:rsid w:val="00486B27"/>
    <w:rsid w:val="00491414"/>
    <w:rsid w:val="004A05EC"/>
    <w:rsid w:val="004B277A"/>
    <w:rsid w:val="004B6C0C"/>
    <w:rsid w:val="004C4CC3"/>
    <w:rsid w:val="004C5FC3"/>
    <w:rsid w:val="004C7043"/>
    <w:rsid w:val="004D08ED"/>
    <w:rsid w:val="004D5198"/>
    <w:rsid w:val="004D53D5"/>
    <w:rsid w:val="004D6597"/>
    <w:rsid w:val="004D7DFB"/>
    <w:rsid w:val="004E48EC"/>
    <w:rsid w:val="004E5BFF"/>
    <w:rsid w:val="00502DD5"/>
    <w:rsid w:val="00510BC1"/>
    <w:rsid w:val="005224A3"/>
    <w:rsid w:val="00524E8C"/>
    <w:rsid w:val="00530F7B"/>
    <w:rsid w:val="005317BD"/>
    <w:rsid w:val="00540EC4"/>
    <w:rsid w:val="005411DD"/>
    <w:rsid w:val="005413EA"/>
    <w:rsid w:val="0054184F"/>
    <w:rsid w:val="00546F1D"/>
    <w:rsid w:val="0055310D"/>
    <w:rsid w:val="005614D5"/>
    <w:rsid w:val="00561D10"/>
    <w:rsid w:val="00563289"/>
    <w:rsid w:val="00571453"/>
    <w:rsid w:val="00580510"/>
    <w:rsid w:val="00583815"/>
    <w:rsid w:val="005A03DF"/>
    <w:rsid w:val="005A11C9"/>
    <w:rsid w:val="005A2330"/>
    <w:rsid w:val="005A32CE"/>
    <w:rsid w:val="005A3DCA"/>
    <w:rsid w:val="005A4AE3"/>
    <w:rsid w:val="005A7707"/>
    <w:rsid w:val="005C472A"/>
    <w:rsid w:val="005C4B3A"/>
    <w:rsid w:val="005C51D5"/>
    <w:rsid w:val="005C5E06"/>
    <w:rsid w:val="005C64FE"/>
    <w:rsid w:val="005D09F7"/>
    <w:rsid w:val="005D0CBA"/>
    <w:rsid w:val="005E16B9"/>
    <w:rsid w:val="005E2AB0"/>
    <w:rsid w:val="005E637A"/>
    <w:rsid w:val="005E6398"/>
    <w:rsid w:val="005E70A3"/>
    <w:rsid w:val="005F4639"/>
    <w:rsid w:val="005F5E29"/>
    <w:rsid w:val="005F6ACF"/>
    <w:rsid w:val="00606671"/>
    <w:rsid w:val="0060793F"/>
    <w:rsid w:val="006102D5"/>
    <w:rsid w:val="00613D93"/>
    <w:rsid w:val="00613DAD"/>
    <w:rsid w:val="00622473"/>
    <w:rsid w:val="006305B4"/>
    <w:rsid w:val="00637F3A"/>
    <w:rsid w:val="00643815"/>
    <w:rsid w:val="0065634C"/>
    <w:rsid w:val="00664218"/>
    <w:rsid w:val="00675982"/>
    <w:rsid w:val="00692938"/>
    <w:rsid w:val="00692939"/>
    <w:rsid w:val="006A042F"/>
    <w:rsid w:val="006A32EC"/>
    <w:rsid w:val="006B12BE"/>
    <w:rsid w:val="006B2FB7"/>
    <w:rsid w:val="006B3124"/>
    <w:rsid w:val="006B7C39"/>
    <w:rsid w:val="006D7272"/>
    <w:rsid w:val="006E4D0E"/>
    <w:rsid w:val="006F1ACC"/>
    <w:rsid w:val="006F58DD"/>
    <w:rsid w:val="006F7CA7"/>
    <w:rsid w:val="0071038C"/>
    <w:rsid w:val="0071515E"/>
    <w:rsid w:val="0072129B"/>
    <w:rsid w:val="00732860"/>
    <w:rsid w:val="00743698"/>
    <w:rsid w:val="0077292B"/>
    <w:rsid w:val="007733DC"/>
    <w:rsid w:val="00773890"/>
    <w:rsid w:val="007A724E"/>
    <w:rsid w:val="007D1A5D"/>
    <w:rsid w:val="007E32ED"/>
    <w:rsid w:val="007E50FC"/>
    <w:rsid w:val="007E58C5"/>
    <w:rsid w:val="007E5F1B"/>
    <w:rsid w:val="007F0362"/>
    <w:rsid w:val="00802192"/>
    <w:rsid w:val="008021B2"/>
    <w:rsid w:val="008036E7"/>
    <w:rsid w:val="00806880"/>
    <w:rsid w:val="00823D7C"/>
    <w:rsid w:val="00831B72"/>
    <w:rsid w:val="008450CF"/>
    <w:rsid w:val="008504BC"/>
    <w:rsid w:val="00857923"/>
    <w:rsid w:val="00881741"/>
    <w:rsid w:val="00883B68"/>
    <w:rsid w:val="00885ADC"/>
    <w:rsid w:val="008A0185"/>
    <w:rsid w:val="008A1500"/>
    <w:rsid w:val="008B16C3"/>
    <w:rsid w:val="008B6218"/>
    <w:rsid w:val="008C3E01"/>
    <w:rsid w:val="008D3005"/>
    <w:rsid w:val="008F38B4"/>
    <w:rsid w:val="00900025"/>
    <w:rsid w:val="00900203"/>
    <w:rsid w:val="009362EC"/>
    <w:rsid w:val="00942B57"/>
    <w:rsid w:val="00943100"/>
    <w:rsid w:val="00957CD1"/>
    <w:rsid w:val="00962CE3"/>
    <w:rsid w:val="0096369F"/>
    <w:rsid w:val="00967A8B"/>
    <w:rsid w:val="0097043C"/>
    <w:rsid w:val="00970915"/>
    <w:rsid w:val="00972FED"/>
    <w:rsid w:val="00982DB0"/>
    <w:rsid w:val="0098335E"/>
    <w:rsid w:val="00984B55"/>
    <w:rsid w:val="00985789"/>
    <w:rsid w:val="00985F19"/>
    <w:rsid w:val="00994825"/>
    <w:rsid w:val="009A32FF"/>
    <w:rsid w:val="009B5908"/>
    <w:rsid w:val="009B7C12"/>
    <w:rsid w:val="009C5895"/>
    <w:rsid w:val="009C65D8"/>
    <w:rsid w:val="009D5193"/>
    <w:rsid w:val="009E4C4D"/>
    <w:rsid w:val="00A05A4C"/>
    <w:rsid w:val="00A06E56"/>
    <w:rsid w:val="00A15CB1"/>
    <w:rsid w:val="00A2186B"/>
    <w:rsid w:val="00A34C62"/>
    <w:rsid w:val="00A467B3"/>
    <w:rsid w:val="00A55906"/>
    <w:rsid w:val="00A62A3A"/>
    <w:rsid w:val="00A6621D"/>
    <w:rsid w:val="00A736C7"/>
    <w:rsid w:val="00AB0115"/>
    <w:rsid w:val="00AB5A3B"/>
    <w:rsid w:val="00AC0F7D"/>
    <w:rsid w:val="00AC3D82"/>
    <w:rsid w:val="00AE4482"/>
    <w:rsid w:val="00AF021C"/>
    <w:rsid w:val="00AF068A"/>
    <w:rsid w:val="00AF2F59"/>
    <w:rsid w:val="00B04CEE"/>
    <w:rsid w:val="00B05A07"/>
    <w:rsid w:val="00B0657F"/>
    <w:rsid w:val="00B06985"/>
    <w:rsid w:val="00B21B48"/>
    <w:rsid w:val="00B2300F"/>
    <w:rsid w:val="00B32B69"/>
    <w:rsid w:val="00B33A6E"/>
    <w:rsid w:val="00B37B90"/>
    <w:rsid w:val="00B50E47"/>
    <w:rsid w:val="00B57A3D"/>
    <w:rsid w:val="00B61F24"/>
    <w:rsid w:val="00B717E7"/>
    <w:rsid w:val="00B73B1A"/>
    <w:rsid w:val="00B813BA"/>
    <w:rsid w:val="00B90807"/>
    <w:rsid w:val="00BB2625"/>
    <w:rsid w:val="00BB3B44"/>
    <w:rsid w:val="00BC696B"/>
    <w:rsid w:val="00BD0348"/>
    <w:rsid w:val="00BD29E5"/>
    <w:rsid w:val="00BD3BE7"/>
    <w:rsid w:val="00BE2DCD"/>
    <w:rsid w:val="00BE5878"/>
    <w:rsid w:val="00C0345E"/>
    <w:rsid w:val="00C247B8"/>
    <w:rsid w:val="00C30E7E"/>
    <w:rsid w:val="00C33DCB"/>
    <w:rsid w:val="00C42E7F"/>
    <w:rsid w:val="00C42FDD"/>
    <w:rsid w:val="00C45329"/>
    <w:rsid w:val="00C55DEE"/>
    <w:rsid w:val="00C64949"/>
    <w:rsid w:val="00C707B8"/>
    <w:rsid w:val="00C76DA2"/>
    <w:rsid w:val="00CB19D1"/>
    <w:rsid w:val="00CE3B4B"/>
    <w:rsid w:val="00CE66B7"/>
    <w:rsid w:val="00CE7AA3"/>
    <w:rsid w:val="00CF4E13"/>
    <w:rsid w:val="00CF79F9"/>
    <w:rsid w:val="00D060FE"/>
    <w:rsid w:val="00D0789D"/>
    <w:rsid w:val="00D3136F"/>
    <w:rsid w:val="00D46163"/>
    <w:rsid w:val="00D662B6"/>
    <w:rsid w:val="00D752A1"/>
    <w:rsid w:val="00D801B5"/>
    <w:rsid w:val="00DA0698"/>
    <w:rsid w:val="00DA1ECB"/>
    <w:rsid w:val="00DA4CF2"/>
    <w:rsid w:val="00DA6CF7"/>
    <w:rsid w:val="00DC3636"/>
    <w:rsid w:val="00DC6600"/>
    <w:rsid w:val="00DD38FC"/>
    <w:rsid w:val="00DD61E6"/>
    <w:rsid w:val="00DE0533"/>
    <w:rsid w:val="00DE6517"/>
    <w:rsid w:val="00DF1D27"/>
    <w:rsid w:val="00DF21CC"/>
    <w:rsid w:val="00E00BB9"/>
    <w:rsid w:val="00E01009"/>
    <w:rsid w:val="00E032A5"/>
    <w:rsid w:val="00E15856"/>
    <w:rsid w:val="00E177F1"/>
    <w:rsid w:val="00E24E0B"/>
    <w:rsid w:val="00E266B9"/>
    <w:rsid w:val="00E3544C"/>
    <w:rsid w:val="00E40BAB"/>
    <w:rsid w:val="00E44959"/>
    <w:rsid w:val="00E57D4E"/>
    <w:rsid w:val="00E60E60"/>
    <w:rsid w:val="00E61161"/>
    <w:rsid w:val="00E6134C"/>
    <w:rsid w:val="00E65593"/>
    <w:rsid w:val="00E74FAF"/>
    <w:rsid w:val="00E84A0C"/>
    <w:rsid w:val="00E86713"/>
    <w:rsid w:val="00EC22D8"/>
    <w:rsid w:val="00EC4590"/>
    <w:rsid w:val="00EC4BB5"/>
    <w:rsid w:val="00EC6BF3"/>
    <w:rsid w:val="00EE057C"/>
    <w:rsid w:val="00EE3742"/>
    <w:rsid w:val="00EF123D"/>
    <w:rsid w:val="00F006BE"/>
    <w:rsid w:val="00F03D7B"/>
    <w:rsid w:val="00F079B9"/>
    <w:rsid w:val="00F13263"/>
    <w:rsid w:val="00F16793"/>
    <w:rsid w:val="00F226B5"/>
    <w:rsid w:val="00F238C2"/>
    <w:rsid w:val="00F34A23"/>
    <w:rsid w:val="00F435C5"/>
    <w:rsid w:val="00F43F76"/>
    <w:rsid w:val="00F52D53"/>
    <w:rsid w:val="00F60A10"/>
    <w:rsid w:val="00F66BC1"/>
    <w:rsid w:val="00F92B54"/>
    <w:rsid w:val="00F93BD5"/>
    <w:rsid w:val="00F9663E"/>
    <w:rsid w:val="00FA1E40"/>
    <w:rsid w:val="00FA2507"/>
    <w:rsid w:val="00FB2A32"/>
    <w:rsid w:val="00FC3464"/>
    <w:rsid w:val="00FC5765"/>
    <w:rsid w:val="00FC581A"/>
    <w:rsid w:val="00FC5A43"/>
    <w:rsid w:val="00FC5AD4"/>
    <w:rsid w:val="00FC6FAA"/>
    <w:rsid w:val="00FD6CCD"/>
    <w:rsid w:val="00FE3E92"/>
    <w:rsid w:val="00FE4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9ECA35"/>
  <w15:docId w15:val="{64F16EEF-2313-406A-A33A-140488B09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12BE"/>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rPr>
      <w:rFonts w:ascii="Times New Roman" w:eastAsia="宋体" w:hAnsi="Times New Roman" w:cs="Times New Roman"/>
      <w:sz w:val="18"/>
      <w:szCs w:val="18"/>
    </w:rPr>
  </w:style>
  <w:style w:type="character" w:styleId="a5">
    <w:name w:val="page number"/>
    <w:basedOn w:val="a0"/>
  </w:style>
  <w:style w:type="character" w:customStyle="1" w:styleId="Char">
    <w:name w:val="纯文本 Char"/>
    <w:link w:val="PlainText1"/>
    <w:rPr>
      <w:rFonts w:ascii="宋体" w:eastAsia="宋体" w:hAnsi="Courier New" w:cs="Courier New"/>
      <w:szCs w:val="21"/>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customStyle="1" w:styleId="PlainText1">
    <w:name w:val="Plain Text1"/>
    <w:basedOn w:val="a"/>
    <w:link w:val="Char"/>
    <w:rPr>
      <w:rFonts w:ascii="宋体" w:hAnsi="Courier New" w:cs="Courier New"/>
      <w:szCs w:val="21"/>
    </w:rPr>
  </w:style>
  <w:style w:type="paragraph" w:styleId="a4">
    <w:name w:val="Balloon Text"/>
    <w:basedOn w:val="a"/>
    <w:link w:val="a3"/>
    <w:rPr>
      <w:sz w:val="18"/>
      <w:szCs w:val="18"/>
    </w:rPr>
  </w:style>
  <w:style w:type="character" w:customStyle="1" w:styleId="a8">
    <w:name w:val="页脚 字符"/>
    <w:link w:val="a7"/>
    <w:uiPriority w:val="99"/>
    <w:rsid w:val="003C2B4F"/>
    <w:rPr>
      <w:kern w:val="2"/>
      <w:sz w:val="18"/>
      <w:szCs w:val="18"/>
    </w:rPr>
  </w:style>
  <w:style w:type="character" w:styleId="a9">
    <w:name w:val="annotation reference"/>
    <w:rsid w:val="001E5D29"/>
    <w:rPr>
      <w:sz w:val="21"/>
      <w:szCs w:val="21"/>
    </w:rPr>
  </w:style>
  <w:style w:type="paragraph" w:styleId="aa">
    <w:name w:val="annotation text"/>
    <w:basedOn w:val="a"/>
    <w:link w:val="ab"/>
    <w:rsid w:val="001E5D29"/>
    <w:pPr>
      <w:jc w:val="left"/>
    </w:pPr>
  </w:style>
  <w:style w:type="character" w:customStyle="1" w:styleId="ab">
    <w:name w:val="批注文字 字符"/>
    <w:link w:val="aa"/>
    <w:rsid w:val="001E5D29"/>
    <w:rPr>
      <w:kern w:val="2"/>
      <w:sz w:val="21"/>
      <w:szCs w:val="24"/>
    </w:rPr>
  </w:style>
  <w:style w:type="paragraph" w:styleId="ac">
    <w:name w:val="annotation subject"/>
    <w:basedOn w:val="aa"/>
    <w:next w:val="aa"/>
    <w:link w:val="ad"/>
    <w:rsid w:val="001E5D29"/>
    <w:rPr>
      <w:b/>
      <w:bCs/>
    </w:rPr>
  </w:style>
  <w:style w:type="character" w:customStyle="1" w:styleId="ad">
    <w:name w:val="批注主题 字符"/>
    <w:link w:val="ac"/>
    <w:rsid w:val="001E5D29"/>
    <w:rPr>
      <w:b/>
      <w:bCs/>
      <w:kern w:val="2"/>
      <w:sz w:val="21"/>
      <w:szCs w:val="24"/>
    </w:rPr>
  </w:style>
  <w:style w:type="paragraph" w:styleId="ae">
    <w:name w:val="Document Map"/>
    <w:basedOn w:val="a"/>
    <w:link w:val="af"/>
    <w:rsid w:val="00D662B6"/>
    <w:rPr>
      <w:rFonts w:ascii="宋体"/>
      <w:sz w:val="24"/>
    </w:rPr>
  </w:style>
  <w:style w:type="character" w:customStyle="1" w:styleId="af">
    <w:name w:val="文档结构图 字符"/>
    <w:link w:val="ae"/>
    <w:rsid w:val="00D662B6"/>
    <w:rPr>
      <w:rFonts w:ascii="宋体"/>
      <w:kern w:val="2"/>
      <w:sz w:val="24"/>
      <w:szCs w:val="24"/>
    </w:rPr>
  </w:style>
  <w:style w:type="paragraph" w:customStyle="1" w:styleId="-11">
    <w:name w:val="彩色底纹 - 着色 11"/>
    <w:hidden/>
    <w:uiPriority w:val="71"/>
    <w:rsid w:val="00D662B6"/>
    <w:rPr>
      <w:kern w:val="2"/>
      <w:sz w:val="21"/>
      <w:szCs w:val="24"/>
    </w:rPr>
  </w:style>
  <w:style w:type="paragraph" w:styleId="af0">
    <w:name w:val="Revision"/>
    <w:hidden/>
    <w:uiPriority w:val="99"/>
    <w:semiHidden/>
    <w:rsid w:val="00A15CB1"/>
    <w:rPr>
      <w:kern w:val="2"/>
      <w:sz w:val="21"/>
      <w:szCs w:val="24"/>
    </w:rPr>
  </w:style>
  <w:style w:type="paragraph" w:styleId="af1">
    <w:name w:val="List Paragraph"/>
    <w:basedOn w:val="a"/>
    <w:uiPriority w:val="34"/>
    <w:qFormat/>
    <w:rsid w:val="00BD3BE7"/>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unhideWhenUsed/>
    <w:rsid w:val="002343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23438B"/>
    <w:rPr>
      <w:rFonts w:ascii="宋体" w:hAnsi="宋体" w:cs="宋体"/>
      <w:sz w:val="24"/>
      <w:szCs w:val="24"/>
    </w:rPr>
  </w:style>
  <w:style w:type="paragraph" w:styleId="af2">
    <w:name w:val="Normal (Web)"/>
    <w:basedOn w:val="a"/>
    <w:uiPriority w:val="99"/>
    <w:unhideWhenUsed/>
    <w:rsid w:val="0023438B"/>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2201">
      <w:bodyDiv w:val="1"/>
      <w:marLeft w:val="0"/>
      <w:marRight w:val="0"/>
      <w:marTop w:val="0"/>
      <w:marBottom w:val="0"/>
      <w:divBdr>
        <w:top w:val="none" w:sz="0" w:space="0" w:color="auto"/>
        <w:left w:val="none" w:sz="0" w:space="0" w:color="auto"/>
        <w:bottom w:val="none" w:sz="0" w:space="0" w:color="auto"/>
        <w:right w:val="none" w:sz="0" w:space="0" w:color="auto"/>
      </w:divBdr>
      <w:divsChild>
        <w:div w:id="51081744">
          <w:marLeft w:val="0"/>
          <w:marRight w:val="0"/>
          <w:marTop w:val="0"/>
          <w:marBottom w:val="0"/>
          <w:divBdr>
            <w:top w:val="none" w:sz="0" w:space="0" w:color="auto"/>
            <w:left w:val="none" w:sz="0" w:space="0" w:color="auto"/>
            <w:bottom w:val="none" w:sz="0" w:space="0" w:color="auto"/>
            <w:right w:val="none" w:sz="0" w:space="0" w:color="auto"/>
          </w:divBdr>
          <w:divsChild>
            <w:div w:id="14617207">
              <w:marLeft w:val="0"/>
              <w:marRight w:val="0"/>
              <w:marTop w:val="0"/>
              <w:marBottom w:val="0"/>
              <w:divBdr>
                <w:top w:val="none" w:sz="0" w:space="0" w:color="auto"/>
                <w:left w:val="none" w:sz="0" w:space="0" w:color="auto"/>
                <w:bottom w:val="none" w:sz="0" w:space="0" w:color="auto"/>
                <w:right w:val="none" w:sz="0" w:space="0" w:color="auto"/>
              </w:divBdr>
            </w:div>
            <w:div w:id="138496501">
              <w:marLeft w:val="0"/>
              <w:marRight w:val="0"/>
              <w:marTop w:val="0"/>
              <w:marBottom w:val="0"/>
              <w:divBdr>
                <w:top w:val="none" w:sz="0" w:space="0" w:color="auto"/>
                <w:left w:val="none" w:sz="0" w:space="0" w:color="auto"/>
                <w:bottom w:val="none" w:sz="0" w:space="0" w:color="auto"/>
                <w:right w:val="none" w:sz="0" w:space="0" w:color="auto"/>
              </w:divBdr>
            </w:div>
            <w:div w:id="1698386992">
              <w:marLeft w:val="0"/>
              <w:marRight w:val="0"/>
              <w:marTop w:val="0"/>
              <w:marBottom w:val="0"/>
              <w:divBdr>
                <w:top w:val="none" w:sz="0" w:space="0" w:color="auto"/>
                <w:left w:val="none" w:sz="0" w:space="0" w:color="auto"/>
                <w:bottom w:val="none" w:sz="0" w:space="0" w:color="auto"/>
                <w:right w:val="none" w:sz="0" w:space="0" w:color="auto"/>
              </w:divBdr>
            </w:div>
            <w:div w:id="1412965478">
              <w:marLeft w:val="0"/>
              <w:marRight w:val="0"/>
              <w:marTop w:val="0"/>
              <w:marBottom w:val="0"/>
              <w:divBdr>
                <w:top w:val="none" w:sz="0" w:space="0" w:color="auto"/>
                <w:left w:val="none" w:sz="0" w:space="0" w:color="auto"/>
                <w:bottom w:val="none" w:sz="0" w:space="0" w:color="auto"/>
                <w:right w:val="none" w:sz="0" w:space="0" w:color="auto"/>
              </w:divBdr>
            </w:div>
            <w:div w:id="2048753076">
              <w:marLeft w:val="0"/>
              <w:marRight w:val="0"/>
              <w:marTop w:val="0"/>
              <w:marBottom w:val="0"/>
              <w:divBdr>
                <w:top w:val="none" w:sz="0" w:space="0" w:color="auto"/>
                <w:left w:val="none" w:sz="0" w:space="0" w:color="auto"/>
                <w:bottom w:val="none" w:sz="0" w:space="0" w:color="auto"/>
                <w:right w:val="none" w:sz="0" w:space="0" w:color="auto"/>
              </w:divBdr>
            </w:div>
            <w:div w:id="553277410">
              <w:marLeft w:val="0"/>
              <w:marRight w:val="0"/>
              <w:marTop w:val="0"/>
              <w:marBottom w:val="0"/>
              <w:divBdr>
                <w:top w:val="none" w:sz="0" w:space="0" w:color="auto"/>
                <w:left w:val="none" w:sz="0" w:space="0" w:color="auto"/>
                <w:bottom w:val="none" w:sz="0" w:space="0" w:color="auto"/>
                <w:right w:val="none" w:sz="0" w:space="0" w:color="auto"/>
              </w:divBdr>
            </w:div>
            <w:div w:id="353269789">
              <w:marLeft w:val="0"/>
              <w:marRight w:val="0"/>
              <w:marTop w:val="0"/>
              <w:marBottom w:val="0"/>
              <w:divBdr>
                <w:top w:val="none" w:sz="0" w:space="0" w:color="auto"/>
                <w:left w:val="none" w:sz="0" w:space="0" w:color="auto"/>
                <w:bottom w:val="none" w:sz="0" w:space="0" w:color="auto"/>
                <w:right w:val="none" w:sz="0" w:space="0" w:color="auto"/>
              </w:divBdr>
            </w:div>
            <w:div w:id="168182949">
              <w:marLeft w:val="0"/>
              <w:marRight w:val="0"/>
              <w:marTop w:val="0"/>
              <w:marBottom w:val="0"/>
              <w:divBdr>
                <w:top w:val="none" w:sz="0" w:space="0" w:color="auto"/>
                <w:left w:val="none" w:sz="0" w:space="0" w:color="auto"/>
                <w:bottom w:val="none" w:sz="0" w:space="0" w:color="auto"/>
                <w:right w:val="none" w:sz="0" w:space="0" w:color="auto"/>
              </w:divBdr>
            </w:div>
            <w:div w:id="75396769">
              <w:marLeft w:val="0"/>
              <w:marRight w:val="0"/>
              <w:marTop w:val="0"/>
              <w:marBottom w:val="0"/>
              <w:divBdr>
                <w:top w:val="none" w:sz="0" w:space="0" w:color="auto"/>
                <w:left w:val="none" w:sz="0" w:space="0" w:color="auto"/>
                <w:bottom w:val="none" w:sz="0" w:space="0" w:color="auto"/>
                <w:right w:val="none" w:sz="0" w:space="0" w:color="auto"/>
              </w:divBdr>
            </w:div>
            <w:div w:id="958293623">
              <w:marLeft w:val="0"/>
              <w:marRight w:val="0"/>
              <w:marTop w:val="0"/>
              <w:marBottom w:val="0"/>
              <w:divBdr>
                <w:top w:val="none" w:sz="0" w:space="0" w:color="auto"/>
                <w:left w:val="none" w:sz="0" w:space="0" w:color="auto"/>
                <w:bottom w:val="none" w:sz="0" w:space="0" w:color="auto"/>
                <w:right w:val="none" w:sz="0" w:space="0" w:color="auto"/>
              </w:divBdr>
            </w:div>
            <w:div w:id="282462151">
              <w:marLeft w:val="0"/>
              <w:marRight w:val="0"/>
              <w:marTop w:val="0"/>
              <w:marBottom w:val="0"/>
              <w:divBdr>
                <w:top w:val="none" w:sz="0" w:space="0" w:color="auto"/>
                <w:left w:val="none" w:sz="0" w:space="0" w:color="auto"/>
                <w:bottom w:val="none" w:sz="0" w:space="0" w:color="auto"/>
                <w:right w:val="none" w:sz="0" w:space="0" w:color="auto"/>
              </w:divBdr>
            </w:div>
            <w:div w:id="1546599810">
              <w:marLeft w:val="0"/>
              <w:marRight w:val="0"/>
              <w:marTop w:val="0"/>
              <w:marBottom w:val="0"/>
              <w:divBdr>
                <w:top w:val="none" w:sz="0" w:space="0" w:color="auto"/>
                <w:left w:val="none" w:sz="0" w:space="0" w:color="auto"/>
                <w:bottom w:val="none" w:sz="0" w:space="0" w:color="auto"/>
                <w:right w:val="none" w:sz="0" w:space="0" w:color="auto"/>
              </w:divBdr>
            </w:div>
            <w:div w:id="891886187">
              <w:marLeft w:val="0"/>
              <w:marRight w:val="0"/>
              <w:marTop w:val="0"/>
              <w:marBottom w:val="0"/>
              <w:divBdr>
                <w:top w:val="none" w:sz="0" w:space="0" w:color="auto"/>
                <w:left w:val="none" w:sz="0" w:space="0" w:color="auto"/>
                <w:bottom w:val="none" w:sz="0" w:space="0" w:color="auto"/>
                <w:right w:val="none" w:sz="0" w:space="0" w:color="auto"/>
              </w:divBdr>
            </w:div>
            <w:div w:id="316111694">
              <w:marLeft w:val="0"/>
              <w:marRight w:val="0"/>
              <w:marTop w:val="0"/>
              <w:marBottom w:val="0"/>
              <w:divBdr>
                <w:top w:val="none" w:sz="0" w:space="0" w:color="auto"/>
                <w:left w:val="none" w:sz="0" w:space="0" w:color="auto"/>
                <w:bottom w:val="none" w:sz="0" w:space="0" w:color="auto"/>
                <w:right w:val="none" w:sz="0" w:space="0" w:color="auto"/>
              </w:divBdr>
            </w:div>
            <w:div w:id="511842630">
              <w:marLeft w:val="0"/>
              <w:marRight w:val="0"/>
              <w:marTop w:val="0"/>
              <w:marBottom w:val="0"/>
              <w:divBdr>
                <w:top w:val="none" w:sz="0" w:space="0" w:color="auto"/>
                <w:left w:val="none" w:sz="0" w:space="0" w:color="auto"/>
                <w:bottom w:val="none" w:sz="0" w:space="0" w:color="auto"/>
                <w:right w:val="none" w:sz="0" w:space="0" w:color="auto"/>
              </w:divBdr>
            </w:div>
            <w:div w:id="541135205">
              <w:marLeft w:val="0"/>
              <w:marRight w:val="0"/>
              <w:marTop w:val="0"/>
              <w:marBottom w:val="0"/>
              <w:divBdr>
                <w:top w:val="none" w:sz="0" w:space="0" w:color="auto"/>
                <w:left w:val="none" w:sz="0" w:space="0" w:color="auto"/>
                <w:bottom w:val="none" w:sz="0" w:space="0" w:color="auto"/>
                <w:right w:val="none" w:sz="0" w:space="0" w:color="auto"/>
              </w:divBdr>
            </w:div>
            <w:div w:id="1691292925">
              <w:marLeft w:val="0"/>
              <w:marRight w:val="0"/>
              <w:marTop w:val="0"/>
              <w:marBottom w:val="0"/>
              <w:divBdr>
                <w:top w:val="none" w:sz="0" w:space="0" w:color="auto"/>
                <w:left w:val="none" w:sz="0" w:space="0" w:color="auto"/>
                <w:bottom w:val="none" w:sz="0" w:space="0" w:color="auto"/>
                <w:right w:val="none" w:sz="0" w:space="0" w:color="auto"/>
              </w:divBdr>
            </w:div>
            <w:div w:id="1096487005">
              <w:marLeft w:val="0"/>
              <w:marRight w:val="0"/>
              <w:marTop w:val="0"/>
              <w:marBottom w:val="0"/>
              <w:divBdr>
                <w:top w:val="none" w:sz="0" w:space="0" w:color="auto"/>
                <w:left w:val="none" w:sz="0" w:space="0" w:color="auto"/>
                <w:bottom w:val="none" w:sz="0" w:space="0" w:color="auto"/>
                <w:right w:val="none" w:sz="0" w:space="0" w:color="auto"/>
              </w:divBdr>
            </w:div>
            <w:div w:id="1108739769">
              <w:marLeft w:val="0"/>
              <w:marRight w:val="0"/>
              <w:marTop w:val="0"/>
              <w:marBottom w:val="0"/>
              <w:divBdr>
                <w:top w:val="none" w:sz="0" w:space="0" w:color="auto"/>
                <w:left w:val="none" w:sz="0" w:space="0" w:color="auto"/>
                <w:bottom w:val="none" w:sz="0" w:space="0" w:color="auto"/>
                <w:right w:val="none" w:sz="0" w:space="0" w:color="auto"/>
              </w:divBdr>
            </w:div>
            <w:div w:id="1669793880">
              <w:marLeft w:val="0"/>
              <w:marRight w:val="0"/>
              <w:marTop w:val="0"/>
              <w:marBottom w:val="0"/>
              <w:divBdr>
                <w:top w:val="none" w:sz="0" w:space="0" w:color="auto"/>
                <w:left w:val="none" w:sz="0" w:space="0" w:color="auto"/>
                <w:bottom w:val="none" w:sz="0" w:space="0" w:color="auto"/>
                <w:right w:val="none" w:sz="0" w:space="0" w:color="auto"/>
              </w:divBdr>
            </w:div>
            <w:div w:id="519588976">
              <w:marLeft w:val="0"/>
              <w:marRight w:val="0"/>
              <w:marTop w:val="0"/>
              <w:marBottom w:val="0"/>
              <w:divBdr>
                <w:top w:val="none" w:sz="0" w:space="0" w:color="auto"/>
                <w:left w:val="none" w:sz="0" w:space="0" w:color="auto"/>
                <w:bottom w:val="none" w:sz="0" w:space="0" w:color="auto"/>
                <w:right w:val="none" w:sz="0" w:space="0" w:color="auto"/>
              </w:divBdr>
            </w:div>
            <w:div w:id="332731836">
              <w:marLeft w:val="0"/>
              <w:marRight w:val="0"/>
              <w:marTop w:val="0"/>
              <w:marBottom w:val="0"/>
              <w:divBdr>
                <w:top w:val="none" w:sz="0" w:space="0" w:color="auto"/>
                <w:left w:val="none" w:sz="0" w:space="0" w:color="auto"/>
                <w:bottom w:val="none" w:sz="0" w:space="0" w:color="auto"/>
                <w:right w:val="none" w:sz="0" w:space="0" w:color="auto"/>
              </w:divBdr>
            </w:div>
            <w:div w:id="16892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959">
      <w:bodyDiv w:val="1"/>
      <w:marLeft w:val="0"/>
      <w:marRight w:val="0"/>
      <w:marTop w:val="0"/>
      <w:marBottom w:val="0"/>
      <w:divBdr>
        <w:top w:val="none" w:sz="0" w:space="0" w:color="auto"/>
        <w:left w:val="none" w:sz="0" w:space="0" w:color="auto"/>
        <w:bottom w:val="none" w:sz="0" w:space="0" w:color="auto"/>
        <w:right w:val="none" w:sz="0" w:space="0" w:color="auto"/>
      </w:divBdr>
      <w:divsChild>
        <w:div w:id="1305163676">
          <w:marLeft w:val="0"/>
          <w:marRight w:val="0"/>
          <w:marTop w:val="0"/>
          <w:marBottom w:val="0"/>
          <w:divBdr>
            <w:top w:val="none" w:sz="0" w:space="0" w:color="auto"/>
            <w:left w:val="none" w:sz="0" w:space="0" w:color="auto"/>
            <w:bottom w:val="none" w:sz="0" w:space="0" w:color="auto"/>
            <w:right w:val="none" w:sz="0" w:space="0" w:color="auto"/>
          </w:divBdr>
          <w:divsChild>
            <w:div w:id="16500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720">
      <w:bodyDiv w:val="1"/>
      <w:marLeft w:val="0"/>
      <w:marRight w:val="0"/>
      <w:marTop w:val="0"/>
      <w:marBottom w:val="0"/>
      <w:divBdr>
        <w:top w:val="none" w:sz="0" w:space="0" w:color="auto"/>
        <w:left w:val="none" w:sz="0" w:space="0" w:color="auto"/>
        <w:bottom w:val="none" w:sz="0" w:space="0" w:color="auto"/>
        <w:right w:val="none" w:sz="0" w:space="0" w:color="auto"/>
      </w:divBdr>
      <w:divsChild>
        <w:div w:id="223562961">
          <w:marLeft w:val="0"/>
          <w:marRight w:val="0"/>
          <w:marTop w:val="0"/>
          <w:marBottom w:val="0"/>
          <w:divBdr>
            <w:top w:val="none" w:sz="0" w:space="0" w:color="auto"/>
            <w:left w:val="none" w:sz="0" w:space="0" w:color="auto"/>
            <w:bottom w:val="none" w:sz="0" w:space="0" w:color="auto"/>
            <w:right w:val="none" w:sz="0" w:space="0" w:color="auto"/>
          </w:divBdr>
          <w:divsChild>
            <w:div w:id="16472910">
              <w:marLeft w:val="0"/>
              <w:marRight w:val="0"/>
              <w:marTop w:val="0"/>
              <w:marBottom w:val="0"/>
              <w:divBdr>
                <w:top w:val="none" w:sz="0" w:space="0" w:color="auto"/>
                <w:left w:val="none" w:sz="0" w:space="0" w:color="auto"/>
                <w:bottom w:val="none" w:sz="0" w:space="0" w:color="auto"/>
                <w:right w:val="none" w:sz="0" w:space="0" w:color="auto"/>
              </w:divBdr>
            </w:div>
            <w:div w:id="1450778267">
              <w:marLeft w:val="0"/>
              <w:marRight w:val="0"/>
              <w:marTop w:val="0"/>
              <w:marBottom w:val="0"/>
              <w:divBdr>
                <w:top w:val="none" w:sz="0" w:space="0" w:color="auto"/>
                <w:left w:val="none" w:sz="0" w:space="0" w:color="auto"/>
                <w:bottom w:val="none" w:sz="0" w:space="0" w:color="auto"/>
                <w:right w:val="none" w:sz="0" w:space="0" w:color="auto"/>
              </w:divBdr>
            </w:div>
            <w:div w:id="837189127">
              <w:marLeft w:val="0"/>
              <w:marRight w:val="0"/>
              <w:marTop w:val="0"/>
              <w:marBottom w:val="0"/>
              <w:divBdr>
                <w:top w:val="none" w:sz="0" w:space="0" w:color="auto"/>
                <w:left w:val="none" w:sz="0" w:space="0" w:color="auto"/>
                <w:bottom w:val="none" w:sz="0" w:space="0" w:color="auto"/>
                <w:right w:val="none" w:sz="0" w:space="0" w:color="auto"/>
              </w:divBdr>
            </w:div>
            <w:div w:id="321736348">
              <w:marLeft w:val="0"/>
              <w:marRight w:val="0"/>
              <w:marTop w:val="0"/>
              <w:marBottom w:val="0"/>
              <w:divBdr>
                <w:top w:val="none" w:sz="0" w:space="0" w:color="auto"/>
                <w:left w:val="none" w:sz="0" w:space="0" w:color="auto"/>
                <w:bottom w:val="none" w:sz="0" w:space="0" w:color="auto"/>
                <w:right w:val="none" w:sz="0" w:space="0" w:color="auto"/>
              </w:divBdr>
            </w:div>
            <w:div w:id="1562904105">
              <w:marLeft w:val="0"/>
              <w:marRight w:val="0"/>
              <w:marTop w:val="0"/>
              <w:marBottom w:val="0"/>
              <w:divBdr>
                <w:top w:val="none" w:sz="0" w:space="0" w:color="auto"/>
                <w:left w:val="none" w:sz="0" w:space="0" w:color="auto"/>
                <w:bottom w:val="none" w:sz="0" w:space="0" w:color="auto"/>
                <w:right w:val="none" w:sz="0" w:space="0" w:color="auto"/>
              </w:divBdr>
            </w:div>
            <w:div w:id="1618565765">
              <w:marLeft w:val="0"/>
              <w:marRight w:val="0"/>
              <w:marTop w:val="0"/>
              <w:marBottom w:val="0"/>
              <w:divBdr>
                <w:top w:val="none" w:sz="0" w:space="0" w:color="auto"/>
                <w:left w:val="none" w:sz="0" w:space="0" w:color="auto"/>
                <w:bottom w:val="none" w:sz="0" w:space="0" w:color="auto"/>
                <w:right w:val="none" w:sz="0" w:space="0" w:color="auto"/>
              </w:divBdr>
            </w:div>
            <w:div w:id="1110734159">
              <w:marLeft w:val="0"/>
              <w:marRight w:val="0"/>
              <w:marTop w:val="0"/>
              <w:marBottom w:val="0"/>
              <w:divBdr>
                <w:top w:val="none" w:sz="0" w:space="0" w:color="auto"/>
                <w:left w:val="none" w:sz="0" w:space="0" w:color="auto"/>
                <w:bottom w:val="none" w:sz="0" w:space="0" w:color="auto"/>
                <w:right w:val="none" w:sz="0" w:space="0" w:color="auto"/>
              </w:divBdr>
            </w:div>
            <w:div w:id="2108379476">
              <w:marLeft w:val="0"/>
              <w:marRight w:val="0"/>
              <w:marTop w:val="0"/>
              <w:marBottom w:val="0"/>
              <w:divBdr>
                <w:top w:val="none" w:sz="0" w:space="0" w:color="auto"/>
                <w:left w:val="none" w:sz="0" w:space="0" w:color="auto"/>
                <w:bottom w:val="none" w:sz="0" w:space="0" w:color="auto"/>
                <w:right w:val="none" w:sz="0" w:space="0" w:color="auto"/>
              </w:divBdr>
            </w:div>
            <w:div w:id="705445906">
              <w:marLeft w:val="0"/>
              <w:marRight w:val="0"/>
              <w:marTop w:val="0"/>
              <w:marBottom w:val="0"/>
              <w:divBdr>
                <w:top w:val="none" w:sz="0" w:space="0" w:color="auto"/>
                <w:left w:val="none" w:sz="0" w:space="0" w:color="auto"/>
                <w:bottom w:val="none" w:sz="0" w:space="0" w:color="auto"/>
                <w:right w:val="none" w:sz="0" w:space="0" w:color="auto"/>
              </w:divBdr>
            </w:div>
            <w:div w:id="481000621">
              <w:marLeft w:val="0"/>
              <w:marRight w:val="0"/>
              <w:marTop w:val="0"/>
              <w:marBottom w:val="0"/>
              <w:divBdr>
                <w:top w:val="none" w:sz="0" w:space="0" w:color="auto"/>
                <w:left w:val="none" w:sz="0" w:space="0" w:color="auto"/>
                <w:bottom w:val="none" w:sz="0" w:space="0" w:color="auto"/>
                <w:right w:val="none" w:sz="0" w:space="0" w:color="auto"/>
              </w:divBdr>
            </w:div>
            <w:div w:id="689991500">
              <w:marLeft w:val="0"/>
              <w:marRight w:val="0"/>
              <w:marTop w:val="0"/>
              <w:marBottom w:val="0"/>
              <w:divBdr>
                <w:top w:val="none" w:sz="0" w:space="0" w:color="auto"/>
                <w:left w:val="none" w:sz="0" w:space="0" w:color="auto"/>
                <w:bottom w:val="none" w:sz="0" w:space="0" w:color="auto"/>
                <w:right w:val="none" w:sz="0" w:space="0" w:color="auto"/>
              </w:divBdr>
            </w:div>
            <w:div w:id="1339113567">
              <w:marLeft w:val="0"/>
              <w:marRight w:val="0"/>
              <w:marTop w:val="0"/>
              <w:marBottom w:val="0"/>
              <w:divBdr>
                <w:top w:val="none" w:sz="0" w:space="0" w:color="auto"/>
                <w:left w:val="none" w:sz="0" w:space="0" w:color="auto"/>
                <w:bottom w:val="none" w:sz="0" w:space="0" w:color="auto"/>
                <w:right w:val="none" w:sz="0" w:space="0" w:color="auto"/>
              </w:divBdr>
            </w:div>
            <w:div w:id="363604381">
              <w:marLeft w:val="0"/>
              <w:marRight w:val="0"/>
              <w:marTop w:val="0"/>
              <w:marBottom w:val="0"/>
              <w:divBdr>
                <w:top w:val="none" w:sz="0" w:space="0" w:color="auto"/>
                <w:left w:val="none" w:sz="0" w:space="0" w:color="auto"/>
                <w:bottom w:val="none" w:sz="0" w:space="0" w:color="auto"/>
                <w:right w:val="none" w:sz="0" w:space="0" w:color="auto"/>
              </w:divBdr>
            </w:div>
            <w:div w:id="29694513">
              <w:marLeft w:val="0"/>
              <w:marRight w:val="0"/>
              <w:marTop w:val="0"/>
              <w:marBottom w:val="0"/>
              <w:divBdr>
                <w:top w:val="none" w:sz="0" w:space="0" w:color="auto"/>
                <w:left w:val="none" w:sz="0" w:space="0" w:color="auto"/>
                <w:bottom w:val="none" w:sz="0" w:space="0" w:color="auto"/>
                <w:right w:val="none" w:sz="0" w:space="0" w:color="auto"/>
              </w:divBdr>
            </w:div>
            <w:div w:id="1551645715">
              <w:marLeft w:val="0"/>
              <w:marRight w:val="0"/>
              <w:marTop w:val="0"/>
              <w:marBottom w:val="0"/>
              <w:divBdr>
                <w:top w:val="none" w:sz="0" w:space="0" w:color="auto"/>
                <w:left w:val="none" w:sz="0" w:space="0" w:color="auto"/>
                <w:bottom w:val="none" w:sz="0" w:space="0" w:color="auto"/>
                <w:right w:val="none" w:sz="0" w:space="0" w:color="auto"/>
              </w:divBdr>
            </w:div>
            <w:div w:id="732578629">
              <w:marLeft w:val="0"/>
              <w:marRight w:val="0"/>
              <w:marTop w:val="0"/>
              <w:marBottom w:val="0"/>
              <w:divBdr>
                <w:top w:val="none" w:sz="0" w:space="0" w:color="auto"/>
                <w:left w:val="none" w:sz="0" w:space="0" w:color="auto"/>
                <w:bottom w:val="none" w:sz="0" w:space="0" w:color="auto"/>
                <w:right w:val="none" w:sz="0" w:space="0" w:color="auto"/>
              </w:divBdr>
            </w:div>
            <w:div w:id="1057362524">
              <w:marLeft w:val="0"/>
              <w:marRight w:val="0"/>
              <w:marTop w:val="0"/>
              <w:marBottom w:val="0"/>
              <w:divBdr>
                <w:top w:val="none" w:sz="0" w:space="0" w:color="auto"/>
                <w:left w:val="none" w:sz="0" w:space="0" w:color="auto"/>
                <w:bottom w:val="none" w:sz="0" w:space="0" w:color="auto"/>
                <w:right w:val="none" w:sz="0" w:space="0" w:color="auto"/>
              </w:divBdr>
            </w:div>
            <w:div w:id="13768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25591">
      <w:bodyDiv w:val="1"/>
      <w:marLeft w:val="0"/>
      <w:marRight w:val="0"/>
      <w:marTop w:val="0"/>
      <w:marBottom w:val="0"/>
      <w:divBdr>
        <w:top w:val="none" w:sz="0" w:space="0" w:color="auto"/>
        <w:left w:val="none" w:sz="0" w:space="0" w:color="auto"/>
        <w:bottom w:val="none" w:sz="0" w:space="0" w:color="auto"/>
        <w:right w:val="none" w:sz="0" w:space="0" w:color="auto"/>
      </w:divBdr>
      <w:divsChild>
        <w:div w:id="392657112">
          <w:marLeft w:val="0"/>
          <w:marRight w:val="0"/>
          <w:marTop w:val="0"/>
          <w:marBottom w:val="0"/>
          <w:divBdr>
            <w:top w:val="none" w:sz="0" w:space="0" w:color="auto"/>
            <w:left w:val="none" w:sz="0" w:space="0" w:color="auto"/>
            <w:bottom w:val="none" w:sz="0" w:space="0" w:color="auto"/>
            <w:right w:val="none" w:sz="0" w:space="0" w:color="auto"/>
          </w:divBdr>
          <w:divsChild>
            <w:div w:id="1246107634">
              <w:marLeft w:val="0"/>
              <w:marRight w:val="0"/>
              <w:marTop w:val="0"/>
              <w:marBottom w:val="0"/>
              <w:divBdr>
                <w:top w:val="none" w:sz="0" w:space="0" w:color="auto"/>
                <w:left w:val="none" w:sz="0" w:space="0" w:color="auto"/>
                <w:bottom w:val="none" w:sz="0" w:space="0" w:color="auto"/>
                <w:right w:val="none" w:sz="0" w:space="0" w:color="auto"/>
              </w:divBdr>
            </w:div>
            <w:div w:id="815344762">
              <w:marLeft w:val="0"/>
              <w:marRight w:val="0"/>
              <w:marTop w:val="0"/>
              <w:marBottom w:val="0"/>
              <w:divBdr>
                <w:top w:val="none" w:sz="0" w:space="0" w:color="auto"/>
                <w:left w:val="none" w:sz="0" w:space="0" w:color="auto"/>
                <w:bottom w:val="none" w:sz="0" w:space="0" w:color="auto"/>
                <w:right w:val="none" w:sz="0" w:space="0" w:color="auto"/>
              </w:divBdr>
            </w:div>
            <w:div w:id="1820219882">
              <w:marLeft w:val="0"/>
              <w:marRight w:val="0"/>
              <w:marTop w:val="0"/>
              <w:marBottom w:val="0"/>
              <w:divBdr>
                <w:top w:val="none" w:sz="0" w:space="0" w:color="auto"/>
                <w:left w:val="none" w:sz="0" w:space="0" w:color="auto"/>
                <w:bottom w:val="none" w:sz="0" w:space="0" w:color="auto"/>
                <w:right w:val="none" w:sz="0" w:space="0" w:color="auto"/>
              </w:divBdr>
            </w:div>
            <w:div w:id="262811667">
              <w:marLeft w:val="0"/>
              <w:marRight w:val="0"/>
              <w:marTop w:val="0"/>
              <w:marBottom w:val="0"/>
              <w:divBdr>
                <w:top w:val="none" w:sz="0" w:space="0" w:color="auto"/>
                <w:left w:val="none" w:sz="0" w:space="0" w:color="auto"/>
                <w:bottom w:val="none" w:sz="0" w:space="0" w:color="auto"/>
                <w:right w:val="none" w:sz="0" w:space="0" w:color="auto"/>
              </w:divBdr>
            </w:div>
            <w:div w:id="1551265801">
              <w:marLeft w:val="0"/>
              <w:marRight w:val="0"/>
              <w:marTop w:val="0"/>
              <w:marBottom w:val="0"/>
              <w:divBdr>
                <w:top w:val="none" w:sz="0" w:space="0" w:color="auto"/>
                <w:left w:val="none" w:sz="0" w:space="0" w:color="auto"/>
                <w:bottom w:val="none" w:sz="0" w:space="0" w:color="auto"/>
                <w:right w:val="none" w:sz="0" w:space="0" w:color="auto"/>
              </w:divBdr>
            </w:div>
            <w:div w:id="1064374268">
              <w:marLeft w:val="0"/>
              <w:marRight w:val="0"/>
              <w:marTop w:val="0"/>
              <w:marBottom w:val="0"/>
              <w:divBdr>
                <w:top w:val="none" w:sz="0" w:space="0" w:color="auto"/>
                <w:left w:val="none" w:sz="0" w:space="0" w:color="auto"/>
                <w:bottom w:val="none" w:sz="0" w:space="0" w:color="auto"/>
                <w:right w:val="none" w:sz="0" w:space="0" w:color="auto"/>
              </w:divBdr>
            </w:div>
            <w:div w:id="1020353502">
              <w:marLeft w:val="0"/>
              <w:marRight w:val="0"/>
              <w:marTop w:val="0"/>
              <w:marBottom w:val="0"/>
              <w:divBdr>
                <w:top w:val="none" w:sz="0" w:space="0" w:color="auto"/>
                <w:left w:val="none" w:sz="0" w:space="0" w:color="auto"/>
                <w:bottom w:val="none" w:sz="0" w:space="0" w:color="auto"/>
                <w:right w:val="none" w:sz="0" w:space="0" w:color="auto"/>
              </w:divBdr>
            </w:div>
            <w:div w:id="7799409">
              <w:marLeft w:val="0"/>
              <w:marRight w:val="0"/>
              <w:marTop w:val="0"/>
              <w:marBottom w:val="0"/>
              <w:divBdr>
                <w:top w:val="none" w:sz="0" w:space="0" w:color="auto"/>
                <w:left w:val="none" w:sz="0" w:space="0" w:color="auto"/>
                <w:bottom w:val="none" w:sz="0" w:space="0" w:color="auto"/>
                <w:right w:val="none" w:sz="0" w:space="0" w:color="auto"/>
              </w:divBdr>
            </w:div>
            <w:div w:id="1042244173">
              <w:marLeft w:val="0"/>
              <w:marRight w:val="0"/>
              <w:marTop w:val="0"/>
              <w:marBottom w:val="0"/>
              <w:divBdr>
                <w:top w:val="none" w:sz="0" w:space="0" w:color="auto"/>
                <w:left w:val="none" w:sz="0" w:space="0" w:color="auto"/>
                <w:bottom w:val="none" w:sz="0" w:space="0" w:color="auto"/>
                <w:right w:val="none" w:sz="0" w:space="0" w:color="auto"/>
              </w:divBdr>
            </w:div>
            <w:div w:id="1393501463">
              <w:marLeft w:val="0"/>
              <w:marRight w:val="0"/>
              <w:marTop w:val="0"/>
              <w:marBottom w:val="0"/>
              <w:divBdr>
                <w:top w:val="none" w:sz="0" w:space="0" w:color="auto"/>
                <w:left w:val="none" w:sz="0" w:space="0" w:color="auto"/>
                <w:bottom w:val="none" w:sz="0" w:space="0" w:color="auto"/>
                <w:right w:val="none" w:sz="0" w:space="0" w:color="auto"/>
              </w:divBdr>
            </w:div>
            <w:div w:id="1883637018">
              <w:marLeft w:val="0"/>
              <w:marRight w:val="0"/>
              <w:marTop w:val="0"/>
              <w:marBottom w:val="0"/>
              <w:divBdr>
                <w:top w:val="none" w:sz="0" w:space="0" w:color="auto"/>
                <w:left w:val="none" w:sz="0" w:space="0" w:color="auto"/>
                <w:bottom w:val="none" w:sz="0" w:space="0" w:color="auto"/>
                <w:right w:val="none" w:sz="0" w:space="0" w:color="auto"/>
              </w:divBdr>
            </w:div>
            <w:div w:id="1068965134">
              <w:marLeft w:val="0"/>
              <w:marRight w:val="0"/>
              <w:marTop w:val="0"/>
              <w:marBottom w:val="0"/>
              <w:divBdr>
                <w:top w:val="none" w:sz="0" w:space="0" w:color="auto"/>
                <w:left w:val="none" w:sz="0" w:space="0" w:color="auto"/>
                <w:bottom w:val="none" w:sz="0" w:space="0" w:color="auto"/>
                <w:right w:val="none" w:sz="0" w:space="0" w:color="auto"/>
              </w:divBdr>
            </w:div>
            <w:div w:id="749304813">
              <w:marLeft w:val="0"/>
              <w:marRight w:val="0"/>
              <w:marTop w:val="0"/>
              <w:marBottom w:val="0"/>
              <w:divBdr>
                <w:top w:val="none" w:sz="0" w:space="0" w:color="auto"/>
                <w:left w:val="none" w:sz="0" w:space="0" w:color="auto"/>
                <w:bottom w:val="none" w:sz="0" w:space="0" w:color="auto"/>
                <w:right w:val="none" w:sz="0" w:space="0" w:color="auto"/>
              </w:divBdr>
            </w:div>
            <w:div w:id="1520002247">
              <w:marLeft w:val="0"/>
              <w:marRight w:val="0"/>
              <w:marTop w:val="0"/>
              <w:marBottom w:val="0"/>
              <w:divBdr>
                <w:top w:val="none" w:sz="0" w:space="0" w:color="auto"/>
                <w:left w:val="none" w:sz="0" w:space="0" w:color="auto"/>
                <w:bottom w:val="none" w:sz="0" w:space="0" w:color="auto"/>
                <w:right w:val="none" w:sz="0" w:space="0" w:color="auto"/>
              </w:divBdr>
            </w:div>
            <w:div w:id="1076904510">
              <w:marLeft w:val="0"/>
              <w:marRight w:val="0"/>
              <w:marTop w:val="0"/>
              <w:marBottom w:val="0"/>
              <w:divBdr>
                <w:top w:val="none" w:sz="0" w:space="0" w:color="auto"/>
                <w:left w:val="none" w:sz="0" w:space="0" w:color="auto"/>
                <w:bottom w:val="none" w:sz="0" w:space="0" w:color="auto"/>
                <w:right w:val="none" w:sz="0" w:space="0" w:color="auto"/>
              </w:divBdr>
            </w:div>
            <w:div w:id="17411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4207">
      <w:bodyDiv w:val="1"/>
      <w:marLeft w:val="0"/>
      <w:marRight w:val="0"/>
      <w:marTop w:val="0"/>
      <w:marBottom w:val="0"/>
      <w:divBdr>
        <w:top w:val="none" w:sz="0" w:space="0" w:color="auto"/>
        <w:left w:val="none" w:sz="0" w:space="0" w:color="auto"/>
        <w:bottom w:val="none" w:sz="0" w:space="0" w:color="auto"/>
        <w:right w:val="none" w:sz="0" w:space="0" w:color="auto"/>
      </w:divBdr>
      <w:divsChild>
        <w:div w:id="746651876">
          <w:marLeft w:val="0"/>
          <w:marRight w:val="0"/>
          <w:marTop w:val="0"/>
          <w:marBottom w:val="0"/>
          <w:divBdr>
            <w:top w:val="none" w:sz="0" w:space="0" w:color="auto"/>
            <w:left w:val="none" w:sz="0" w:space="0" w:color="auto"/>
            <w:bottom w:val="none" w:sz="0" w:space="0" w:color="auto"/>
            <w:right w:val="none" w:sz="0" w:space="0" w:color="auto"/>
          </w:divBdr>
          <w:divsChild>
            <w:div w:id="1940336992">
              <w:marLeft w:val="0"/>
              <w:marRight w:val="0"/>
              <w:marTop w:val="0"/>
              <w:marBottom w:val="0"/>
              <w:divBdr>
                <w:top w:val="none" w:sz="0" w:space="0" w:color="auto"/>
                <w:left w:val="none" w:sz="0" w:space="0" w:color="auto"/>
                <w:bottom w:val="none" w:sz="0" w:space="0" w:color="auto"/>
                <w:right w:val="none" w:sz="0" w:space="0" w:color="auto"/>
              </w:divBdr>
            </w:div>
            <w:div w:id="1291545733">
              <w:marLeft w:val="0"/>
              <w:marRight w:val="0"/>
              <w:marTop w:val="0"/>
              <w:marBottom w:val="0"/>
              <w:divBdr>
                <w:top w:val="none" w:sz="0" w:space="0" w:color="auto"/>
                <w:left w:val="none" w:sz="0" w:space="0" w:color="auto"/>
                <w:bottom w:val="none" w:sz="0" w:space="0" w:color="auto"/>
                <w:right w:val="none" w:sz="0" w:space="0" w:color="auto"/>
              </w:divBdr>
            </w:div>
            <w:div w:id="1258173083">
              <w:marLeft w:val="0"/>
              <w:marRight w:val="0"/>
              <w:marTop w:val="0"/>
              <w:marBottom w:val="0"/>
              <w:divBdr>
                <w:top w:val="none" w:sz="0" w:space="0" w:color="auto"/>
                <w:left w:val="none" w:sz="0" w:space="0" w:color="auto"/>
                <w:bottom w:val="none" w:sz="0" w:space="0" w:color="auto"/>
                <w:right w:val="none" w:sz="0" w:space="0" w:color="auto"/>
              </w:divBdr>
            </w:div>
            <w:div w:id="1977418461">
              <w:marLeft w:val="0"/>
              <w:marRight w:val="0"/>
              <w:marTop w:val="0"/>
              <w:marBottom w:val="0"/>
              <w:divBdr>
                <w:top w:val="none" w:sz="0" w:space="0" w:color="auto"/>
                <w:left w:val="none" w:sz="0" w:space="0" w:color="auto"/>
                <w:bottom w:val="none" w:sz="0" w:space="0" w:color="auto"/>
                <w:right w:val="none" w:sz="0" w:space="0" w:color="auto"/>
              </w:divBdr>
            </w:div>
            <w:div w:id="1690061300">
              <w:marLeft w:val="0"/>
              <w:marRight w:val="0"/>
              <w:marTop w:val="0"/>
              <w:marBottom w:val="0"/>
              <w:divBdr>
                <w:top w:val="none" w:sz="0" w:space="0" w:color="auto"/>
                <w:left w:val="none" w:sz="0" w:space="0" w:color="auto"/>
                <w:bottom w:val="none" w:sz="0" w:space="0" w:color="auto"/>
                <w:right w:val="none" w:sz="0" w:space="0" w:color="auto"/>
              </w:divBdr>
            </w:div>
            <w:div w:id="1001276154">
              <w:marLeft w:val="0"/>
              <w:marRight w:val="0"/>
              <w:marTop w:val="0"/>
              <w:marBottom w:val="0"/>
              <w:divBdr>
                <w:top w:val="none" w:sz="0" w:space="0" w:color="auto"/>
                <w:left w:val="none" w:sz="0" w:space="0" w:color="auto"/>
                <w:bottom w:val="none" w:sz="0" w:space="0" w:color="auto"/>
                <w:right w:val="none" w:sz="0" w:space="0" w:color="auto"/>
              </w:divBdr>
            </w:div>
            <w:div w:id="241762536">
              <w:marLeft w:val="0"/>
              <w:marRight w:val="0"/>
              <w:marTop w:val="0"/>
              <w:marBottom w:val="0"/>
              <w:divBdr>
                <w:top w:val="none" w:sz="0" w:space="0" w:color="auto"/>
                <w:left w:val="none" w:sz="0" w:space="0" w:color="auto"/>
                <w:bottom w:val="none" w:sz="0" w:space="0" w:color="auto"/>
                <w:right w:val="none" w:sz="0" w:space="0" w:color="auto"/>
              </w:divBdr>
            </w:div>
            <w:div w:id="1569807090">
              <w:marLeft w:val="0"/>
              <w:marRight w:val="0"/>
              <w:marTop w:val="0"/>
              <w:marBottom w:val="0"/>
              <w:divBdr>
                <w:top w:val="none" w:sz="0" w:space="0" w:color="auto"/>
                <w:left w:val="none" w:sz="0" w:space="0" w:color="auto"/>
                <w:bottom w:val="none" w:sz="0" w:space="0" w:color="auto"/>
                <w:right w:val="none" w:sz="0" w:space="0" w:color="auto"/>
              </w:divBdr>
            </w:div>
            <w:div w:id="238564740">
              <w:marLeft w:val="0"/>
              <w:marRight w:val="0"/>
              <w:marTop w:val="0"/>
              <w:marBottom w:val="0"/>
              <w:divBdr>
                <w:top w:val="none" w:sz="0" w:space="0" w:color="auto"/>
                <w:left w:val="none" w:sz="0" w:space="0" w:color="auto"/>
                <w:bottom w:val="none" w:sz="0" w:space="0" w:color="auto"/>
                <w:right w:val="none" w:sz="0" w:space="0" w:color="auto"/>
              </w:divBdr>
            </w:div>
            <w:div w:id="631327597">
              <w:marLeft w:val="0"/>
              <w:marRight w:val="0"/>
              <w:marTop w:val="0"/>
              <w:marBottom w:val="0"/>
              <w:divBdr>
                <w:top w:val="none" w:sz="0" w:space="0" w:color="auto"/>
                <w:left w:val="none" w:sz="0" w:space="0" w:color="auto"/>
                <w:bottom w:val="none" w:sz="0" w:space="0" w:color="auto"/>
                <w:right w:val="none" w:sz="0" w:space="0" w:color="auto"/>
              </w:divBdr>
            </w:div>
            <w:div w:id="1094863872">
              <w:marLeft w:val="0"/>
              <w:marRight w:val="0"/>
              <w:marTop w:val="0"/>
              <w:marBottom w:val="0"/>
              <w:divBdr>
                <w:top w:val="none" w:sz="0" w:space="0" w:color="auto"/>
                <w:left w:val="none" w:sz="0" w:space="0" w:color="auto"/>
                <w:bottom w:val="none" w:sz="0" w:space="0" w:color="auto"/>
                <w:right w:val="none" w:sz="0" w:space="0" w:color="auto"/>
              </w:divBdr>
            </w:div>
            <w:div w:id="709691425">
              <w:marLeft w:val="0"/>
              <w:marRight w:val="0"/>
              <w:marTop w:val="0"/>
              <w:marBottom w:val="0"/>
              <w:divBdr>
                <w:top w:val="none" w:sz="0" w:space="0" w:color="auto"/>
                <w:left w:val="none" w:sz="0" w:space="0" w:color="auto"/>
                <w:bottom w:val="none" w:sz="0" w:space="0" w:color="auto"/>
                <w:right w:val="none" w:sz="0" w:space="0" w:color="auto"/>
              </w:divBdr>
            </w:div>
            <w:div w:id="1656060736">
              <w:marLeft w:val="0"/>
              <w:marRight w:val="0"/>
              <w:marTop w:val="0"/>
              <w:marBottom w:val="0"/>
              <w:divBdr>
                <w:top w:val="none" w:sz="0" w:space="0" w:color="auto"/>
                <w:left w:val="none" w:sz="0" w:space="0" w:color="auto"/>
                <w:bottom w:val="none" w:sz="0" w:space="0" w:color="auto"/>
                <w:right w:val="none" w:sz="0" w:space="0" w:color="auto"/>
              </w:divBdr>
            </w:div>
            <w:div w:id="1940721350">
              <w:marLeft w:val="0"/>
              <w:marRight w:val="0"/>
              <w:marTop w:val="0"/>
              <w:marBottom w:val="0"/>
              <w:divBdr>
                <w:top w:val="none" w:sz="0" w:space="0" w:color="auto"/>
                <w:left w:val="none" w:sz="0" w:space="0" w:color="auto"/>
                <w:bottom w:val="none" w:sz="0" w:space="0" w:color="auto"/>
                <w:right w:val="none" w:sz="0" w:space="0" w:color="auto"/>
              </w:divBdr>
            </w:div>
            <w:div w:id="1500343765">
              <w:marLeft w:val="0"/>
              <w:marRight w:val="0"/>
              <w:marTop w:val="0"/>
              <w:marBottom w:val="0"/>
              <w:divBdr>
                <w:top w:val="none" w:sz="0" w:space="0" w:color="auto"/>
                <w:left w:val="none" w:sz="0" w:space="0" w:color="auto"/>
                <w:bottom w:val="none" w:sz="0" w:space="0" w:color="auto"/>
                <w:right w:val="none" w:sz="0" w:space="0" w:color="auto"/>
              </w:divBdr>
            </w:div>
            <w:div w:id="984625495">
              <w:marLeft w:val="0"/>
              <w:marRight w:val="0"/>
              <w:marTop w:val="0"/>
              <w:marBottom w:val="0"/>
              <w:divBdr>
                <w:top w:val="none" w:sz="0" w:space="0" w:color="auto"/>
                <w:left w:val="none" w:sz="0" w:space="0" w:color="auto"/>
                <w:bottom w:val="none" w:sz="0" w:space="0" w:color="auto"/>
                <w:right w:val="none" w:sz="0" w:space="0" w:color="auto"/>
              </w:divBdr>
            </w:div>
            <w:div w:id="1895459179">
              <w:marLeft w:val="0"/>
              <w:marRight w:val="0"/>
              <w:marTop w:val="0"/>
              <w:marBottom w:val="0"/>
              <w:divBdr>
                <w:top w:val="none" w:sz="0" w:space="0" w:color="auto"/>
                <w:left w:val="none" w:sz="0" w:space="0" w:color="auto"/>
                <w:bottom w:val="none" w:sz="0" w:space="0" w:color="auto"/>
                <w:right w:val="none" w:sz="0" w:space="0" w:color="auto"/>
              </w:divBdr>
            </w:div>
            <w:div w:id="1404720983">
              <w:marLeft w:val="0"/>
              <w:marRight w:val="0"/>
              <w:marTop w:val="0"/>
              <w:marBottom w:val="0"/>
              <w:divBdr>
                <w:top w:val="none" w:sz="0" w:space="0" w:color="auto"/>
                <w:left w:val="none" w:sz="0" w:space="0" w:color="auto"/>
                <w:bottom w:val="none" w:sz="0" w:space="0" w:color="auto"/>
                <w:right w:val="none" w:sz="0" w:space="0" w:color="auto"/>
              </w:divBdr>
            </w:div>
            <w:div w:id="966862117">
              <w:marLeft w:val="0"/>
              <w:marRight w:val="0"/>
              <w:marTop w:val="0"/>
              <w:marBottom w:val="0"/>
              <w:divBdr>
                <w:top w:val="none" w:sz="0" w:space="0" w:color="auto"/>
                <w:left w:val="none" w:sz="0" w:space="0" w:color="auto"/>
                <w:bottom w:val="none" w:sz="0" w:space="0" w:color="auto"/>
                <w:right w:val="none" w:sz="0" w:space="0" w:color="auto"/>
              </w:divBdr>
            </w:div>
            <w:div w:id="366374339">
              <w:marLeft w:val="0"/>
              <w:marRight w:val="0"/>
              <w:marTop w:val="0"/>
              <w:marBottom w:val="0"/>
              <w:divBdr>
                <w:top w:val="none" w:sz="0" w:space="0" w:color="auto"/>
                <w:left w:val="none" w:sz="0" w:space="0" w:color="auto"/>
                <w:bottom w:val="none" w:sz="0" w:space="0" w:color="auto"/>
                <w:right w:val="none" w:sz="0" w:space="0" w:color="auto"/>
              </w:divBdr>
            </w:div>
            <w:div w:id="1985504052">
              <w:marLeft w:val="0"/>
              <w:marRight w:val="0"/>
              <w:marTop w:val="0"/>
              <w:marBottom w:val="0"/>
              <w:divBdr>
                <w:top w:val="none" w:sz="0" w:space="0" w:color="auto"/>
                <w:left w:val="none" w:sz="0" w:space="0" w:color="auto"/>
                <w:bottom w:val="none" w:sz="0" w:space="0" w:color="auto"/>
                <w:right w:val="none" w:sz="0" w:space="0" w:color="auto"/>
              </w:divBdr>
            </w:div>
            <w:div w:id="1615092790">
              <w:marLeft w:val="0"/>
              <w:marRight w:val="0"/>
              <w:marTop w:val="0"/>
              <w:marBottom w:val="0"/>
              <w:divBdr>
                <w:top w:val="none" w:sz="0" w:space="0" w:color="auto"/>
                <w:left w:val="none" w:sz="0" w:space="0" w:color="auto"/>
                <w:bottom w:val="none" w:sz="0" w:space="0" w:color="auto"/>
                <w:right w:val="none" w:sz="0" w:space="0" w:color="auto"/>
              </w:divBdr>
            </w:div>
            <w:div w:id="907500007">
              <w:marLeft w:val="0"/>
              <w:marRight w:val="0"/>
              <w:marTop w:val="0"/>
              <w:marBottom w:val="0"/>
              <w:divBdr>
                <w:top w:val="none" w:sz="0" w:space="0" w:color="auto"/>
                <w:left w:val="none" w:sz="0" w:space="0" w:color="auto"/>
                <w:bottom w:val="none" w:sz="0" w:space="0" w:color="auto"/>
                <w:right w:val="none" w:sz="0" w:space="0" w:color="auto"/>
              </w:divBdr>
            </w:div>
            <w:div w:id="364991218">
              <w:marLeft w:val="0"/>
              <w:marRight w:val="0"/>
              <w:marTop w:val="0"/>
              <w:marBottom w:val="0"/>
              <w:divBdr>
                <w:top w:val="none" w:sz="0" w:space="0" w:color="auto"/>
                <w:left w:val="none" w:sz="0" w:space="0" w:color="auto"/>
                <w:bottom w:val="none" w:sz="0" w:space="0" w:color="auto"/>
                <w:right w:val="none" w:sz="0" w:space="0" w:color="auto"/>
              </w:divBdr>
            </w:div>
            <w:div w:id="867066257">
              <w:marLeft w:val="0"/>
              <w:marRight w:val="0"/>
              <w:marTop w:val="0"/>
              <w:marBottom w:val="0"/>
              <w:divBdr>
                <w:top w:val="none" w:sz="0" w:space="0" w:color="auto"/>
                <w:left w:val="none" w:sz="0" w:space="0" w:color="auto"/>
                <w:bottom w:val="none" w:sz="0" w:space="0" w:color="auto"/>
                <w:right w:val="none" w:sz="0" w:space="0" w:color="auto"/>
              </w:divBdr>
            </w:div>
            <w:div w:id="613051994">
              <w:marLeft w:val="0"/>
              <w:marRight w:val="0"/>
              <w:marTop w:val="0"/>
              <w:marBottom w:val="0"/>
              <w:divBdr>
                <w:top w:val="none" w:sz="0" w:space="0" w:color="auto"/>
                <w:left w:val="none" w:sz="0" w:space="0" w:color="auto"/>
                <w:bottom w:val="none" w:sz="0" w:space="0" w:color="auto"/>
                <w:right w:val="none" w:sz="0" w:space="0" w:color="auto"/>
              </w:divBdr>
            </w:div>
            <w:div w:id="424812278">
              <w:marLeft w:val="0"/>
              <w:marRight w:val="0"/>
              <w:marTop w:val="0"/>
              <w:marBottom w:val="0"/>
              <w:divBdr>
                <w:top w:val="none" w:sz="0" w:space="0" w:color="auto"/>
                <w:left w:val="none" w:sz="0" w:space="0" w:color="auto"/>
                <w:bottom w:val="none" w:sz="0" w:space="0" w:color="auto"/>
                <w:right w:val="none" w:sz="0" w:space="0" w:color="auto"/>
              </w:divBdr>
            </w:div>
            <w:div w:id="1306592335">
              <w:marLeft w:val="0"/>
              <w:marRight w:val="0"/>
              <w:marTop w:val="0"/>
              <w:marBottom w:val="0"/>
              <w:divBdr>
                <w:top w:val="none" w:sz="0" w:space="0" w:color="auto"/>
                <w:left w:val="none" w:sz="0" w:space="0" w:color="auto"/>
                <w:bottom w:val="none" w:sz="0" w:space="0" w:color="auto"/>
                <w:right w:val="none" w:sz="0" w:space="0" w:color="auto"/>
              </w:divBdr>
            </w:div>
            <w:div w:id="1584222414">
              <w:marLeft w:val="0"/>
              <w:marRight w:val="0"/>
              <w:marTop w:val="0"/>
              <w:marBottom w:val="0"/>
              <w:divBdr>
                <w:top w:val="none" w:sz="0" w:space="0" w:color="auto"/>
                <w:left w:val="none" w:sz="0" w:space="0" w:color="auto"/>
                <w:bottom w:val="none" w:sz="0" w:space="0" w:color="auto"/>
                <w:right w:val="none" w:sz="0" w:space="0" w:color="auto"/>
              </w:divBdr>
            </w:div>
            <w:div w:id="77413311">
              <w:marLeft w:val="0"/>
              <w:marRight w:val="0"/>
              <w:marTop w:val="0"/>
              <w:marBottom w:val="0"/>
              <w:divBdr>
                <w:top w:val="none" w:sz="0" w:space="0" w:color="auto"/>
                <w:left w:val="none" w:sz="0" w:space="0" w:color="auto"/>
                <w:bottom w:val="none" w:sz="0" w:space="0" w:color="auto"/>
                <w:right w:val="none" w:sz="0" w:space="0" w:color="auto"/>
              </w:divBdr>
            </w:div>
            <w:div w:id="944311984">
              <w:marLeft w:val="0"/>
              <w:marRight w:val="0"/>
              <w:marTop w:val="0"/>
              <w:marBottom w:val="0"/>
              <w:divBdr>
                <w:top w:val="none" w:sz="0" w:space="0" w:color="auto"/>
                <w:left w:val="none" w:sz="0" w:space="0" w:color="auto"/>
                <w:bottom w:val="none" w:sz="0" w:space="0" w:color="auto"/>
                <w:right w:val="none" w:sz="0" w:space="0" w:color="auto"/>
              </w:divBdr>
            </w:div>
            <w:div w:id="1975406750">
              <w:marLeft w:val="0"/>
              <w:marRight w:val="0"/>
              <w:marTop w:val="0"/>
              <w:marBottom w:val="0"/>
              <w:divBdr>
                <w:top w:val="none" w:sz="0" w:space="0" w:color="auto"/>
                <w:left w:val="none" w:sz="0" w:space="0" w:color="auto"/>
                <w:bottom w:val="none" w:sz="0" w:space="0" w:color="auto"/>
                <w:right w:val="none" w:sz="0" w:space="0" w:color="auto"/>
              </w:divBdr>
            </w:div>
            <w:div w:id="1886942242">
              <w:marLeft w:val="0"/>
              <w:marRight w:val="0"/>
              <w:marTop w:val="0"/>
              <w:marBottom w:val="0"/>
              <w:divBdr>
                <w:top w:val="none" w:sz="0" w:space="0" w:color="auto"/>
                <w:left w:val="none" w:sz="0" w:space="0" w:color="auto"/>
                <w:bottom w:val="none" w:sz="0" w:space="0" w:color="auto"/>
                <w:right w:val="none" w:sz="0" w:space="0" w:color="auto"/>
              </w:divBdr>
            </w:div>
            <w:div w:id="1415519030">
              <w:marLeft w:val="0"/>
              <w:marRight w:val="0"/>
              <w:marTop w:val="0"/>
              <w:marBottom w:val="0"/>
              <w:divBdr>
                <w:top w:val="none" w:sz="0" w:space="0" w:color="auto"/>
                <w:left w:val="none" w:sz="0" w:space="0" w:color="auto"/>
                <w:bottom w:val="none" w:sz="0" w:space="0" w:color="auto"/>
                <w:right w:val="none" w:sz="0" w:space="0" w:color="auto"/>
              </w:divBdr>
            </w:div>
            <w:div w:id="106433929">
              <w:marLeft w:val="0"/>
              <w:marRight w:val="0"/>
              <w:marTop w:val="0"/>
              <w:marBottom w:val="0"/>
              <w:divBdr>
                <w:top w:val="none" w:sz="0" w:space="0" w:color="auto"/>
                <w:left w:val="none" w:sz="0" w:space="0" w:color="auto"/>
                <w:bottom w:val="none" w:sz="0" w:space="0" w:color="auto"/>
                <w:right w:val="none" w:sz="0" w:space="0" w:color="auto"/>
              </w:divBdr>
            </w:div>
            <w:div w:id="1410735174">
              <w:marLeft w:val="0"/>
              <w:marRight w:val="0"/>
              <w:marTop w:val="0"/>
              <w:marBottom w:val="0"/>
              <w:divBdr>
                <w:top w:val="none" w:sz="0" w:space="0" w:color="auto"/>
                <w:left w:val="none" w:sz="0" w:space="0" w:color="auto"/>
                <w:bottom w:val="none" w:sz="0" w:space="0" w:color="auto"/>
                <w:right w:val="none" w:sz="0" w:space="0" w:color="auto"/>
              </w:divBdr>
            </w:div>
            <w:div w:id="983898689">
              <w:marLeft w:val="0"/>
              <w:marRight w:val="0"/>
              <w:marTop w:val="0"/>
              <w:marBottom w:val="0"/>
              <w:divBdr>
                <w:top w:val="none" w:sz="0" w:space="0" w:color="auto"/>
                <w:left w:val="none" w:sz="0" w:space="0" w:color="auto"/>
                <w:bottom w:val="none" w:sz="0" w:space="0" w:color="auto"/>
                <w:right w:val="none" w:sz="0" w:space="0" w:color="auto"/>
              </w:divBdr>
            </w:div>
            <w:div w:id="1244725471">
              <w:marLeft w:val="0"/>
              <w:marRight w:val="0"/>
              <w:marTop w:val="0"/>
              <w:marBottom w:val="0"/>
              <w:divBdr>
                <w:top w:val="none" w:sz="0" w:space="0" w:color="auto"/>
                <w:left w:val="none" w:sz="0" w:space="0" w:color="auto"/>
                <w:bottom w:val="none" w:sz="0" w:space="0" w:color="auto"/>
                <w:right w:val="none" w:sz="0" w:space="0" w:color="auto"/>
              </w:divBdr>
            </w:div>
            <w:div w:id="7022782">
              <w:marLeft w:val="0"/>
              <w:marRight w:val="0"/>
              <w:marTop w:val="0"/>
              <w:marBottom w:val="0"/>
              <w:divBdr>
                <w:top w:val="none" w:sz="0" w:space="0" w:color="auto"/>
                <w:left w:val="none" w:sz="0" w:space="0" w:color="auto"/>
                <w:bottom w:val="none" w:sz="0" w:space="0" w:color="auto"/>
                <w:right w:val="none" w:sz="0" w:space="0" w:color="auto"/>
              </w:divBdr>
            </w:div>
            <w:div w:id="203448149">
              <w:marLeft w:val="0"/>
              <w:marRight w:val="0"/>
              <w:marTop w:val="0"/>
              <w:marBottom w:val="0"/>
              <w:divBdr>
                <w:top w:val="none" w:sz="0" w:space="0" w:color="auto"/>
                <w:left w:val="none" w:sz="0" w:space="0" w:color="auto"/>
                <w:bottom w:val="none" w:sz="0" w:space="0" w:color="auto"/>
                <w:right w:val="none" w:sz="0" w:space="0" w:color="auto"/>
              </w:divBdr>
            </w:div>
            <w:div w:id="1950308011">
              <w:marLeft w:val="0"/>
              <w:marRight w:val="0"/>
              <w:marTop w:val="0"/>
              <w:marBottom w:val="0"/>
              <w:divBdr>
                <w:top w:val="none" w:sz="0" w:space="0" w:color="auto"/>
                <w:left w:val="none" w:sz="0" w:space="0" w:color="auto"/>
                <w:bottom w:val="none" w:sz="0" w:space="0" w:color="auto"/>
                <w:right w:val="none" w:sz="0" w:space="0" w:color="auto"/>
              </w:divBdr>
            </w:div>
            <w:div w:id="2037580977">
              <w:marLeft w:val="0"/>
              <w:marRight w:val="0"/>
              <w:marTop w:val="0"/>
              <w:marBottom w:val="0"/>
              <w:divBdr>
                <w:top w:val="none" w:sz="0" w:space="0" w:color="auto"/>
                <w:left w:val="none" w:sz="0" w:space="0" w:color="auto"/>
                <w:bottom w:val="none" w:sz="0" w:space="0" w:color="auto"/>
                <w:right w:val="none" w:sz="0" w:space="0" w:color="auto"/>
              </w:divBdr>
            </w:div>
            <w:div w:id="42144836">
              <w:marLeft w:val="0"/>
              <w:marRight w:val="0"/>
              <w:marTop w:val="0"/>
              <w:marBottom w:val="0"/>
              <w:divBdr>
                <w:top w:val="none" w:sz="0" w:space="0" w:color="auto"/>
                <w:left w:val="none" w:sz="0" w:space="0" w:color="auto"/>
                <w:bottom w:val="none" w:sz="0" w:space="0" w:color="auto"/>
                <w:right w:val="none" w:sz="0" w:space="0" w:color="auto"/>
              </w:divBdr>
            </w:div>
            <w:div w:id="1932616464">
              <w:marLeft w:val="0"/>
              <w:marRight w:val="0"/>
              <w:marTop w:val="0"/>
              <w:marBottom w:val="0"/>
              <w:divBdr>
                <w:top w:val="none" w:sz="0" w:space="0" w:color="auto"/>
                <w:left w:val="none" w:sz="0" w:space="0" w:color="auto"/>
                <w:bottom w:val="none" w:sz="0" w:space="0" w:color="auto"/>
                <w:right w:val="none" w:sz="0" w:space="0" w:color="auto"/>
              </w:divBdr>
            </w:div>
            <w:div w:id="234364785">
              <w:marLeft w:val="0"/>
              <w:marRight w:val="0"/>
              <w:marTop w:val="0"/>
              <w:marBottom w:val="0"/>
              <w:divBdr>
                <w:top w:val="none" w:sz="0" w:space="0" w:color="auto"/>
                <w:left w:val="none" w:sz="0" w:space="0" w:color="auto"/>
                <w:bottom w:val="none" w:sz="0" w:space="0" w:color="auto"/>
                <w:right w:val="none" w:sz="0" w:space="0" w:color="auto"/>
              </w:divBdr>
            </w:div>
            <w:div w:id="1105155889">
              <w:marLeft w:val="0"/>
              <w:marRight w:val="0"/>
              <w:marTop w:val="0"/>
              <w:marBottom w:val="0"/>
              <w:divBdr>
                <w:top w:val="none" w:sz="0" w:space="0" w:color="auto"/>
                <w:left w:val="none" w:sz="0" w:space="0" w:color="auto"/>
                <w:bottom w:val="none" w:sz="0" w:space="0" w:color="auto"/>
                <w:right w:val="none" w:sz="0" w:space="0" w:color="auto"/>
              </w:divBdr>
            </w:div>
            <w:div w:id="3958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0528">
      <w:bodyDiv w:val="1"/>
      <w:marLeft w:val="0"/>
      <w:marRight w:val="0"/>
      <w:marTop w:val="0"/>
      <w:marBottom w:val="0"/>
      <w:divBdr>
        <w:top w:val="none" w:sz="0" w:space="0" w:color="auto"/>
        <w:left w:val="none" w:sz="0" w:space="0" w:color="auto"/>
        <w:bottom w:val="none" w:sz="0" w:space="0" w:color="auto"/>
        <w:right w:val="none" w:sz="0" w:space="0" w:color="auto"/>
      </w:divBdr>
      <w:divsChild>
        <w:div w:id="1928810276">
          <w:marLeft w:val="0"/>
          <w:marRight w:val="0"/>
          <w:marTop w:val="0"/>
          <w:marBottom w:val="0"/>
          <w:divBdr>
            <w:top w:val="none" w:sz="0" w:space="0" w:color="auto"/>
            <w:left w:val="none" w:sz="0" w:space="0" w:color="auto"/>
            <w:bottom w:val="none" w:sz="0" w:space="0" w:color="auto"/>
            <w:right w:val="none" w:sz="0" w:space="0" w:color="auto"/>
          </w:divBdr>
          <w:divsChild>
            <w:div w:id="1872953707">
              <w:marLeft w:val="0"/>
              <w:marRight w:val="0"/>
              <w:marTop w:val="0"/>
              <w:marBottom w:val="0"/>
              <w:divBdr>
                <w:top w:val="none" w:sz="0" w:space="0" w:color="auto"/>
                <w:left w:val="none" w:sz="0" w:space="0" w:color="auto"/>
                <w:bottom w:val="none" w:sz="0" w:space="0" w:color="auto"/>
                <w:right w:val="none" w:sz="0" w:space="0" w:color="auto"/>
              </w:divBdr>
            </w:div>
            <w:div w:id="1901210649">
              <w:marLeft w:val="0"/>
              <w:marRight w:val="0"/>
              <w:marTop w:val="0"/>
              <w:marBottom w:val="0"/>
              <w:divBdr>
                <w:top w:val="none" w:sz="0" w:space="0" w:color="auto"/>
                <w:left w:val="none" w:sz="0" w:space="0" w:color="auto"/>
                <w:bottom w:val="none" w:sz="0" w:space="0" w:color="auto"/>
                <w:right w:val="none" w:sz="0" w:space="0" w:color="auto"/>
              </w:divBdr>
            </w:div>
            <w:div w:id="1520388736">
              <w:marLeft w:val="0"/>
              <w:marRight w:val="0"/>
              <w:marTop w:val="0"/>
              <w:marBottom w:val="0"/>
              <w:divBdr>
                <w:top w:val="none" w:sz="0" w:space="0" w:color="auto"/>
                <w:left w:val="none" w:sz="0" w:space="0" w:color="auto"/>
                <w:bottom w:val="none" w:sz="0" w:space="0" w:color="auto"/>
                <w:right w:val="none" w:sz="0" w:space="0" w:color="auto"/>
              </w:divBdr>
            </w:div>
            <w:div w:id="1096562817">
              <w:marLeft w:val="0"/>
              <w:marRight w:val="0"/>
              <w:marTop w:val="0"/>
              <w:marBottom w:val="0"/>
              <w:divBdr>
                <w:top w:val="none" w:sz="0" w:space="0" w:color="auto"/>
                <w:left w:val="none" w:sz="0" w:space="0" w:color="auto"/>
                <w:bottom w:val="none" w:sz="0" w:space="0" w:color="auto"/>
                <w:right w:val="none" w:sz="0" w:space="0" w:color="auto"/>
              </w:divBdr>
            </w:div>
            <w:div w:id="984548306">
              <w:marLeft w:val="0"/>
              <w:marRight w:val="0"/>
              <w:marTop w:val="0"/>
              <w:marBottom w:val="0"/>
              <w:divBdr>
                <w:top w:val="none" w:sz="0" w:space="0" w:color="auto"/>
                <w:left w:val="none" w:sz="0" w:space="0" w:color="auto"/>
                <w:bottom w:val="none" w:sz="0" w:space="0" w:color="auto"/>
                <w:right w:val="none" w:sz="0" w:space="0" w:color="auto"/>
              </w:divBdr>
            </w:div>
            <w:div w:id="546532402">
              <w:marLeft w:val="0"/>
              <w:marRight w:val="0"/>
              <w:marTop w:val="0"/>
              <w:marBottom w:val="0"/>
              <w:divBdr>
                <w:top w:val="none" w:sz="0" w:space="0" w:color="auto"/>
                <w:left w:val="none" w:sz="0" w:space="0" w:color="auto"/>
                <w:bottom w:val="none" w:sz="0" w:space="0" w:color="auto"/>
                <w:right w:val="none" w:sz="0" w:space="0" w:color="auto"/>
              </w:divBdr>
            </w:div>
            <w:div w:id="1412316968">
              <w:marLeft w:val="0"/>
              <w:marRight w:val="0"/>
              <w:marTop w:val="0"/>
              <w:marBottom w:val="0"/>
              <w:divBdr>
                <w:top w:val="none" w:sz="0" w:space="0" w:color="auto"/>
                <w:left w:val="none" w:sz="0" w:space="0" w:color="auto"/>
                <w:bottom w:val="none" w:sz="0" w:space="0" w:color="auto"/>
                <w:right w:val="none" w:sz="0" w:space="0" w:color="auto"/>
              </w:divBdr>
            </w:div>
            <w:div w:id="154808125">
              <w:marLeft w:val="0"/>
              <w:marRight w:val="0"/>
              <w:marTop w:val="0"/>
              <w:marBottom w:val="0"/>
              <w:divBdr>
                <w:top w:val="none" w:sz="0" w:space="0" w:color="auto"/>
                <w:left w:val="none" w:sz="0" w:space="0" w:color="auto"/>
                <w:bottom w:val="none" w:sz="0" w:space="0" w:color="auto"/>
                <w:right w:val="none" w:sz="0" w:space="0" w:color="auto"/>
              </w:divBdr>
            </w:div>
            <w:div w:id="1595506198">
              <w:marLeft w:val="0"/>
              <w:marRight w:val="0"/>
              <w:marTop w:val="0"/>
              <w:marBottom w:val="0"/>
              <w:divBdr>
                <w:top w:val="none" w:sz="0" w:space="0" w:color="auto"/>
                <w:left w:val="none" w:sz="0" w:space="0" w:color="auto"/>
                <w:bottom w:val="none" w:sz="0" w:space="0" w:color="auto"/>
                <w:right w:val="none" w:sz="0" w:space="0" w:color="auto"/>
              </w:divBdr>
            </w:div>
            <w:div w:id="1364868512">
              <w:marLeft w:val="0"/>
              <w:marRight w:val="0"/>
              <w:marTop w:val="0"/>
              <w:marBottom w:val="0"/>
              <w:divBdr>
                <w:top w:val="none" w:sz="0" w:space="0" w:color="auto"/>
                <w:left w:val="none" w:sz="0" w:space="0" w:color="auto"/>
                <w:bottom w:val="none" w:sz="0" w:space="0" w:color="auto"/>
                <w:right w:val="none" w:sz="0" w:space="0" w:color="auto"/>
              </w:divBdr>
            </w:div>
            <w:div w:id="755440170">
              <w:marLeft w:val="0"/>
              <w:marRight w:val="0"/>
              <w:marTop w:val="0"/>
              <w:marBottom w:val="0"/>
              <w:divBdr>
                <w:top w:val="none" w:sz="0" w:space="0" w:color="auto"/>
                <w:left w:val="none" w:sz="0" w:space="0" w:color="auto"/>
                <w:bottom w:val="none" w:sz="0" w:space="0" w:color="auto"/>
                <w:right w:val="none" w:sz="0" w:space="0" w:color="auto"/>
              </w:divBdr>
            </w:div>
            <w:div w:id="1292902491">
              <w:marLeft w:val="0"/>
              <w:marRight w:val="0"/>
              <w:marTop w:val="0"/>
              <w:marBottom w:val="0"/>
              <w:divBdr>
                <w:top w:val="none" w:sz="0" w:space="0" w:color="auto"/>
                <w:left w:val="none" w:sz="0" w:space="0" w:color="auto"/>
                <w:bottom w:val="none" w:sz="0" w:space="0" w:color="auto"/>
                <w:right w:val="none" w:sz="0" w:space="0" w:color="auto"/>
              </w:divBdr>
            </w:div>
            <w:div w:id="1512329754">
              <w:marLeft w:val="0"/>
              <w:marRight w:val="0"/>
              <w:marTop w:val="0"/>
              <w:marBottom w:val="0"/>
              <w:divBdr>
                <w:top w:val="none" w:sz="0" w:space="0" w:color="auto"/>
                <w:left w:val="none" w:sz="0" w:space="0" w:color="auto"/>
                <w:bottom w:val="none" w:sz="0" w:space="0" w:color="auto"/>
                <w:right w:val="none" w:sz="0" w:space="0" w:color="auto"/>
              </w:divBdr>
            </w:div>
            <w:div w:id="1514032285">
              <w:marLeft w:val="0"/>
              <w:marRight w:val="0"/>
              <w:marTop w:val="0"/>
              <w:marBottom w:val="0"/>
              <w:divBdr>
                <w:top w:val="none" w:sz="0" w:space="0" w:color="auto"/>
                <w:left w:val="none" w:sz="0" w:space="0" w:color="auto"/>
                <w:bottom w:val="none" w:sz="0" w:space="0" w:color="auto"/>
                <w:right w:val="none" w:sz="0" w:space="0" w:color="auto"/>
              </w:divBdr>
            </w:div>
            <w:div w:id="1115253461">
              <w:marLeft w:val="0"/>
              <w:marRight w:val="0"/>
              <w:marTop w:val="0"/>
              <w:marBottom w:val="0"/>
              <w:divBdr>
                <w:top w:val="none" w:sz="0" w:space="0" w:color="auto"/>
                <w:left w:val="none" w:sz="0" w:space="0" w:color="auto"/>
                <w:bottom w:val="none" w:sz="0" w:space="0" w:color="auto"/>
                <w:right w:val="none" w:sz="0" w:space="0" w:color="auto"/>
              </w:divBdr>
            </w:div>
            <w:div w:id="214438334">
              <w:marLeft w:val="0"/>
              <w:marRight w:val="0"/>
              <w:marTop w:val="0"/>
              <w:marBottom w:val="0"/>
              <w:divBdr>
                <w:top w:val="none" w:sz="0" w:space="0" w:color="auto"/>
                <w:left w:val="none" w:sz="0" w:space="0" w:color="auto"/>
                <w:bottom w:val="none" w:sz="0" w:space="0" w:color="auto"/>
                <w:right w:val="none" w:sz="0" w:space="0" w:color="auto"/>
              </w:divBdr>
            </w:div>
            <w:div w:id="575550651">
              <w:marLeft w:val="0"/>
              <w:marRight w:val="0"/>
              <w:marTop w:val="0"/>
              <w:marBottom w:val="0"/>
              <w:divBdr>
                <w:top w:val="none" w:sz="0" w:space="0" w:color="auto"/>
                <w:left w:val="none" w:sz="0" w:space="0" w:color="auto"/>
                <w:bottom w:val="none" w:sz="0" w:space="0" w:color="auto"/>
                <w:right w:val="none" w:sz="0" w:space="0" w:color="auto"/>
              </w:divBdr>
            </w:div>
            <w:div w:id="220480541">
              <w:marLeft w:val="0"/>
              <w:marRight w:val="0"/>
              <w:marTop w:val="0"/>
              <w:marBottom w:val="0"/>
              <w:divBdr>
                <w:top w:val="none" w:sz="0" w:space="0" w:color="auto"/>
                <w:left w:val="none" w:sz="0" w:space="0" w:color="auto"/>
                <w:bottom w:val="none" w:sz="0" w:space="0" w:color="auto"/>
                <w:right w:val="none" w:sz="0" w:space="0" w:color="auto"/>
              </w:divBdr>
            </w:div>
            <w:div w:id="416706417">
              <w:marLeft w:val="0"/>
              <w:marRight w:val="0"/>
              <w:marTop w:val="0"/>
              <w:marBottom w:val="0"/>
              <w:divBdr>
                <w:top w:val="none" w:sz="0" w:space="0" w:color="auto"/>
                <w:left w:val="none" w:sz="0" w:space="0" w:color="auto"/>
                <w:bottom w:val="none" w:sz="0" w:space="0" w:color="auto"/>
                <w:right w:val="none" w:sz="0" w:space="0" w:color="auto"/>
              </w:divBdr>
            </w:div>
            <w:div w:id="1959026893">
              <w:marLeft w:val="0"/>
              <w:marRight w:val="0"/>
              <w:marTop w:val="0"/>
              <w:marBottom w:val="0"/>
              <w:divBdr>
                <w:top w:val="none" w:sz="0" w:space="0" w:color="auto"/>
                <w:left w:val="none" w:sz="0" w:space="0" w:color="auto"/>
                <w:bottom w:val="none" w:sz="0" w:space="0" w:color="auto"/>
                <w:right w:val="none" w:sz="0" w:space="0" w:color="auto"/>
              </w:divBdr>
            </w:div>
            <w:div w:id="1130974848">
              <w:marLeft w:val="0"/>
              <w:marRight w:val="0"/>
              <w:marTop w:val="0"/>
              <w:marBottom w:val="0"/>
              <w:divBdr>
                <w:top w:val="none" w:sz="0" w:space="0" w:color="auto"/>
                <w:left w:val="none" w:sz="0" w:space="0" w:color="auto"/>
                <w:bottom w:val="none" w:sz="0" w:space="0" w:color="auto"/>
                <w:right w:val="none" w:sz="0" w:space="0" w:color="auto"/>
              </w:divBdr>
            </w:div>
            <w:div w:id="552812528">
              <w:marLeft w:val="0"/>
              <w:marRight w:val="0"/>
              <w:marTop w:val="0"/>
              <w:marBottom w:val="0"/>
              <w:divBdr>
                <w:top w:val="none" w:sz="0" w:space="0" w:color="auto"/>
                <w:left w:val="none" w:sz="0" w:space="0" w:color="auto"/>
                <w:bottom w:val="none" w:sz="0" w:space="0" w:color="auto"/>
                <w:right w:val="none" w:sz="0" w:space="0" w:color="auto"/>
              </w:divBdr>
            </w:div>
            <w:div w:id="1812018178">
              <w:marLeft w:val="0"/>
              <w:marRight w:val="0"/>
              <w:marTop w:val="0"/>
              <w:marBottom w:val="0"/>
              <w:divBdr>
                <w:top w:val="none" w:sz="0" w:space="0" w:color="auto"/>
                <w:left w:val="none" w:sz="0" w:space="0" w:color="auto"/>
                <w:bottom w:val="none" w:sz="0" w:space="0" w:color="auto"/>
                <w:right w:val="none" w:sz="0" w:space="0" w:color="auto"/>
              </w:divBdr>
            </w:div>
            <w:div w:id="891382448">
              <w:marLeft w:val="0"/>
              <w:marRight w:val="0"/>
              <w:marTop w:val="0"/>
              <w:marBottom w:val="0"/>
              <w:divBdr>
                <w:top w:val="none" w:sz="0" w:space="0" w:color="auto"/>
                <w:left w:val="none" w:sz="0" w:space="0" w:color="auto"/>
                <w:bottom w:val="none" w:sz="0" w:space="0" w:color="auto"/>
                <w:right w:val="none" w:sz="0" w:space="0" w:color="auto"/>
              </w:divBdr>
            </w:div>
            <w:div w:id="42674949">
              <w:marLeft w:val="0"/>
              <w:marRight w:val="0"/>
              <w:marTop w:val="0"/>
              <w:marBottom w:val="0"/>
              <w:divBdr>
                <w:top w:val="none" w:sz="0" w:space="0" w:color="auto"/>
                <w:left w:val="none" w:sz="0" w:space="0" w:color="auto"/>
                <w:bottom w:val="none" w:sz="0" w:space="0" w:color="auto"/>
                <w:right w:val="none" w:sz="0" w:space="0" w:color="auto"/>
              </w:divBdr>
            </w:div>
            <w:div w:id="1678540615">
              <w:marLeft w:val="0"/>
              <w:marRight w:val="0"/>
              <w:marTop w:val="0"/>
              <w:marBottom w:val="0"/>
              <w:divBdr>
                <w:top w:val="none" w:sz="0" w:space="0" w:color="auto"/>
                <w:left w:val="none" w:sz="0" w:space="0" w:color="auto"/>
                <w:bottom w:val="none" w:sz="0" w:space="0" w:color="auto"/>
                <w:right w:val="none" w:sz="0" w:space="0" w:color="auto"/>
              </w:divBdr>
            </w:div>
            <w:div w:id="1679578058">
              <w:marLeft w:val="0"/>
              <w:marRight w:val="0"/>
              <w:marTop w:val="0"/>
              <w:marBottom w:val="0"/>
              <w:divBdr>
                <w:top w:val="none" w:sz="0" w:space="0" w:color="auto"/>
                <w:left w:val="none" w:sz="0" w:space="0" w:color="auto"/>
                <w:bottom w:val="none" w:sz="0" w:space="0" w:color="auto"/>
                <w:right w:val="none" w:sz="0" w:space="0" w:color="auto"/>
              </w:divBdr>
            </w:div>
            <w:div w:id="211962900">
              <w:marLeft w:val="0"/>
              <w:marRight w:val="0"/>
              <w:marTop w:val="0"/>
              <w:marBottom w:val="0"/>
              <w:divBdr>
                <w:top w:val="none" w:sz="0" w:space="0" w:color="auto"/>
                <w:left w:val="none" w:sz="0" w:space="0" w:color="auto"/>
                <w:bottom w:val="none" w:sz="0" w:space="0" w:color="auto"/>
                <w:right w:val="none" w:sz="0" w:space="0" w:color="auto"/>
              </w:divBdr>
            </w:div>
            <w:div w:id="1104499138">
              <w:marLeft w:val="0"/>
              <w:marRight w:val="0"/>
              <w:marTop w:val="0"/>
              <w:marBottom w:val="0"/>
              <w:divBdr>
                <w:top w:val="none" w:sz="0" w:space="0" w:color="auto"/>
                <w:left w:val="none" w:sz="0" w:space="0" w:color="auto"/>
                <w:bottom w:val="none" w:sz="0" w:space="0" w:color="auto"/>
                <w:right w:val="none" w:sz="0" w:space="0" w:color="auto"/>
              </w:divBdr>
            </w:div>
            <w:div w:id="232276239">
              <w:marLeft w:val="0"/>
              <w:marRight w:val="0"/>
              <w:marTop w:val="0"/>
              <w:marBottom w:val="0"/>
              <w:divBdr>
                <w:top w:val="none" w:sz="0" w:space="0" w:color="auto"/>
                <w:left w:val="none" w:sz="0" w:space="0" w:color="auto"/>
                <w:bottom w:val="none" w:sz="0" w:space="0" w:color="auto"/>
                <w:right w:val="none" w:sz="0" w:space="0" w:color="auto"/>
              </w:divBdr>
            </w:div>
            <w:div w:id="108673293">
              <w:marLeft w:val="0"/>
              <w:marRight w:val="0"/>
              <w:marTop w:val="0"/>
              <w:marBottom w:val="0"/>
              <w:divBdr>
                <w:top w:val="none" w:sz="0" w:space="0" w:color="auto"/>
                <w:left w:val="none" w:sz="0" w:space="0" w:color="auto"/>
                <w:bottom w:val="none" w:sz="0" w:space="0" w:color="auto"/>
                <w:right w:val="none" w:sz="0" w:space="0" w:color="auto"/>
              </w:divBdr>
            </w:div>
            <w:div w:id="1272476609">
              <w:marLeft w:val="0"/>
              <w:marRight w:val="0"/>
              <w:marTop w:val="0"/>
              <w:marBottom w:val="0"/>
              <w:divBdr>
                <w:top w:val="none" w:sz="0" w:space="0" w:color="auto"/>
                <w:left w:val="none" w:sz="0" w:space="0" w:color="auto"/>
                <w:bottom w:val="none" w:sz="0" w:space="0" w:color="auto"/>
                <w:right w:val="none" w:sz="0" w:space="0" w:color="auto"/>
              </w:divBdr>
            </w:div>
            <w:div w:id="1833712854">
              <w:marLeft w:val="0"/>
              <w:marRight w:val="0"/>
              <w:marTop w:val="0"/>
              <w:marBottom w:val="0"/>
              <w:divBdr>
                <w:top w:val="none" w:sz="0" w:space="0" w:color="auto"/>
                <w:left w:val="none" w:sz="0" w:space="0" w:color="auto"/>
                <w:bottom w:val="none" w:sz="0" w:space="0" w:color="auto"/>
                <w:right w:val="none" w:sz="0" w:space="0" w:color="auto"/>
              </w:divBdr>
            </w:div>
            <w:div w:id="2111853133">
              <w:marLeft w:val="0"/>
              <w:marRight w:val="0"/>
              <w:marTop w:val="0"/>
              <w:marBottom w:val="0"/>
              <w:divBdr>
                <w:top w:val="none" w:sz="0" w:space="0" w:color="auto"/>
                <w:left w:val="none" w:sz="0" w:space="0" w:color="auto"/>
                <w:bottom w:val="none" w:sz="0" w:space="0" w:color="auto"/>
                <w:right w:val="none" w:sz="0" w:space="0" w:color="auto"/>
              </w:divBdr>
            </w:div>
            <w:div w:id="2090499286">
              <w:marLeft w:val="0"/>
              <w:marRight w:val="0"/>
              <w:marTop w:val="0"/>
              <w:marBottom w:val="0"/>
              <w:divBdr>
                <w:top w:val="none" w:sz="0" w:space="0" w:color="auto"/>
                <w:left w:val="none" w:sz="0" w:space="0" w:color="auto"/>
                <w:bottom w:val="none" w:sz="0" w:space="0" w:color="auto"/>
                <w:right w:val="none" w:sz="0" w:space="0" w:color="auto"/>
              </w:divBdr>
            </w:div>
            <w:div w:id="1333100418">
              <w:marLeft w:val="0"/>
              <w:marRight w:val="0"/>
              <w:marTop w:val="0"/>
              <w:marBottom w:val="0"/>
              <w:divBdr>
                <w:top w:val="none" w:sz="0" w:space="0" w:color="auto"/>
                <w:left w:val="none" w:sz="0" w:space="0" w:color="auto"/>
                <w:bottom w:val="none" w:sz="0" w:space="0" w:color="auto"/>
                <w:right w:val="none" w:sz="0" w:space="0" w:color="auto"/>
              </w:divBdr>
            </w:div>
            <w:div w:id="1312172222">
              <w:marLeft w:val="0"/>
              <w:marRight w:val="0"/>
              <w:marTop w:val="0"/>
              <w:marBottom w:val="0"/>
              <w:divBdr>
                <w:top w:val="none" w:sz="0" w:space="0" w:color="auto"/>
                <w:left w:val="none" w:sz="0" w:space="0" w:color="auto"/>
                <w:bottom w:val="none" w:sz="0" w:space="0" w:color="auto"/>
                <w:right w:val="none" w:sz="0" w:space="0" w:color="auto"/>
              </w:divBdr>
            </w:div>
            <w:div w:id="269245956">
              <w:marLeft w:val="0"/>
              <w:marRight w:val="0"/>
              <w:marTop w:val="0"/>
              <w:marBottom w:val="0"/>
              <w:divBdr>
                <w:top w:val="none" w:sz="0" w:space="0" w:color="auto"/>
                <w:left w:val="none" w:sz="0" w:space="0" w:color="auto"/>
                <w:bottom w:val="none" w:sz="0" w:space="0" w:color="auto"/>
                <w:right w:val="none" w:sz="0" w:space="0" w:color="auto"/>
              </w:divBdr>
            </w:div>
            <w:div w:id="14157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5210">
      <w:bodyDiv w:val="1"/>
      <w:marLeft w:val="0"/>
      <w:marRight w:val="0"/>
      <w:marTop w:val="0"/>
      <w:marBottom w:val="0"/>
      <w:divBdr>
        <w:top w:val="none" w:sz="0" w:space="0" w:color="auto"/>
        <w:left w:val="none" w:sz="0" w:space="0" w:color="auto"/>
        <w:bottom w:val="none" w:sz="0" w:space="0" w:color="auto"/>
        <w:right w:val="none" w:sz="0" w:space="0" w:color="auto"/>
      </w:divBdr>
      <w:divsChild>
        <w:div w:id="1177841220">
          <w:marLeft w:val="0"/>
          <w:marRight w:val="0"/>
          <w:marTop w:val="0"/>
          <w:marBottom w:val="0"/>
          <w:divBdr>
            <w:top w:val="none" w:sz="0" w:space="0" w:color="auto"/>
            <w:left w:val="none" w:sz="0" w:space="0" w:color="auto"/>
            <w:bottom w:val="none" w:sz="0" w:space="0" w:color="auto"/>
            <w:right w:val="none" w:sz="0" w:space="0" w:color="auto"/>
          </w:divBdr>
          <w:divsChild>
            <w:div w:id="12894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1485">
      <w:bodyDiv w:val="1"/>
      <w:marLeft w:val="0"/>
      <w:marRight w:val="0"/>
      <w:marTop w:val="0"/>
      <w:marBottom w:val="0"/>
      <w:divBdr>
        <w:top w:val="none" w:sz="0" w:space="0" w:color="auto"/>
        <w:left w:val="none" w:sz="0" w:space="0" w:color="auto"/>
        <w:bottom w:val="none" w:sz="0" w:space="0" w:color="auto"/>
        <w:right w:val="none" w:sz="0" w:space="0" w:color="auto"/>
      </w:divBdr>
      <w:divsChild>
        <w:div w:id="1112673720">
          <w:marLeft w:val="0"/>
          <w:marRight w:val="0"/>
          <w:marTop w:val="0"/>
          <w:marBottom w:val="0"/>
          <w:divBdr>
            <w:top w:val="none" w:sz="0" w:space="0" w:color="auto"/>
            <w:left w:val="none" w:sz="0" w:space="0" w:color="auto"/>
            <w:bottom w:val="none" w:sz="0" w:space="0" w:color="auto"/>
            <w:right w:val="none" w:sz="0" w:space="0" w:color="auto"/>
          </w:divBdr>
          <w:divsChild>
            <w:div w:id="1621912591">
              <w:marLeft w:val="0"/>
              <w:marRight w:val="0"/>
              <w:marTop w:val="0"/>
              <w:marBottom w:val="0"/>
              <w:divBdr>
                <w:top w:val="none" w:sz="0" w:space="0" w:color="auto"/>
                <w:left w:val="none" w:sz="0" w:space="0" w:color="auto"/>
                <w:bottom w:val="none" w:sz="0" w:space="0" w:color="auto"/>
                <w:right w:val="none" w:sz="0" w:space="0" w:color="auto"/>
              </w:divBdr>
            </w:div>
            <w:div w:id="769736450">
              <w:marLeft w:val="0"/>
              <w:marRight w:val="0"/>
              <w:marTop w:val="0"/>
              <w:marBottom w:val="0"/>
              <w:divBdr>
                <w:top w:val="none" w:sz="0" w:space="0" w:color="auto"/>
                <w:left w:val="none" w:sz="0" w:space="0" w:color="auto"/>
                <w:bottom w:val="none" w:sz="0" w:space="0" w:color="auto"/>
                <w:right w:val="none" w:sz="0" w:space="0" w:color="auto"/>
              </w:divBdr>
            </w:div>
            <w:div w:id="1200817371">
              <w:marLeft w:val="0"/>
              <w:marRight w:val="0"/>
              <w:marTop w:val="0"/>
              <w:marBottom w:val="0"/>
              <w:divBdr>
                <w:top w:val="none" w:sz="0" w:space="0" w:color="auto"/>
                <w:left w:val="none" w:sz="0" w:space="0" w:color="auto"/>
                <w:bottom w:val="none" w:sz="0" w:space="0" w:color="auto"/>
                <w:right w:val="none" w:sz="0" w:space="0" w:color="auto"/>
              </w:divBdr>
            </w:div>
            <w:div w:id="1138914626">
              <w:marLeft w:val="0"/>
              <w:marRight w:val="0"/>
              <w:marTop w:val="0"/>
              <w:marBottom w:val="0"/>
              <w:divBdr>
                <w:top w:val="none" w:sz="0" w:space="0" w:color="auto"/>
                <w:left w:val="none" w:sz="0" w:space="0" w:color="auto"/>
                <w:bottom w:val="none" w:sz="0" w:space="0" w:color="auto"/>
                <w:right w:val="none" w:sz="0" w:space="0" w:color="auto"/>
              </w:divBdr>
            </w:div>
            <w:div w:id="24912609">
              <w:marLeft w:val="0"/>
              <w:marRight w:val="0"/>
              <w:marTop w:val="0"/>
              <w:marBottom w:val="0"/>
              <w:divBdr>
                <w:top w:val="none" w:sz="0" w:space="0" w:color="auto"/>
                <w:left w:val="none" w:sz="0" w:space="0" w:color="auto"/>
                <w:bottom w:val="none" w:sz="0" w:space="0" w:color="auto"/>
                <w:right w:val="none" w:sz="0" w:space="0" w:color="auto"/>
              </w:divBdr>
            </w:div>
            <w:div w:id="565845113">
              <w:marLeft w:val="0"/>
              <w:marRight w:val="0"/>
              <w:marTop w:val="0"/>
              <w:marBottom w:val="0"/>
              <w:divBdr>
                <w:top w:val="none" w:sz="0" w:space="0" w:color="auto"/>
                <w:left w:val="none" w:sz="0" w:space="0" w:color="auto"/>
                <w:bottom w:val="none" w:sz="0" w:space="0" w:color="auto"/>
                <w:right w:val="none" w:sz="0" w:space="0" w:color="auto"/>
              </w:divBdr>
            </w:div>
            <w:div w:id="1532303081">
              <w:marLeft w:val="0"/>
              <w:marRight w:val="0"/>
              <w:marTop w:val="0"/>
              <w:marBottom w:val="0"/>
              <w:divBdr>
                <w:top w:val="none" w:sz="0" w:space="0" w:color="auto"/>
                <w:left w:val="none" w:sz="0" w:space="0" w:color="auto"/>
                <w:bottom w:val="none" w:sz="0" w:space="0" w:color="auto"/>
                <w:right w:val="none" w:sz="0" w:space="0" w:color="auto"/>
              </w:divBdr>
            </w:div>
            <w:div w:id="1952855717">
              <w:marLeft w:val="0"/>
              <w:marRight w:val="0"/>
              <w:marTop w:val="0"/>
              <w:marBottom w:val="0"/>
              <w:divBdr>
                <w:top w:val="none" w:sz="0" w:space="0" w:color="auto"/>
                <w:left w:val="none" w:sz="0" w:space="0" w:color="auto"/>
                <w:bottom w:val="none" w:sz="0" w:space="0" w:color="auto"/>
                <w:right w:val="none" w:sz="0" w:space="0" w:color="auto"/>
              </w:divBdr>
            </w:div>
            <w:div w:id="1698652742">
              <w:marLeft w:val="0"/>
              <w:marRight w:val="0"/>
              <w:marTop w:val="0"/>
              <w:marBottom w:val="0"/>
              <w:divBdr>
                <w:top w:val="none" w:sz="0" w:space="0" w:color="auto"/>
                <w:left w:val="none" w:sz="0" w:space="0" w:color="auto"/>
                <w:bottom w:val="none" w:sz="0" w:space="0" w:color="auto"/>
                <w:right w:val="none" w:sz="0" w:space="0" w:color="auto"/>
              </w:divBdr>
            </w:div>
            <w:div w:id="1143277014">
              <w:marLeft w:val="0"/>
              <w:marRight w:val="0"/>
              <w:marTop w:val="0"/>
              <w:marBottom w:val="0"/>
              <w:divBdr>
                <w:top w:val="none" w:sz="0" w:space="0" w:color="auto"/>
                <w:left w:val="none" w:sz="0" w:space="0" w:color="auto"/>
                <w:bottom w:val="none" w:sz="0" w:space="0" w:color="auto"/>
                <w:right w:val="none" w:sz="0" w:space="0" w:color="auto"/>
              </w:divBdr>
            </w:div>
            <w:div w:id="1603299874">
              <w:marLeft w:val="0"/>
              <w:marRight w:val="0"/>
              <w:marTop w:val="0"/>
              <w:marBottom w:val="0"/>
              <w:divBdr>
                <w:top w:val="none" w:sz="0" w:space="0" w:color="auto"/>
                <w:left w:val="none" w:sz="0" w:space="0" w:color="auto"/>
                <w:bottom w:val="none" w:sz="0" w:space="0" w:color="auto"/>
                <w:right w:val="none" w:sz="0" w:space="0" w:color="auto"/>
              </w:divBdr>
            </w:div>
            <w:div w:id="787506371">
              <w:marLeft w:val="0"/>
              <w:marRight w:val="0"/>
              <w:marTop w:val="0"/>
              <w:marBottom w:val="0"/>
              <w:divBdr>
                <w:top w:val="none" w:sz="0" w:space="0" w:color="auto"/>
                <w:left w:val="none" w:sz="0" w:space="0" w:color="auto"/>
                <w:bottom w:val="none" w:sz="0" w:space="0" w:color="auto"/>
                <w:right w:val="none" w:sz="0" w:space="0" w:color="auto"/>
              </w:divBdr>
            </w:div>
            <w:div w:id="573927650">
              <w:marLeft w:val="0"/>
              <w:marRight w:val="0"/>
              <w:marTop w:val="0"/>
              <w:marBottom w:val="0"/>
              <w:divBdr>
                <w:top w:val="none" w:sz="0" w:space="0" w:color="auto"/>
                <w:left w:val="none" w:sz="0" w:space="0" w:color="auto"/>
                <w:bottom w:val="none" w:sz="0" w:space="0" w:color="auto"/>
                <w:right w:val="none" w:sz="0" w:space="0" w:color="auto"/>
              </w:divBdr>
            </w:div>
            <w:div w:id="825628630">
              <w:marLeft w:val="0"/>
              <w:marRight w:val="0"/>
              <w:marTop w:val="0"/>
              <w:marBottom w:val="0"/>
              <w:divBdr>
                <w:top w:val="none" w:sz="0" w:space="0" w:color="auto"/>
                <w:left w:val="none" w:sz="0" w:space="0" w:color="auto"/>
                <w:bottom w:val="none" w:sz="0" w:space="0" w:color="auto"/>
                <w:right w:val="none" w:sz="0" w:space="0" w:color="auto"/>
              </w:divBdr>
            </w:div>
            <w:div w:id="1826119531">
              <w:marLeft w:val="0"/>
              <w:marRight w:val="0"/>
              <w:marTop w:val="0"/>
              <w:marBottom w:val="0"/>
              <w:divBdr>
                <w:top w:val="none" w:sz="0" w:space="0" w:color="auto"/>
                <w:left w:val="none" w:sz="0" w:space="0" w:color="auto"/>
                <w:bottom w:val="none" w:sz="0" w:space="0" w:color="auto"/>
                <w:right w:val="none" w:sz="0" w:space="0" w:color="auto"/>
              </w:divBdr>
            </w:div>
            <w:div w:id="649477241">
              <w:marLeft w:val="0"/>
              <w:marRight w:val="0"/>
              <w:marTop w:val="0"/>
              <w:marBottom w:val="0"/>
              <w:divBdr>
                <w:top w:val="none" w:sz="0" w:space="0" w:color="auto"/>
                <w:left w:val="none" w:sz="0" w:space="0" w:color="auto"/>
                <w:bottom w:val="none" w:sz="0" w:space="0" w:color="auto"/>
                <w:right w:val="none" w:sz="0" w:space="0" w:color="auto"/>
              </w:divBdr>
            </w:div>
            <w:div w:id="452290591">
              <w:marLeft w:val="0"/>
              <w:marRight w:val="0"/>
              <w:marTop w:val="0"/>
              <w:marBottom w:val="0"/>
              <w:divBdr>
                <w:top w:val="none" w:sz="0" w:space="0" w:color="auto"/>
                <w:left w:val="none" w:sz="0" w:space="0" w:color="auto"/>
                <w:bottom w:val="none" w:sz="0" w:space="0" w:color="auto"/>
                <w:right w:val="none" w:sz="0" w:space="0" w:color="auto"/>
              </w:divBdr>
            </w:div>
            <w:div w:id="166294276">
              <w:marLeft w:val="0"/>
              <w:marRight w:val="0"/>
              <w:marTop w:val="0"/>
              <w:marBottom w:val="0"/>
              <w:divBdr>
                <w:top w:val="none" w:sz="0" w:space="0" w:color="auto"/>
                <w:left w:val="none" w:sz="0" w:space="0" w:color="auto"/>
                <w:bottom w:val="none" w:sz="0" w:space="0" w:color="auto"/>
                <w:right w:val="none" w:sz="0" w:space="0" w:color="auto"/>
              </w:divBdr>
            </w:div>
            <w:div w:id="321466013">
              <w:marLeft w:val="0"/>
              <w:marRight w:val="0"/>
              <w:marTop w:val="0"/>
              <w:marBottom w:val="0"/>
              <w:divBdr>
                <w:top w:val="none" w:sz="0" w:space="0" w:color="auto"/>
                <w:left w:val="none" w:sz="0" w:space="0" w:color="auto"/>
                <w:bottom w:val="none" w:sz="0" w:space="0" w:color="auto"/>
                <w:right w:val="none" w:sz="0" w:space="0" w:color="auto"/>
              </w:divBdr>
            </w:div>
            <w:div w:id="1568224675">
              <w:marLeft w:val="0"/>
              <w:marRight w:val="0"/>
              <w:marTop w:val="0"/>
              <w:marBottom w:val="0"/>
              <w:divBdr>
                <w:top w:val="none" w:sz="0" w:space="0" w:color="auto"/>
                <w:left w:val="none" w:sz="0" w:space="0" w:color="auto"/>
                <w:bottom w:val="none" w:sz="0" w:space="0" w:color="auto"/>
                <w:right w:val="none" w:sz="0" w:space="0" w:color="auto"/>
              </w:divBdr>
            </w:div>
            <w:div w:id="1195314269">
              <w:marLeft w:val="0"/>
              <w:marRight w:val="0"/>
              <w:marTop w:val="0"/>
              <w:marBottom w:val="0"/>
              <w:divBdr>
                <w:top w:val="none" w:sz="0" w:space="0" w:color="auto"/>
                <w:left w:val="none" w:sz="0" w:space="0" w:color="auto"/>
                <w:bottom w:val="none" w:sz="0" w:space="0" w:color="auto"/>
                <w:right w:val="none" w:sz="0" w:space="0" w:color="auto"/>
              </w:divBdr>
            </w:div>
            <w:div w:id="1676221346">
              <w:marLeft w:val="0"/>
              <w:marRight w:val="0"/>
              <w:marTop w:val="0"/>
              <w:marBottom w:val="0"/>
              <w:divBdr>
                <w:top w:val="none" w:sz="0" w:space="0" w:color="auto"/>
                <w:left w:val="none" w:sz="0" w:space="0" w:color="auto"/>
                <w:bottom w:val="none" w:sz="0" w:space="0" w:color="auto"/>
                <w:right w:val="none" w:sz="0" w:space="0" w:color="auto"/>
              </w:divBdr>
            </w:div>
            <w:div w:id="895356950">
              <w:marLeft w:val="0"/>
              <w:marRight w:val="0"/>
              <w:marTop w:val="0"/>
              <w:marBottom w:val="0"/>
              <w:divBdr>
                <w:top w:val="none" w:sz="0" w:space="0" w:color="auto"/>
                <w:left w:val="none" w:sz="0" w:space="0" w:color="auto"/>
                <w:bottom w:val="none" w:sz="0" w:space="0" w:color="auto"/>
                <w:right w:val="none" w:sz="0" w:space="0" w:color="auto"/>
              </w:divBdr>
            </w:div>
            <w:div w:id="492650758">
              <w:marLeft w:val="0"/>
              <w:marRight w:val="0"/>
              <w:marTop w:val="0"/>
              <w:marBottom w:val="0"/>
              <w:divBdr>
                <w:top w:val="none" w:sz="0" w:space="0" w:color="auto"/>
                <w:left w:val="none" w:sz="0" w:space="0" w:color="auto"/>
                <w:bottom w:val="none" w:sz="0" w:space="0" w:color="auto"/>
                <w:right w:val="none" w:sz="0" w:space="0" w:color="auto"/>
              </w:divBdr>
            </w:div>
            <w:div w:id="441606008">
              <w:marLeft w:val="0"/>
              <w:marRight w:val="0"/>
              <w:marTop w:val="0"/>
              <w:marBottom w:val="0"/>
              <w:divBdr>
                <w:top w:val="none" w:sz="0" w:space="0" w:color="auto"/>
                <w:left w:val="none" w:sz="0" w:space="0" w:color="auto"/>
                <w:bottom w:val="none" w:sz="0" w:space="0" w:color="auto"/>
                <w:right w:val="none" w:sz="0" w:space="0" w:color="auto"/>
              </w:divBdr>
            </w:div>
            <w:div w:id="636763325">
              <w:marLeft w:val="0"/>
              <w:marRight w:val="0"/>
              <w:marTop w:val="0"/>
              <w:marBottom w:val="0"/>
              <w:divBdr>
                <w:top w:val="none" w:sz="0" w:space="0" w:color="auto"/>
                <w:left w:val="none" w:sz="0" w:space="0" w:color="auto"/>
                <w:bottom w:val="none" w:sz="0" w:space="0" w:color="auto"/>
                <w:right w:val="none" w:sz="0" w:space="0" w:color="auto"/>
              </w:divBdr>
            </w:div>
            <w:div w:id="765351143">
              <w:marLeft w:val="0"/>
              <w:marRight w:val="0"/>
              <w:marTop w:val="0"/>
              <w:marBottom w:val="0"/>
              <w:divBdr>
                <w:top w:val="none" w:sz="0" w:space="0" w:color="auto"/>
                <w:left w:val="none" w:sz="0" w:space="0" w:color="auto"/>
                <w:bottom w:val="none" w:sz="0" w:space="0" w:color="auto"/>
                <w:right w:val="none" w:sz="0" w:space="0" w:color="auto"/>
              </w:divBdr>
            </w:div>
            <w:div w:id="929197587">
              <w:marLeft w:val="0"/>
              <w:marRight w:val="0"/>
              <w:marTop w:val="0"/>
              <w:marBottom w:val="0"/>
              <w:divBdr>
                <w:top w:val="none" w:sz="0" w:space="0" w:color="auto"/>
                <w:left w:val="none" w:sz="0" w:space="0" w:color="auto"/>
                <w:bottom w:val="none" w:sz="0" w:space="0" w:color="auto"/>
                <w:right w:val="none" w:sz="0" w:space="0" w:color="auto"/>
              </w:divBdr>
            </w:div>
            <w:div w:id="11422382">
              <w:marLeft w:val="0"/>
              <w:marRight w:val="0"/>
              <w:marTop w:val="0"/>
              <w:marBottom w:val="0"/>
              <w:divBdr>
                <w:top w:val="none" w:sz="0" w:space="0" w:color="auto"/>
                <w:left w:val="none" w:sz="0" w:space="0" w:color="auto"/>
                <w:bottom w:val="none" w:sz="0" w:space="0" w:color="auto"/>
                <w:right w:val="none" w:sz="0" w:space="0" w:color="auto"/>
              </w:divBdr>
            </w:div>
            <w:div w:id="188226089">
              <w:marLeft w:val="0"/>
              <w:marRight w:val="0"/>
              <w:marTop w:val="0"/>
              <w:marBottom w:val="0"/>
              <w:divBdr>
                <w:top w:val="none" w:sz="0" w:space="0" w:color="auto"/>
                <w:left w:val="none" w:sz="0" w:space="0" w:color="auto"/>
                <w:bottom w:val="none" w:sz="0" w:space="0" w:color="auto"/>
                <w:right w:val="none" w:sz="0" w:space="0" w:color="auto"/>
              </w:divBdr>
            </w:div>
            <w:div w:id="704985210">
              <w:marLeft w:val="0"/>
              <w:marRight w:val="0"/>
              <w:marTop w:val="0"/>
              <w:marBottom w:val="0"/>
              <w:divBdr>
                <w:top w:val="none" w:sz="0" w:space="0" w:color="auto"/>
                <w:left w:val="none" w:sz="0" w:space="0" w:color="auto"/>
                <w:bottom w:val="none" w:sz="0" w:space="0" w:color="auto"/>
                <w:right w:val="none" w:sz="0" w:space="0" w:color="auto"/>
              </w:divBdr>
            </w:div>
            <w:div w:id="780609569">
              <w:marLeft w:val="0"/>
              <w:marRight w:val="0"/>
              <w:marTop w:val="0"/>
              <w:marBottom w:val="0"/>
              <w:divBdr>
                <w:top w:val="none" w:sz="0" w:space="0" w:color="auto"/>
                <w:left w:val="none" w:sz="0" w:space="0" w:color="auto"/>
                <w:bottom w:val="none" w:sz="0" w:space="0" w:color="auto"/>
                <w:right w:val="none" w:sz="0" w:space="0" w:color="auto"/>
              </w:divBdr>
            </w:div>
            <w:div w:id="2129815707">
              <w:marLeft w:val="0"/>
              <w:marRight w:val="0"/>
              <w:marTop w:val="0"/>
              <w:marBottom w:val="0"/>
              <w:divBdr>
                <w:top w:val="none" w:sz="0" w:space="0" w:color="auto"/>
                <w:left w:val="none" w:sz="0" w:space="0" w:color="auto"/>
                <w:bottom w:val="none" w:sz="0" w:space="0" w:color="auto"/>
                <w:right w:val="none" w:sz="0" w:space="0" w:color="auto"/>
              </w:divBdr>
            </w:div>
            <w:div w:id="845942616">
              <w:marLeft w:val="0"/>
              <w:marRight w:val="0"/>
              <w:marTop w:val="0"/>
              <w:marBottom w:val="0"/>
              <w:divBdr>
                <w:top w:val="none" w:sz="0" w:space="0" w:color="auto"/>
                <w:left w:val="none" w:sz="0" w:space="0" w:color="auto"/>
                <w:bottom w:val="none" w:sz="0" w:space="0" w:color="auto"/>
                <w:right w:val="none" w:sz="0" w:space="0" w:color="auto"/>
              </w:divBdr>
            </w:div>
            <w:div w:id="608512427">
              <w:marLeft w:val="0"/>
              <w:marRight w:val="0"/>
              <w:marTop w:val="0"/>
              <w:marBottom w:val="0"/>
              <w:divBdr>
                <w:top w:val="none" w:sz="0" w:space="0" w:color="auto"/>
                <w:left w:val="none" w:sz="0" w:space="0" w:color="auto"/>
                <w:bottom w:val="none" w:sz="0" w:space="0" w:color="auto"/>
                <w:right w:val="none" w:sz="0" w:space="0" w:color="auto"/>
              </w:divBdr>
            </w:div>
            <w:div w:id="555513550">
              <w:marLeft w:val="0"/>
              <w:marRight w:val="0"/>
              <w:marTop w:val="0"/>
              <w:marBottom w:val="0"/>
              <w:divBdr>
                <w:top w:val="none" w:sz="0" w:space="0" w:color="auto"/>
                <w:left w:val="none" w:sz="0" w:space="0" w:color="auto"/>
                <w:bottom w:val="none" w:sz="0" w:space="0" w:color="auto"/>
                <w:right w:val="none" w:sz="0" w:space="0" w:color="auto"/>
              </w:divBdr>
            </w:div>
            <w:div w:id="1711412520">
              <w:marLeft w:val="0"/>
              <w:marRight w:val="0"/>
              <w:marTop w:val="0"/>
              <w:marBottom w:val="0"/>
              <w:divBdr>
                <w:top w:val="none" w:sz="0" w:space="0" w:color="auto"/>
                <w:left w:val="none" w:sz="0" w:space="0" w:color="auto"/>
                <w:bottom w:val="none" w:sz="0" w:space="0" w:color="auto"/>
                <w:right w:val="none" w:sz="0" w:space="0" w:color="auto"/>
              </w:divBdr>
            </w:div>
            <w:div w:id="647129707">
              <w:marLeft w:val="0"/>
              <w:marRight w:val="0"/>
              <w:marTop w:val="0"/>
              <w:marBottom w:val="0"/>
              <w:divBdr>
                <w:top w:val="none" w:sz="0" w:space="0" w:color="auto"/>
                <w:left w:val="none" w:sz="0" w:space="0" w:color="auto"/>
                <w:bottom w:val="none" w:sz="0" w:space="0" w:color="auto"/>
                <w:right w:val="none" w:sz="0" w:space="0" w:color="auto"/>
              </w:divBdr>
            </w:div>
            <w:div w:id="834030273">
              <w:marLeft w:val="0"/>
              <w:marRight w:val="0"/>
              <w:marTop w:val="0"/>
              <w:marBottom w:val="0"/>
              <w:divBdr>
                <w:top w:val="none" w:sz="0" w:space="0" w:color="auto"/>
                <w:left w:val="none" w:sz="0" w:space="0" w:color="auto"/>
                <w:bottom w:val="none" w:sz="0" w:space="0" w:color="auto"/>
                <w:right w:val="none" w:sz="0" w:space="0" w:color="auto"/>
              </w:divBdr>
            </w:div>
            <w:div w:id="1698584575">
              <w:marLeft w:val="0"/>
              <w:marRight w:val="0"/>
              <w:marTop w:val="0"/>
              <w:marBottom w:val="0"/>
              <w:divBdr>
                <w:top w:val="none" w:sz="0" w:space="0" w:color="auto"/>
                <w:left w:val="none" w:sz="0" w:space="0" w:color="auto"/>
                <w:bottom w:val="none" w:sz="0" w:space="0" w:color="auto"/>
                <w:right w:val="none" w:sz="0" w:space="0" w:color="auto"/>
              </w:divBdr>
            </w:div>
            <w:div w:id="1787234222">
              <w:marLeft w:val="0"/>
              <w:marRight w:val="0"/>
              <w:marTop w:val="0"/>
              <w:marBottom w:val="0"/>
              <w:divBdr>
                <w:top w:val="none" w:sz="0" w:space="0" w:color="auto"/>
                <w:left w:val="none" w:sz="0" w:space="0" w:color="auto"/>
                <w:bottom w:val="none" w:sz="0" w:space="0" w:color="auto"/>
                <w:right w:val="none" w:sz="0" w:space="0" w:color="auto"/>
              </w:divBdr>
            </w:div>
            <w:div w:id="363748909">
              <w:marLeft w:val="0"/>
              <w:marRight w:val="0"/>
              <w:marTop w:val="0"/>
              <w:marBottom w:val="0"/>
              <w:divBdr>
                <w:top w:val="none" w:sz="0" w:space="0" w:color="auto"/>
                <w:left w:val="none" w:sz="0" w:space="0" w:color="auto"/>
                <w:bottom w:val="none" w:sz="0" w:space="0" w:color="auto"/>
                <w:right w:val="none" w:sz="0" w:space="0" w:color="auto"/>
              </w:divBdr>
            </w:div>
            <w:div w:id="2078244547">
              <w:marLeft w:val="0"/>
              <w:marRight w:val="0"/>
              <w:marTop w:val="0"/>
              <w:marBottom w:val="0"/>
              <w:divBdr>
                <w:top w:val="none" w:sz="0" w:space="0" w:color="auto"/>
                <w:left w:val="none" w:sz="0" w:space="0" w:color="auto"/>
                <w:bottom w:val="none" w:sz="0" w:space="0" w:color="auto"/>
                <w:right w:val="none" w:sz="0" w:space="0" w:color="auto"/>
              </w:divBdr>
            </w:div>
            <w:div w:id="753403801">
              <w:marLeft w:val="0"/>
              <w:marRight w:val="0"/>
              <w:marTop w:val="0"/>
              <w:marBottom w:val="0"/>
              <w:divBdr>
                <w:top w:val="none" w:sz="0" w:space="0" w:color="auto"/>
                <w:left w:val="none" w:sz="0" w:space="0" w:color="auto"/>
                <w:bottom w:val="none" w:sz="0" w:space="0" w:color="auto"/>
                <w:right w:val="none" w:sz="0" w:space="0" w:color="auto"/>
              </w:divBdr>
            </w:div>
            <w:div w:id="1533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7011">
      <w:bodyDiv w:val="1"/>
      <w:marLeft w:val="0"/>
      <w:marRight w:val="0"/>
      <w:marTop w:val="0"/>
      <w:marBottom w:val="0"/>
      <w:divBdr>
        <w:top w:val="none" w:sz="0" w:space="0" w:color="auto"/>
        <w:left w:val="none" w:sz="0" w:space="0" w:color="auto"/>
        <w:bottom w:val="none" w:sz="0" w:space="0" w:color="auto"/>
        <w:right w:val="none" w:sz="0" w:space="0" w:color="auto"/>
      </w:divBdr>
      <w:divsChild>
        <w:div w:id="1426265128">
          <w:marLeft w:val="0"/>
          <w:marRight w:val="0"/>
          <w:marTop w:val="0"/>
          <w:marBottom w:val="0"/>
          <w:divBdr>
            <w:top w:val="none" w:sz="0" w:space="0" w:color="auto"/>
            <w:left w:val="none" w:sz="0" w:space="0" w:color="auto"/>
            <w:bottom w:val="none" w:sz="0" w:space="0" w:color="auto"/>
            <w:right w:val="none" w:sz="0" w:space="0" w:color="auto"/>
          </w:divBdr>
          <w:divsChild>
            <w:div w:id="613561256">
              <w:marLeft w:val="0"/>
              <w:marRight w:val="0"/>
              <w:marTop w:val="0"/>
              <w:marBottom w:val="0"/>
              <w:divBdr>
                <w:top w:val="none" w:sz="0" w:space="0" w:color="auto"/>
                <w:left w:val="none" w:sz="0" w:space="0" w:color="auto"/>
                <w:bottom w:val="none" w:sz="0" w:space="0" w:color="auto"/>
                <w:right w:val="none" w:sz="0" w:space="0" w:color="auto"/>
              </w:divBdr>
            </w:div>
            <w:div w:id="1123573651">
              <w:marLeft w:val="0"/>
              <w:marRight w:val="0"/>
              <w:marTop w:val="0"/>
              <w:marBottom w:val="0"/>
              <w:divBdr>
                <w:top w:val="none" w:sz="0" w:space="0" w:color="auto"/>
                <w:left w:val="none" w:sz="0" w:space="0" w:color="auto"/>
                <w:bottom w:val="none" w:sz="0" w:space="0" w:color="auto"/>
                <w:right w:val="none" w:sz="0" w:space="0" w:color="auto"/>
              </w:divBdr>
            </w:div>
            <w:div w:id="927737992">
              <w:marLeft w:val="0"/>
              <w:marRight w:val="0"/>
              <w:marTop w:val="0"/>
              <w:marBottom w:val="0"/>
              <w:divBdr>
                <w:top w:val="none" w:sz="0" w:space="0" w:color="auto"/>
                <w:left w:val="none" w:sz="0" w:space="0" w:color="auto"/>
                <w:bottom w:val="none" w:sz="0" w:space="0" w:color="auto"/>
                <w:right w:val="none" w:sz="0" w:space="0" w:color="auto"/>
              </w:divBdr>
            </w:div>
            <w:div w:id="15205120">
              <w:marLeft w:val="0"/>
              <w:marRight w:val="0"/>
              <w:marTop w:val="0"/>
              <w:marBottom w:val="0"/>
              <w:divBdr>
                <w:top w:val="none" w:sz="0" w:space="0" w:color="auto"/>
                <w:left w:val="none" w:sz="0" w:space="0" w:color="auto"/>
                <w:bottom w:val="none" w:sz="0" w:space="0" w:color="auto"/>
                <w:right w:val="none" w:sz="0" w:space="0" w:color="auto"/>
              </w:divBdr>
            </w:div>
            <w:div w:id="477961010">
              <w:marLeft w:val="0"/>
              <w:marRight w:val="0"/>
              <w:marTop w:val="0"/>
              <w:marBottom w:val="0"/>
              <w:divBdr>
                <w:top w:val="none" w:sz="0" w:space="0" w:color="auto"/>
                <w:left w:val="none" w:sz="0" w:space="0" w:color="auto"/>
                <w:bottom w:val="none" w:sz="0" w:space="0" w:color="auto"/>
                <w:right w:val="none" w:sz="0" w:space="0" w:color="auto"/>
              </w:divBdr>
            </w:div>
            <w:div w:id="1290936021">
              <w:marLeft w:val="0"/>
              <w:marRight w:val="0"/>
              <w:marTop w:val="0"/>
              <w:marBottom w:val="0"/>
              <w:divBdr>
                <w:top w:val="none" w:sz="0" w:space="0" w:color="auto"/>
                <w:left w:val="none" w:sz="0" w:space="0" w:color="auto"/>
                <w:bottom w:val="none" w:sz="0" w:space="0" w:color="auto"/>
                <w:right w:val="none" w:sz="0" w:space="0" w:color="auto"/>
              </w:divBdr>
            </w:div>
            <w:div w:id="1568109361">
              <w:marLeft w:val="0"/>
              <w:marRight w:val="0"/>
              <w:marTop w:val="0"/>
              <w:marBottom w:val="0"/>
              <w:divBdr>
                <w:top w:val="none" w:sz="0" w:space="0" w:color="auto"/>
                <w:left w:val="none" w:sz="0" w:space="0" w:color="auto"/>
                <w:bottom w:val="none" w:sz="0" w:space="0" w:color="auto"/>
                <w:right w:val="none" w:sz="0" w:space="0" w:color="auto"/>
              </w:divBdr>
            </w:div>
            <w:div w:id="1241138964">
              <w:marLeft w:val="0"/>
              <w:marRight w:val="0"/>
              <w:marTop w:val="0"/>
              <w:marBottom w:val="0"/>
              <w:divBdr>
                <w:top w:val="none" w:sz="0" w:space="0" w:color="auto"/>
                <w:left w:val="none" w:sz="0" w:space="0" w:color="auto"/>
                <w:bottom w:val="none" w:sz="0" w:space="0" w:color="auto"/>
                <w:right w:val="none" w:sz="0" w:space="0" w:color="auto"/>
              </w:divBdr>
            </w:div>
            <w:div w:id="1963803737">
              <w:marLeft w:val="0"/>
              <w:marRight w:val="0"/>
              <w:marTop w:val="0"/>
              <w:marBottom w:val="0"/>
              <w:divBdr>
                <w:top w:val="none" w:sz="0" w:space="0" w:color="auto"/>
                <w:left w:val="none" w:sz="0" w:space="0" w:color="auto"/>
                <w:bottom w:val="none" w:sz="0" w:space="0" w:color="auto"/>
                <w:right w:val="none" w:sz="0" w:space="0" w:color="auto"/>
              </w:divBdr>
            </w:div>
            <w:div w:id="960696766">
              <w:marLeft w:val="0"/>
              <w:marRight w:val="0"/>
              <w:marTop w:val="0"/>
              <w:marBottom w:val="0"/>
              <w:divBdr>
                <w:top w:val="none" w:sz="0" w:space="0" w:color="auto"/>
                <w:left w:val="none" w:sz="0" w:space="0" w:color="auto"/>
                <w:bottom w:val="none" w:sz="0" w:space="0" w:color="auto"/>
                <w:right w:val="none" w:sz="0" w:space="0" w:color="auto"/>
              </w:divBdr>
            </w:div>
            <w:div w:id="951739949">
              <w:marLeft w:val="0"/>
              <w:marRight w:val="0"/>
              <w:marTop w:val="0"/>
              <w:marBottom w:val="0"/>
              <w:divBdr>
                <w:top w:val="none" w:sz="0" w:space="0" w:color="auto"/>
                <w:left w:val="none" w:sz="0" w:space="0" w:color="auto"/>
                <w:bottom w:val="none" w:sz="0" w:space="0" w:color="auto"/>
                <w:right w:val="none" w:sz="0" w:space="0" w:color="auto"/>
              </w:divBdr>
            </w:div>
            <w:div w:id="1853763498">
              <w:marLeft w:val="0"/>
              <w:marRight w:val="0"/>
              <w:marTop w:val="0"/>
              <w:marBottom w:val="0"/>
              <w:divBdr>
                <w:top w:val="none" w:sz="0" w:space="0" w:color="auto"/>
                <w:left w:val="none" w:sz="0" w:space="0" w:color="auto"/>
                <w:bottom w:val="none" w:sz="0" w:space="0" w:color="auto"/>
                <w:right w:val="none" w:sz="0" w:space="0" w:color="auto"/>
              </w:divBdr>
            </w:div>
            <w:div w:id="808211043">
              <w:marLeft w:val="0"/>
              <w:marRight w:val="0"/>
              <w:marTop w:val="0"/>
              <w:marBottom w:val="0"/>
              <w:divBdr>
                <w:top w:val="none" w:sz="0" w:space="0" w:color="auto"/>
                <w:left w:val="none" w:sz="0" w:space="0" w:color="auto"/>
                <w:bottom w:val="none" w:sz="0" w:space="0" w:color="auto"/>
                <w:right w:val="none" w:sz="0" w:space="0" w:color="auto"/>
              </w:divBdr>
            </w:div>
            <w:div w:id="1393234903">
              <w:marLeft w:val="0"/>
              <w:marRight w:val="0"/>
              <w:marTop w:val="0"/>
              <w:marBottom w:val="0"/>
              <w:divBdr>
                <w:top w:val="none" w:sz="0" w:space="0" w:color="auto"/>
                <w:left w:val="none" w:sz="0" w:space="0" w:color="auto"/>
                <w:bottom w:val="none" w:sz="0" w:space="0" w:color="auto"/>
                <w:right w:val="none" w:sz="0" w:space="0" w:color="auto"/>
              </w:divBdr>
            </w:div>
            <w:div w:id="522282474">
              <w:marLeft w:val="0"/>
              <w:marRight w:val="0"/>
              <w:marTop w:val="0"/>
              <w:marBottom w:val="0"/>
              <w:divBdr>
                <w:top w:val="none" w:sz="0" w:space="0" w:color="auto"/>
                <w:left w:val="none" w:sz="0" w:space="0" w:color="auto"/>
                <w:bottom w:val="none" w:sz="0" w:space="0" w:color="auto"/>
                <w:right w:val="none" w:sz="0" w:space="0" w:color="auto"/>
              </w:divBdr>
            </w:div>
            <w:div w:id="2069762581">
              <w:marLeft w:val="0"/>
              <w:marRight w:val="0"/>
              <w:marTop w:val="0"/>
              <w:marBottom w:val="0"/>
              <w:divBdr>
                <w:top w:val="none" w:sz="0" w:space="0" w:color="auto"/>
                <w:left w:val="none" w:sz="0" w:space="0" w:color="auto"/>
                <w:bottom w:val="none" w:sz="0" w:space="0" w:color="auto"/>
                <w:right w:val="none" w:sz="0" w:space="0" w:color="auto"/>
              </w:divBdr>
            </w:div>
            <w:div w:id="1330712805">
              <w:marLeft w:val="0"/>
              <w:marRight w:val="0"/>
              <w:marTop w:val="0"/>
              <w:marBottom w:val="0"/>
              <w:divBdr>
                <w:top w:val="none" w:sz="0" w:space="0" w:color="auto"/>
                <w:left w:val="none" w:sz="0" w:space="0" w:color="auto"/>
                <w:bottom w:val="none" w:sz="0" w:space="0" w:color="auto"/>
                <w:right w:val="none" w:sz="0" w:space="0" w:color="auto"/>
              </w:divBdr>
            </w:div>
            <w:div w:id="973945073">
              <w:marLeft w:val="0"/>
              <w:marRight w:val="0"/>
              <w:marTop w:val="0"/>
              <w:marBottom w:val="0"/>
              <w:divBdr>
                <w:top w:val="none" w:sz="0" w:space="0" w:color="auto"/>
                <w:left w:val="none" w:sz="0" w:space="0" w:color="auto"/>
                <w:bottom w:val="none" w:sz="0" w:space="0" w:color="auto"/>
                <w:right w:val="none" w:sz="0" w:space="0" w:color="auto"/>
              </w:divBdr>
            </w:div>
            <w:div w:id="287441411">
              <w:marLeft w:val="0"/>
              <w:marRight w:val="0"/>
              <w:marTop w:val="0"/>
              <w:marBottom w:val="0"/>
              <w:divBdr>
                <w:top w:val="none" w:sz="0" w:space="0" w:color="auto"/>
                <w:left w:val="none" w:sz="0" w:space="0" w:color="auto"/>
                <w:bottom w:val="none" w:sz="0" w:space="0" w:color="auto"/>
                <w:right w:val="none" w:sz="0" w:space="0" w:color="auto"/>
              </w:divBdr>
            </w:div>
            <w:div w:id="801923458">
              <w:marLeft w:val="0"/>
              <w:marRight w:val="0"/>
              <w:marTop w:val="0"/>
              <w:marBottom w:val="0"/>
              <w:divBdr>
                <w:top w:val="none" w:sz="0" w:space="0" w:color="auto"/>
                <w:left w:val="none" w:sz="0" w:space="0" w:color="auto"/>
                <w:bottom w:val="none" w:sz="0" w:space="0" w:color="auto"/>
                <w:right w:val="none" w:sz="0" w:space="0" w:color="auto"/>
              </w:divBdr>
            </w:div>
            <w:div w:id="1567909068">
              <w:marLeft w:val="0"/>
              <w:marRight w:val="0"/>
              <w:marTop w:val="0"/>
              <w:marBottom w:val="0"/>
              <w:divBdr>
                <w:top w:val="none" w:sz="0" w:space="0" w:color="auto"/>
                <w:left w:val="none" w:sz="0" w:space="0" w:color="auto"/>
                <w:bottom w:val="none" w:sz="0" w:space="0" w:color="auto"/>
                <w:right w:val="none" w:sz="0" w:space="0" w:color="auto"/>
              </w:divBdr>
            </w:div>
            <w:div w:id="111557206">
              <w:marLeft w:val="0"/>
              <w:marRight w:val="0"/>
              <w:marTop w:val="0"/>
              <w:marBottom w:val="0"/>
              <w:divBdr>
                <w:top w:val="none" w:sz="0" w:space="0" w:color="auto"/>
                <w:left w:val="none" w:sz="0" w:space="0" w:color="auto"/>
                <w:bottom w:val="none" w:sz="0" w:space="0" w:color="auto"/>
                <w:right w:val="none" w:sz="0" w:space="0" w:color="auto"/>
              </w:divBdr>
            </w:div>
            <w:div w:id="80639651">
              <w:marLeft w:val="0"/>
              <w:marRight w:val="0"/>
              <w:marTop w:val="0"/>
              <w:marBottom w:val="0"/>
              <w:divBdr>
                <w:top w:val="none" w:sz="0" w:space="0" w:color="auto"/>
                <w:left w:val="none" w:sz="0" w:space="0" w:color="auto"/>
                <w:bottom w:val="none" w:sz="0" w:space="0" w:color="auto"/>
                <w:right w:val="none" w:sz="0" w:space="0" w:color="auto"/>
              </w:divBdr>
            </w:div>
            <w:div w:id="1713381476">
              <w:marLeft w:val="0"/>
              <w:marRight w:val="0"/>
              <w:marTop w:val="0"/>
              <w:marBottom w:val="0"/>
              <w:divBdr>
                <w:top w:val="none" w:sz="0" w:space="0" w:color="auto"/>
                <w:left w:val="none" w:sz="0" w:space="0" w:color="auto"/>
                <w:bottom w:val="none" w:sz="0" w:space="0" w:color="auto"/>
                <w:right w:val="none" w:sz="0" w:space="0" w:color="auto"/>
              </w:divBdr>
            </w:div>
            <w:div w:id="1030034911">
              <w:marLeft w:val="0"/>
              <w:marRight w:val="0"/>
              <w:marTop w:val="0"/>
              <w:marBottom w:val="0"/>
              <w:divBdr>
                <w:top w:val="none" w:sz="0" w:space="0" w:color="auto"/>
                <w:left w:val="none" w:sz="0" w:space="0" w:color="auto"/>
                <w:bottom w:val="none" w:sz="0" w:space="0" w:color="auto"/>
                <w:right w:val="none" w:sz="0" w:space="0" w:color="auto"/>
              </w:divBdr>
            </w:div>
            <w:div w:id="388112260">
              <w:marLeft w:val="0"/>
              <w:marRight w:val="0"/>
              <w:marTop w:val="0"/>
              <w:marBottom w:val="0"/>
              <w:divBdr>
                <w:top w:val="none" w:sz="0" w:space="0" w:color="auto"/>
                <w:left w:val="none" w:sz="0" w:space="0" w:color="auto"/>
                <w:bottom w:val="none" w:sz="0" w:space="0" w:color="auto"/>
                <w:right w:val="none" w:sz="0" w:space="0" w:color="auto"/>
              </w:divBdr>
            </w:div>
            <w:div w:id="204409185">
              <w:marLeft w:val="0"/>
              <w:marRight w:val="0"/>
              <w:marTop w:val="0"/>
              <w:marBottom w:val="0"/>
              <w:divBdr>
                <w:top w:val="none" w:sz="0" w:space="0" w:color="auto"/>
                <w:left w:val="none" w:sz="0" w:space="0" w:color="auto"/>
                <w:bottom w:val="none" w:sz="0" w:space="0" w:color="auto"/>
                <w:right w:val="none" w:sz="0" w:space="0" w:color="auto"/>
              </w:divBdr>
            </w:div>
            <w:div w:id="1599412670">
              <w:marLeft w:val="0"/>
              <w:marRight w:val="0"/>
              <w:marTop w:val="0"/>
              <w:marBottom w:val="0"/>
              <w:divBdr>
                <w:top w:val="none" w:sz="0" w:space="0" w:color="auto"/>
                <w:left w:val="none" w:sz="0" w:space="0" w:color="auto"/>
                <w:bottom w:val="none" w:sz="0" w:space="0" w:color="auto"/>
                <w:right w:val="none" w:sz="0" w:space="0" w:color="auto"/>
              </w:divBdr>
            </w:div>
            <w:div w:id="511454342">
              <w:marLeft w:val="0"/>
              <w:marRight w:val="0"/>
              <w:marTop w:val="0"/>
              <w:marBottom w:val="0"/>
              <w:divBdr>
                <w:top w:val="none" w:sz="0" w:space="0" w:color="auto"/>
                <w:left w:val="none" w:sz="0" w:space="0" w:color="auto"/>
                <w:bottom w:val="none" w:sz="0" w:space="0" w:color="auto"/>
                <w:right w:val="none" w:sz="0" w:space="0" w:color="auto"/>
              </w:divBdr>
            </w:div>
            <w:div w:id="670721736">
              <w:marLeft w:val="0"/>
              <w:marRight w:val="0"/>
              <w:marTop w:val="0"/>
              <w:marBottom w:val="0"/>
              <w:divBdr>
                <w:top w:val="none" w:sz="0" w:space="0" w:color="auto"/>
                <w:left w:val="none" w:sz="0" w:space="0" w:color="auto"/>
                <w:bottom w:val="none" w:sz="0" w:space="0" w:color="auto"/>
                <w:right w:val="none" w:sz="0" w:space="0" w:color="auto"/>
              </w:divBdr>
            </w:div>
            <w:div w:id="748116781">
              <w:marLeft w:val="0"/>
              <w:marRight w:val="0"/>
              <w:marTop w:val="0"/>
              <w:marBottom w:val="0"/>
              <w:divBdr>
                <w:top w:val="none" w:sz="0" w:space="0" w:color="auto"/>
                <w:left w:val="none" w:sz="0" w:space="0" w:color="auto"/>
                <w:bottom w:val="none" w:sz="0" w:space="0" w:color="auto"/>
                <w:right w:val="none" w:sz="0" w:space="0" w:color="auto"/>
              </w:divBdr>
            </w:div>
            <w:div w:id="1769542651">
              <w:marLeft w:val="0"/>
              <w:marRight w:val="0"/>
              <w:marTop w:val="0"/>
              <w:marBottom w:val="0"/>
              <w:divBdr>
                <w:top w:val="none" w:sz="0" w:space="0" w:color="auto"/>
                <w:left w:val="none" w:sz="0" w:space="0" w:color="auto"/>
                <w:bottom w:val="none" w:sz="0" w:space="0" w:color="auto"/>
                <w:right w:val="none" w:sz="0" w:space="0" w:color="auto"/>
              </w:divBdr>
            </w:div>
            <w:div w:id="582488916">
              <w:marLeft w:val="0"/>
              <w:marRight w:val="0"/>
              <w:marTop w:val="0"/>
              <w:marBottom w:val="0"/>
              <w:divBdr>
                <w:top w:val="none" w:sz="0" w:space="0" w:color="auto"/>
                <w:left w:val="none" w:sz="0" w:space="0" w:color="auto"/>
                <w:bottom w:val="none" w:sz="0" w:space="0" w:color="auto"/>
                <w:right w:val="none" w:sz="0" w:space="0" w:color="auto"/>
              </w:divBdr>
            </w:div>
            <w:div w:id="177697079">
              <w:marLeft w:val="0"/>
              <w:marRight w:val="0"/>
              <w:marTop w:val="0"/>
              <w:marBottom w:val="0"/>
              <w:divBdr>
                <w:top w:val="none" w:sz="0" w:space="0" w:color="auto"/>
                <w:left w:val="none" w:sz="0" w:space="0" w:color="auto"/>
                <w:bottom w:val="none" w:sz="0" w:space="0" w:color="auto"/>
                <w:right w:val="none" w:sz="0" w:space="0" w:color="auto"/>
              </w:divBdr>
            </w:div>
            <w:div w:id="1860005248">
              <w:marLeft w:val="0"/>
              <w:marRight w:val="0"/>
              <w:marTop w:val="0"/>
              <w:marBottom w:val="0"/>
              <w:divBdr>
                <w:top w:val="none" w:sz="0" w:space="0" w:color="auto"/>
                <w:left w:val="none" w:sz="0" w:space="0" w:color="auto"/>
                <w:bottom w:val="none" w:sz="0" w:space="0" w:color="auto"/>
                <w:right w:val="none" w:sz="0" w:space="0" w:color="auto"/>
              </w:divBdr>
            </w:div>
            <w:div w:id="1631596500">
              <w:marLeft w:val="0"/>
              <w:marRight w:val="0"/>
              <w:marTop w:val="0"/>
              <w:marBottom w:val="0"/>
              <w:divBdr>
                <w:top w:val="none" w:sz="0" w:space="0" w:color="auto"/>
                <w:left w:val="none" w:sz="0" w:space="0" w:color="auto"/>
                <w:bottom w:val="none" w:sz="0" w:space="0" w:color="auto"/>
                <w:right w:val="none" w:sz="0" w:space="0" w:color="auto"/>
              </w:divBdr>
            </w:div>
            <w:div w:id="1587110183">
              <w:marLeft w:val="0"/>
              <w:marRight w:val="0"/>
              <w:marTop w:val="0"/>
              <w:marBottom w:val="0"/>
              <w:divBdr>
                <w:top w:val="none" w:sz="0" w:space="0" w:color="auto"/>
                <w:left w:val="none" w:sz="0" w:space="0" w:color="auto"/>
                <w:bottom w:val="none" w:sz="0" w:space="0" w:color="auto"/>
                <w:right w:val="none" w:sz="0" w:space="0" w:color="auto"/>
              </w:divBdr>
            </w:div>
            <w:div w:id="1246769021">
              <w:marLeft w:val="0"/>
              <w:marRight w:val="0"/>
              <w:marTop w:val="0"/>
              <w:marBottom w:val="0"/>
              <w:divBdr>
                <w:top w:val="none" w:sz="0" w:space="0" w:color="auto"/>
                <w:left w:val="none" w:sz="0" w:space="0" w:color="auto"/>
                <w:bottom w:val="none" w:sz="0" w:space="0" w:color="auto"/>
                <w:right w:val="none" w:sz="0" w:space="0" w:color="auto"/>
              </w:divBdr>
            </w:div>
            <w:div w:id="1407461789">
              <w:marLeft w:val="0"/>
              <w:marRight w:val="0"/>
              <w:marTop w:val="0"/>
              <w:marBottom w:val="0"/>
              <w:divBdr>
                <w:top w:val="none" w:sz="0" w:space="0" w:color="auto"/>
                <w:left w:val="none" w:sz="0" w:space="0" w:color="auto"/>
                <w:bottom w:val="none" w:sz="0" w:space="0" w:color="auto"/>
                <w:right w:val="none" w:sz="0" w:space="0" w:color="auto"/>
              </w:divBdr>
            </w:div>
            <w:div w:id="1913349607">
              <w:marLeft w:val="0"/>
              <w:marRight w:val="0"/>
              <w:marTop w:val="0"/>
              <w:marBottom w:val="0"/>
              <w:divBdr>
                <w:top w:val="none" w:sz="0" w:space="0" w:color="auto"/>
                <w:left w:val="none" w:sz="0" w:space="0" w:color="auto"/>
                <w:bottom w:val="none" w:sz="0" w:space="0" w:color="auto"/>
                <w:right w:val="none" w:sz="0" w:space="0" w:color="auto"/>
              </w:divBdr>
            </w:div>
            <w:div w:id="1955861925">
              <w:marLeft w:val="0"/>
              <w:marRight w:val="0"/>
              <w:marTop w:val="0"/>
              <w:marBottom w:val="0"/>
              <w:divBdr>
                <w:top w:val="none" w:sz="0" w:space="0" w:color="auto"/>
                <w:left w:val="none" w:sz="0" w:space="0" w:color="auto"/>
                <w:bottom w:val="none" w:sz="0" w:space="0" w:color="auto"/>
                <w:right w:val="none" w:sz="0" w:space="0" w:color="auto"/>
              </w:divBdr>
            </w:div>
            <w:div w:id="1961953784">
              <w:marLeft w:val="0"/>
              <w:marRight w:val="0"/>
              <w:marTop w:val="0"/>
              <w:marBottom w:val="0"/>
              <w:divBdr>
                <w:top w:val="none" w:sz="0" w:space="0" w:color="auto"/>
                <w:left w:val="none" w:sz="0" w:space="0" w:color="auto"/>
                <w:bottom w:val="none" w:sz="0" w:space="0" w:color="auto"/>
                <w:right w:val="none" w:sz="0" w:space="0" w:color="auto"/>
              </w:divBdr>
            </w:div>
            <w:div w:id="1908683375">
              <w:marLeft w:val="0"/>
              <w:marRight w:val="0"/>
              <w:marTop w:val="0"/>
              <w:marBottom w:val="0"/>
              <w:divBdr>
                <w:top w:val="none" w:sz="0" w:space="0" w:color="auto"/>
                <w:left w:val="none" w:sz="0" w:space="0" w:color="auto"/>
                <w:bottom w:val="none" w:sz="0" w:space="0" w:color="auto"/>
                <w:right w:val="none" w:sz="0" w:space="0" w:color="auto"/>
              </w:divBdr>
            </w:div>
            <w:div w:id="1481380861">
              <w:marLeft w:val="0"/>
              <w:marRight w:val="0"/>
              <w:marTop w:val="0"/>
              <w:marBottom w:val="0"/>
              <w:divBdr>
                <w:top w:val="none" w:sz="0" w:space="0" w:color="auto"/>
                <w:left w:val="none" w:sz="0" w:space="0" w:color="auto"/>
                <w:bottom w:val="none" w:sz="0" w:space="0" w:color="auto"/>
                <w:right w:val="none" w:sz="0" w:space="0" w:color="auto"/>
              </w:divBdr>
            </w:div>
            <w:div w:id="1898280427">
              <w:marLeft w:val="0"/>
              <w:marRight w:val="0"/>
              <w:marTop w:val="0"/>
              <w:marBottom w:val="0"/>
              <w:divBdr>
                <w:top w:val="none" w:sz="0" w:space="0" w:color="auto"/>
                <w:left w:val="none" w:sz="0" w:space="0" w:color="auto"/>
                <w:bottom w:val="none" w:sz="0" w:space="0" w:color="auto"/>
                <w:right w:val="none" w:sz="0" w:space="0" w:color="auto"/>
              </w:divBdr>
            </w:div>
            <w:div w:id="1707483809">
              <w:marLeft w:val="0"/>
              <w:marRight w:val="0"/>
              <w:marTop w:val="0"/>
              <w:marBottom w:val="0"/>
              <w:divBdr>
                <w:top w:val="none" w:sz="0" w:space="0" w:color="auto"/>
                <w:left w:val="none" w:sz="0" w:space="0" w:color="auto"/>
                <w:bottom w:val="none" w:sz="0" w:space="0" w:color="auto"/>
                <w:right w:val="none" w:sz="0" w:space="0" w:color="auto"/>
              </w:divBdr>
            </w:div>
            <w:div w:id="341011455">
              <w:marLeft w:val="0"/>
              <w:marRight w:val="0"/>
              <w:marTop w:val="0"/>
              <w:marBottom w:val="0"/>
              <w:divBdr>
                <w:top w:val="none" w:sz="0" w:space="0" w:color="auto"/>
                <w:left w:val="none" w:sz="0" w:space="0" w:color="auto"/>
                <w:bottom w:val="none" w:sz="0" w:space="0" w:color="auto"/>
                <w:right w:val="none" w:sz="0" w:space="0" w:color="auto"/>
              </w:divBdr>
            </w:div>
            <w:div w:id="962885854">
              <w:marLeft w:val="0"/>
              <w:marRight w:val="0"/>
              <w:marTop w:val="0"/>
              <w:marBottom w:val="0"/>
              <w:divBdr>
                <w:top w:val="none" w:sz="0" w:space="0" w:color="auto"/>
                <w:left w:val="none" w:sz="0" w:space="0" w:color="auto"/>
                <w:bottom w:val="none" w:sz="0" w:space="0" w:color="auto"/>
                <w:right w:val="none" w:sz="0" w:space="0" w:color="auto"/>
              </w:divBdr>
            </w:div>
            <w:div w:id="1988047692">
              <w:marLeft w:val="0"/>
              <w:marRight w:val="0"/>
              <w:marTop w:val="0"/>
              <w:marBottom w:val="0"/>
              <w:divBdr>
                <w:top w:val="none" w:sz="0" w:space="0" w:color="auto"/>
                <w:left w:val="none" w:sz="0" w:space="0" w:color="auto"/>
                <w:bottom w:val="none" w:sz="0" w:space="0" w:color="auto"/>
                <w:right w:val="none" w:sz="0" w:space="0" w:color="auto"/>
              </w:divBdr>
            </w:div>
            <w:div w:id="1978878344">
              <w:marLeft w:val="0"/>
              <w:marRight w:val="0"/>
              <w:marTop w:val="0"/>
              <w:marBottom w:val="0"/>
              <w:divBdr>
                <w:top w:val="none" w:sz="0" w:space="0" w:color="auto"/>
                <w:left w:val="none" w:sz="0" w:space="0" w:color="auto"/>
                <w:bottom w:val="none" w:sz="0" w:space="0" w:color="auto"/>
                <w:right w:val="none" w:sz="0" w:space="0" w:color="auto"/>
              </w:divBdr>
            </w:div>
            <w:div w:id="373576819">
              <w:marLeft w:val="0"/>
              <w:marRight w:val="0"/>
              <w:marTop w:val="0"/>
              <w:marBottom w:val="0"/>
              <w:divBdr>
                <w:top w:val="none" w:sz="0" w:space="0" w:color="auto"/>
                <w:left w:val="none" w:sz="0" w:space="0" w:color="auto"/>
                <w:bottom w:val="none" w:sz="0" w:space="0" w:color="auto"/>
                <w:right w:val="none" w:sz="0" w:space="0" w:color="auto"/>
              </w:divBdr>
            </w:div>
            <w:div w:id="1687636568">
              <w:marLeft w:val="0"/>
              <w:marRight w:val="0"/>
              <w:marTop w:val="0"/>
              <w:marBottom w:val="0"/>
              <w:divBdr>
                <w:top w:val="none" w:sz="0" w:space="0" w:color="auto"/>
                <w:left w:val="none" w:sz="0" w:space="0" w:color="auto"/>
                <w:bottom w:val="none" w:sz="0" w:space="0" w:color="auto"/>
                <w:right w:val="none" w:sz="0" w:space="0" w:color="auto"/>
              </w:divBdr>
            </w:div>
            <w:div w:id="736899230">
              <w:marLeft w:val="0"/>
              <w:marRight w:val="0"/>
              <w:marTop w:val="0"/>
              <w:marBottom w:val="0"/>
              <w:divBdr>
                <w:top w:val="none" w:sz="0" w:space="0" w:color="auto"/>
                <w:left w:val="none" w:sz="0" w:space="0" w:color="auto"/>
                <w:bottom w:val="none" w:sz="0" w:space="0" w:color="auto"/>
                <w:right w:val="none" w:sz="0" w:space="0" w:color="auto"/>
              </w:divBdr>
            </w:div>
            <w:div w:id="625506962">
              <w:marLeft w:val="0"/>
              <w:marRight w:val="0"/>
              <w:marTop w:val="0"/>
              <w:marBottom w:val="0"/>
              <w:divBdr>
                <w:top w:val="none" w:sz="0" w:space="0" w:color="auto"/>
                <w:left w:val="none" w:sz="0" w:space="0" w:color="auto"/>
                <w:bottom w:val="none" w:sz="0" w:space="0" w:color="auto"/>
                <w:right w:val="none" w:sz="0" w:space="0" w:color="auto"/>
              </w:divBdr>
            </w:div>
            <w:div w:id="1429696216">
              <w:marLeft w:val="0"/>
              <w:marRight w:val="0"/>
              <w:marTop w:val="0"/>
              <w:marBottom w:val="0"/>
              <w:divBdr>
                <w:top w:val="none" w:sz="0" w:space="0" w:color="auto"/>
                <w:left w:val="none" w:sz="0" w:space="0" w:color="auto"/>
                <w:bottom w:val="none" w:sz="0" w:space="0" w:color="auto"/>
                <w:right w:val="none" w:sz="0" w:space="0" w:color="auto"/>
              </w:divBdr>
            </w:div>
            <w:div w:id="59209450">
              <w:marLeft w:val="0"/>
              <w:marRight w:val="0"/>
              <w:marTop w:val="0"/>
              <w:marBottom w:val="0"/>
              <w:divBdr>
                <w:top w:val="none" w:sz="0" w:space="0" w:color="auto"/>
                <w:left w:val="none" w:sz="0" w:space="0" w:color="auto"/>
                <w:bottom w:val="none" w:sz="0" w:space="0" w:color="auto"/>
                <w:right w:val="none" w:sz="0" w:space="0" w:color="auto"/>
              </w:divBdr>
            </w:div>
            <w:div w:id="328752553">
              <w:marLeft w:val="0"/>
              <w:marRight w:val="0"/>
              <w:marTop w:val="0"/>
              <w:marBottom w:val="0"/>
              <w:divBdr>
                <w:top w:val="none" w:sz="0" w:space="0" w:color="auto"/>
                <w:left w:val="none" w:sz="0" w:space="0" w:color="auto"/>
                <w:bottom w:val="none" w:sz="0" w:space="0" w:color="auto"/>
                <w:right w:val="none" w:sz="0" w:space="0" w:color="auto"/>
              </w:divBdr>
            </w:div>
            <w:div w:id="1359114805">
              <w:marLeft w:val="0"/>
              <w:marRight w:val="0"/>
              <w:marTop w:val="0"/>
              <w:marBottom w:val="0"/>
              <w:divBdr>
                <w:top w:val="none" w:sz="0" w:space="0" w:color="auto"/>
                <w:left w:val="none" w:sz="0" w:space="0" w:color="auto"/>
                <w:bottom w:val="none" w:sz="0" w:space="0" w:color="auto"/>
                <w:right w:val="none" w:sz="0" w:space="0" w:color="auto"/>
              </w:divBdr>
            </w:div>
            <w:div w:id="1985044021">
              <w:marLeft w:val="0"/>
              <w:marRight w:val="0"/>
              <w:marTop w:val="0"/>
              <w:marBottom w:val="0"/>
              <w:divBdr>
                <w:top w:val="none" w:sz="0" w:space="0" w:color="auto"/>
                <w:left w:val="none" w:sz="0" w:space="0" w:color="auto"/>
                <w:bottom w:val="none" w:sz="0" w:space="0" w:color="auto"/>
                <w:right w:val="none" w:sz="0" w:space="0" w:color="auto"/>
              </w:divBdr>
            </w:div>
            <w:div w:id="749084523">
              <w:marLeft w:val="0"/>
              <w:marRight w:val="0"/>
              <w:marTop w:val="0"/>
              <w:marBottom w:val="0"/>
              <w:divBdr>
                <w:top w:val="none" w:sz="0" w:space="0" w:color="auto"/>
                <w:left w:val="none" w:sz="0" w:space="0" w:color="auto"/>
                <w:bottom w:val="none" w:sz="0" w:space="0" w:color="auto"/>
                <w:right w:val="none" w:sz="0" w:space="0" w:color="auto"/>
              </w:divBdr>
            </w:div>
            <w:div w:id="1759907339">
              <w:marLeft w:val="0"/>
              <w:marRight w:val="0"/>
              <w:marTop w:val="0"/>
              <w:marBottom w:val="0"/>
              <w:divBdr>
                <w:top w:val="none" w:sz="0" w:space="0" w:color="auto"/>
                <w:left w:val="none" w:sz="0" w:space="0" w:color="auto"/>
                <w:bottom w:val="none" w:sz="0" w:space="0" w:color="auto"/>
                <w:right w:val="none" w:sz="0" w:space="0" w:color="auto"/>
              </w:divBdr>
            </w:div>
            <w:div w:id="1264142259">
              <w:marLeft w:val="0"/>
              <w:marRight w:val="0"/>
              <w:marTop w:val="0"/>
              <w:marBottom w:val="0"/>
              <w:divBdr>
                <w:top w:val="none" w:sz="0" w:space="0" w:color="auto"/>
                <w:left w:val="none" w:sz="0" w:space="0" w:color="auto"/>
                <w:bottom w:val="none" w:sz="0" w:space="0" w:color="auto"/>
                <w:right w:val="none" w:sz="0" w:space="0" w:color="auto"/>
              </w:divBdr>
            </w:div>
            <w:div w:id="1227692483">
              <w:marLeft w:val="0"/>
              <w:marRight w:val="0"/>
              <w:marTop w:val="0"/>
              <w:marBottom w:val="0"/>
              <w:divBdr>
                <w:top w:val="none" w:sz="0" w:space="0" w:color="auto"/>
                <w:left w:val="none" w:sz="0" w:space="0" w:color="auto"/>
                <w:bottom w:val="none" w:sz="0" w:space="0" w:color="auto"/>
                <w:right w:val="none" w:sz="0" w:space="0" w:color="auto"/>
              </w:divBdr>
            </w:div>
            <w:div w:id="1351368234">
              <w:marLeft w:val="0"/>
              <w:marRight w:val="0"/>
              <w:marTop w:val="0"/>
              <w:marBottom w:val="0"/>
              <w:divBdr>
                <w:top w:val="none" w:sz="0" w:space="0" w:color="auto"/>
                <w:left w:val="none" w:sz="0" w:space="0" w:color="auto"/>
                <w:bottom w:val="none" w:sz="0" w:space="0" w:color="auto"/>
                <w:right w:val="none" w:sz="0" w:space="0" w:color="auto"/>
              </w:divBdr>
            </w:div>
            <w:div w:id="1768428964">
              <w:marLeft w:val="0"/>
              <w:marRight w:val="0"/>
              <w:marTop w:val="0"/>
              <w:marBottom w:val="0"/>
              <w:divBdr>
                <w:top w:val="none" w:sz="0" w:space="0" w:color="auto"/>
                <w:left w:val="none" w:sz="0" w:space="0" w:color="auto"/>
                <w:bottom w:val="none" w:sz="0" w:space="0" w:color="auto"/>
                <w:right w:val="none" w:sz="0" w:space="0" w:color="auto"/>
              </w:divBdr>
            </w:div>
            <w:div w:id="12757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4329">
      <w:bodyDiv w:val="1"/>
      <w:marLeft w:val="0"/>
      <w:marRight w:val="0"/>
      <w:marTop w:val="0"/>
      <w:marBottom w:val="0"/>
      <w:divBdr>
        <w:top w:val="none" w:sz="0" w:space="0" w:color="auto"/>
        <w:left w:val="none" w:sz="0" w:space="0" w:color="auto"/>
        <w:bottom w:val="none" w:sz="0" w:space="0" w:color="auto"/>
        <w:right w:val="none" w:sz="0" w:space="0" w:color="auto"/>
      </w:divBdr>
      <w:divsChild>
        <w:div w:id="794251312">
          <w:marLeft w:val="0"/>
          <w:marRight w:val="0"/>
          <w:marTop w:val="0"/>
          <w:marBottom w:val="0"/>
          <w:divBdr>
            <w:top w:val="none" w:sz="0" w:space="0" w:color="auto"/>
            <w:left w:val="none" w:sz="0" w:space="0" w:color="auto"/>
            <w:bottom w:val="none" w:sz="0" w:space="0" w:color="auto"/>
            <w:right w:val="none" w:sz="0" w:space="0" w:color="auto"/>
          </w:divBdr>
          <w:divsChild>
            <w:div w:id="1984038119">
              <w:marLeft w:val="0"/>
              <w:marRight w:val="0"/>
              <w:marTop w:val="0"/>
              <w:marBottom w:val="0"/>
              <w:divBdr>
                <w:top w:val="none" w:sz="0" w:space="0" w:color="auto"/>
                <w:left w:val="none" w:sz="0" w:space="0" w:color="auto"/>
                <w:bottom w:val="none" w:sz="0" w:space="0" w:color="auto"/>
                <w:right w:val="none" w:sz="0" w:space="0" w:color="auto"/>
              </w:divBdr>
            </w:div>
            <w:div w:id="270165665">
              <w:marLeft w:val="0"/>
              <w:marRight w:val="0"/>
              <w:marTop w:val="0"/>
              <w:marBottom w:val="0"/>
              <w:divBdr>
                <w:top w:val="none" w:sz="0" w:space="0" w:color="auto"/>
                <w:left w:val="none" w:sz="0" w:space="0" w:color="auto"/>
                <w:bottom w:val="none" w:sz="0" w:space="0" w:color="auto"/>
                <w:right w:val="none" w:sz="0" w:space="0" w:color="auto"/>
              </w:divBdr>
            </w:div>
            <w:div w:id="1376925889">
              <w:marLeft w:val="0"/>
              <w:marRight w:val="0"/>
              <w:marTop w:val="0"/>
              <w:marBottom w:val="0"/>
              <w:divBdr>
                <w:top w:val="none" w:sz="0" w:space="0" w:color="auto"/>
                <w:left w:val="none" w:sz="0" w:space="0" w:color="auto"/>
                <w:bottom w:val="none" w:sz="0" w:space="0" w:color="auto"/>
                <w:right w:val="none" w:sz="0" w:space="0" w:color="auto"/>
              </w:divBdr>
            </w:div>
            <w:div w:id="1465926804">
              <w:marLeft w:val="0"/>
              <w:marRight w:val="0"/>
              <w:marTop w:val="0"/>
              <w:marBottom w:val="0"/>
              <w:divBdr>
                <w:top w:val="none" w:sz="0" w:space="0" w:color="auto"/>
                <w:left w:val="none" w:sz="0" w:space="0" w:color="auto"/>
                <w:bottom w:val="none" w:sz="0" w:space="0" w:color="auto"/>
                <w:right w:val="none" w:sz="0" w:space="0" w:color="auto"/>
              </w:divBdr>
            </w:div>
            <w:div w:id="129059112">
              <w:marLeft w:val="0"/>
              <w:marRight w:val="0"/>
              <w:marTop w:val="0"/>
              <w:marBottom w:val="0"/>
              <w:divBdr>
                <w:top w:val="none" w:sz="0" w:space="0" w:color="auto"/>
                <w:left w:val="none" w:sz="0" w:space="0" w:color="auto"/>
                <w:bottom w:val="none" w:sz="0" w:space="0" w:color="auto"/>
                <w:right w:val="none" w:sz="0" w:space="0" w:color="auto"/>
              </w:divBdr>
            </w:div>
            <w:div w:id="446121962">
              <w:marLeft w:val="0"/>
              <w:marRight w:val="0"/>
              <w:marTop w:val="0"/>
              <w:marBottom w:val="0"/>
              <w:divBdr>
                <w:top w:val="none" w:sz="0" w:space="0" w:color="auto"/>
                <w:left w:val="none" w:sz="0" w:space="0" w:color="auto"/>
                <w:bottom w:val="none" w:sz="0" w:space="0" w:color="auto"/>
                <w:right w:val="none" w:sz="0" w:space="0" w:color="auto"/>
              </w:divBdr>
            </w:div>
            <w:div w:id="1939481769">
              <w:marLeft w:val="0"/>
              <w:marRight w:val="0"/>
              <w:marTop w:val="0"/>
              <w:marBottom w:val="0"/>
              <w:divBdr>
                <w:top w:val="none" w:sz="0" w:space="0" w:color="auto"/>
                <w:left w:val="none" w:sz="0" w:space="0" w:color="auto"/>
                <w:bottom w:val="none" w:sz="0" w:space="0" w:color="auto"/>
                <w:right w:val="none" w:sz="0" w:space="0" w:color="auto"/>
              </w:divBdr>
            </w:div>
            <w:div w:id="214314456">
              <w:marLeft w:val="0"/>
              <w:marRight w:val="0"/>
              <w:marTop w:val="0"/>
              <w:marBottom w:val="0"/>
              <w:divBdr>
                <w:top w:val="none" w:sz="0" w:space="0" w:color="auto"/>
                <w:left w:val="none" w:sz="0" w:space="0" w:color="auto"/>
                <w:bottom w:val="none" w:sz="0" w:space="0" w:color="auto"/>
                <w:right w:val="none" w:sz="0" w:space="0" w:color="auto"/>
              </w:divBdr>
            </w:div>
            <w:div w:id="1122188771">
              <w:marLeft w:val="0"/>
              <w:marRight w:val="0"/>
              <w:marTop w:val="0"/>
              <w:marBottom w:val="0"/>
              <w:divBdr>
                <w:top w:val="none" w:sz="0" w:space="0" w:color="auto"/>
                <w:left w:val="none" w:sz="0" w:space="0" w:color="auto"/>
                <w:bottom w:val="none" w:sz="0" w:space="0" w:color="auto"/>
                <w:right w:val="none" w:sz="0" w:space="0" w:color="auto"/>
              </w:divBdr>
            </w:div>
            <w:div w:id="1319381461">
              <w:marLeft w:val="0"/>
              <w:marRight w:val="0"/>
              <w:marTop w:val="0"/>
              <w:marBottom w:val="0"/>
              <w:divBdr>
                <w:top w:val="none" w:sz="0" w:space="0" w:color="auto"/>
                <w:left w:val="none" w:sz="0" w:space="0" w:color="auto"/>
                <w:bottom w:val="none" w:sz="0" w:space="0" w:color="auto"/>
                <w:right w:val="none" w:sz="0" w:space="0" w:color="auto"/>
              </w:divBdr>
            </w:div>
            <w:div w:id="1852793420">
              <w:marLeft w:val="0"/>
              <w:marRight w:val="0"/>
              <w:marTop w:val="0"/>
              <w:marBottom w:val="0"/>
              <w:divBdr>
                <w:top w:val="none" w:sz="0" w:space="0" w:color="auto"/>
                <w:left w:val="none" w:sz="0" w:space="0" w:color="auto"/>
                <w:bottom w:val="none" w:sz="0" w:space="0" w:color="auto"/>
                <w:right w:val="none" w:sz="0" w:space="0" w:color="auto"/>
              </w:divBdr>
            </w:div>
            <w:div w:id="710617049">
              <w:marLeft w:val="0"/>
              <w:marRight w:val="0"/>
              <w:marTop w:val="0"/>
              <w:marBottom w:val="0"/>
              <w:divBdr>
                <w:top w:val="none" w:sz="0" w:space="0" w:color="auto"/>
                <w:left w:val="none" w:sz="0" w:space="0" w:color="auto"/>
                <w:bottom w:val="none" w:sz="0" w:space="0" w:color="auto"/>
                <w:right w:val="none" w:sz="0" w:space="0" w:color="auto"/>
              </w:divBdr>
            </w:div>
            <w:div w:id="1298880838">
              <w:marLeft w:val="0"/>
              <w:marRight w:val="0"/>
              <w:marTop w:val="0"/>
              <w:marBottom w:val="0"/>
              <w:divBdr>
                <w:top w:val="none" w:sz="0" w:space="0" w:color="auto"/>
                <w:left w:val="none" w:sz="0" w:space="0" w:color="auto"/>
                <w:bottom w:val="none" w:sz="0" w:space="0" w:color="auto"/>
                <w:right w:val="none" w:sz="0" w:space="0" w:color="auto"/>
              </w:divBdr>
            </w:div>
            <w:div w:id="2143423365">
              <w:marLeft w:val="0"/>
              <w:marRight w:val="0"/>
              <w:marTop w:val="0"/>
              <w:marBottom w:val="0"/>
              <w:divBdr>
                <w:top w:val="none" w:sz="0" w:space="0" w:color="auto"/>
                <w:left w:val="none" w:sz="0" w:space="0" w:color="auto"/>
                <w:bottom w:val="none" w:sz="0" w:space="0" w:color="auto"/>
                <w:right w:val="none" w:sz="0" w:space="0" w:color="auto"/>
              </w:divBdr>
            </w:div>
            <w:div w:id="1983194800">
              <w:marLeft w:val="0"/>
              <w:marRight w:val="0"/>
              <w:marTop w:val="0"/>
              <w:marBottom w:val="0"/>
              <w:divBdr>
                <w:top w:val="none" w:sz="0" w:space="0" w:color="auto"/>
                <w:left w:val="none" w:sz="0" w:space="0" w:color="auto"/>
                <w:bottom w:val="none" w:sz="0" w:space="0" w:color="auto"/>
                <w:right w:val="none" w:sz="0" w:space="0" w:color="auto"/>
              </w:divBdr>
            </w:div>
            <w:div w:id="1255700253">
              <w:marLeft w:val="0"/>
              <w:marRight w:val="0"/>
              <w:marTop w:val="0"/>
              <w:marBottom w:val="0"/>
              <w:divBdr>
                <w:top w:val="none" w:sz="0" w:space="0" w:color="auto"/>
                <w:left w:val="none" w:sz="0" w:space="0" w:color="auto"/>
                <w:bottom w:val="none" w:sz="0" w:space="0" w:color="auto"/>
                <w:right w:val="none" w:sz="0" w:space="0" w:color="auto"/>
              </w:divBdr>
            </w:div>
            <w:div w:id="796727817">
              <w:marLeft w:val="0"/>
              <w:marRight w:val="0"/>
              <w:marTop w:val="0"/>
              <w:marBottom w:val="0"/>
              <w:divBdr>
                <w:top w:val="none" w:sz="0" w:space="0" w:color="auto"/>
                <w:left w:val="none" w:sz="0" w:space="0" w:color="auto"/>
                <w:bottom w:val="none" w:sz="0" w:space="0" w:color="auto"/>
                <w:right w:val="none" w:sz="0" w:space="0" w:color="auto"/>
              </w:divBdr>
            </w:div>
            <w:div w:id="1699088662">
              <w:marLeft w:val="0"/>
              <w:marRight w:val="0"/>
              <w:marTop w:val="0"/>
              <w:marBottom w:val="0"/>
              <w:divBdr>
                <w:top w:val="none" w:sz="0" w:space="0" w:color="auto"/>
                <w:left w:val="none" w:sz="0" w:space="0" w:color="auto"/>
                <w:bottom w:val="none" w:sz="0" w:space="0" w:color="auto"/>
                <w:right w:val="none" w:sz="0" w:space="0" w:color="auto"/>
              </w:divBdr>
            </w:div>
            <w:div w:id="541357508">
              <w:marLeft w:val="0"/>
              <w:marRight w:val="0"/>
              <w:marTop w:val="0"/>
              <w:marBottom w:val="0"/>
              <w:divBdr>
                <w:top w:val="none" w:sz="0" w:space="0" w:color="auto"/>
                <w:left w:val="none" w:sz="0" w:space="0" w:color="auto"/>
                <w:bottom w:val="none" w:sz="0" w:space="0" w:color="auto"/>
                <w:right w:val="none" w:sz="0" w:space="0" w:color="auto"/>
              </w:divBdr>
            </w:div>
            <w:div w:id="25452750">
              <w:marLeft w:val="0"/>
              <w:marRight w:val="0"/>
              <w:marTop w:val="0"/>
              <w:marBottom w:val="0"/>
              <w:divBdr>
                <w:top w:val="none" w:sz="0" w:space="0" w:color="auto"/>
                <w:left w:val="none" w:sz="0" w:space="0" w:color="auto"/>
                <w:bottom w:val="none" w:sz="0" w:space="0" w:color="auto"/>
                <w:right w:val="none" w:sz="0" w:space="0" w:color="auto"/>
              </w:divBdr>
            </w:div>
            <w:div w:id="1663504663">
              <w:marLeft w:val="0"/>
              <w:marRight w:val="0"/>
              <w:marTop w:val="0"/>
              <w:marBottom w:val="0"/>
              <w:divBdr>
                <w:top w:val="none" w:sz="0" w:space="0" w:color="auto"/>
                <w:left w:val="none" w:sz="0" w:space="0" w:color="auto"/>
                <w:bottom w:val="none" w:sz="0" w:space="0" w:color="auto"/>
                <w:right w:val="none" w:sz="0" w:space="0" w:color="auto"/>
              </w:divBdr>
            </w:div>
            <w:div w:id="640694260">
              <w:marLeft w:val="0"/>
              <w:marRight w:val="0"/>
              <w:marTop w:val="0"/>
              <w:marBottom w:val="0"/>
              <w:divBdr>
                <w:top w:val="none" w:sz="0" w:space="0" w:color="auto"/>
                <w:left w:val="none" w:sz="0" w:space="0" w:color="auto"/>
                <w:bottom w:val="none" w:sz="0" w:space="0" w:color="auto"/>
                <w:right w:val="none" w:sz="0" w:space="0" w:color="auto"/>
              </w:divBdr>
            </w:div>
            <w:div w:id="513307937">
              <w:marLeft w:val="0"/>
              <w:marRight w:val="0"/>
              <w:marTop w:val="0"/>
              <w:marBottom w:val="0"/>
              <w:divBdr>
                <w:top w:val="none" w:sz="0" w:space="0" w:color="auto"/>
                <w:left w:val="none" w:sz="0" w:space="0" w:color="auto"/>
                <w:bottom w:val="none" w:sz="0" w:space="0" w:color="auto"/>
                <w:right w:val="none" w:sz="0" w:space="0" w:color="auto"/>
              </w:divBdr>
            </w:div>
            <w:div w:id="288896652">
              <w:marLeft w:val="0"/>
              <w:marRight w:val="0"/>
              <w:marTop w:val="0"/>
              <w:marBottom w:val="0"/>
              <w:divBdr>
                <w:top w:val="none" w:sz="0" w:space="0" w:color="auto"/>
                <w:left w:val="none" w:sz="0" w:space="0" w:color="auto"/>
                <w:bottom w:val="none" w:sz="0" w:space="0" w:color="auto"/>
                <w:right w:val="none" w:sz="0" w:space="0" w:color="auto"/>
              </w:divBdr>
            </w:div>
            <w:div w:id="514536113">
              <w:marLeft w:val="0"/>
              <w:marRight w:val="0"/>
              <w:marTop w:val="0"/>
              <w:marBottom w:val="0"/>
              <w:divBdr>
                <w:top w:val="none" w:sz="0" w:space="0" w:color="auto"/>
                <w:left w:val="none" w:sz="0" w:space="0" w:color="auto"/>
                <w:bottom w:val="none" w:sz="0" w:space="0" w:color="auto"/>
                <w:right w:val="none" w:sz="0" w:space="0" w:color="auto"/>
              </w:divBdr>
            </w:div>
            <w:div w:id="1368524194">
              <w:marLeft w:val="0"/>
              <w:marRight w:val="0"/>
              <w:marTop w:val="0"/>
              <w:marBottom w:val="0"/>
              <w:divBdr>
                <w:top w:val="none" w:sz="0" w:space="0" w:color="auto"/>
                <w:left w:val="none" w:sz="0" w:space="0" w:color="auto"/>
                <w:bottom w:val="none" w:sz="0" w:space="0" w:color="auto"/>
                <w:right w:val="none" w:sz="0" w:space="0" w:color="auto"/>
              </w:divBdr>
            </w:div>
            <w:div w:id="641079079">
              <w:marLeft w:val="0"/>
              <w:marRight w:val="0"/>
              <w:marTop w:val="0"/>
              <w:marBottom w:val="0"/>
              <w:divBdr>
                <w:top w:val="none" w:sz="0" w:space="0" w:color="auto"/>
                <w:left w:val="none" w:sz="0" w:space="0" w:color="auto"/>
                <w:bottom w:val="none" w:sz="0" w:space="0" w:color="auto"/>
                <w:right w:val="none" w:sz="0" w:space="0" w:color="auto"/>
              </w:divBdr>
            </w:div>
            <w:div w:id="820004550">
              <w:marLeft w:val="0"/>
              <w:marRight w:val="0"/>
              <w:marTop w:val="0"/>
              <w:marBottom w:val="0"/>
              <w:divBdr>
                <w:top w:val="none" w:sz="0" w:space="0" w:color="auto"/>
                <w:left w:val="none" w:sz="0" w:space="0" w:color="auto"/>
                <w:bottom w:val="none" w:sz="0" w:space="0" w:color="auto"/>
                <w:right w:val="none" w:sz="0" w:space="0" w:color="auto"/>
              </w:divBdr>
            </w:div>
            <w:div w:id="894895501">
              <w:marLeft w:val="0"/>
              <w:marRight w:val="0"/>
              <w:marTop w:val="0"/>
              <w:marBottom w:val="0"/>
              <w:divBdr>
                <w:top w:val="none" w:sz="0" w:space="0" w:color="auto"/>
                <w:left w:val="none" w:sz="0" w:space="0" w:color="auto"/>
                <w:bottom w:val="none" w:sz="0" w:space="0" w:color="auto"/>
                <w:right w:val="none" w:sz="0" w:space="0" w:color="auto"/>
              </w:divBdr>
            </w:div>
            <w:div w:id="69086106">
              <w:marLeft w:val="0"/>
              <w:marRight w:val="0"/>
              <w:marTop w:val="0"/>
              <w:marBottom w:val="0"/>
              <w:divBdr>
                <w:top w:val="none" w:sz="0" w:space="0" w:color="auto"/>
                <w:left w:val="none" w:sz="0" w:space="0" w:color="auto"/>
                <w:bottom w:val="none" w:sz="0" w:space="0" w:color="auto"/>
                <w:right w:val="none" w:sz="0" w:space="0" w:color="auto"/>
              </w:divBdr>
            </w:div>
            <w:div w:id="1396515700">
              <w:marLeft w:val="0"/>
              <w:marRight w:val="0"/>
              <w:marTop w:val="0"/>
              <w:marBottom w:val="0"/>
              <w:divBdr>
                <w:top w:val="none" w:sz="0" w:space="0" w:color="auto"/>
                <w:left w:val="none" w:sz="0" w:space="0" w:color="auto"/>
                <w:bottom w:val="none" w:sz="0" w:space="0" w:color="auto"/>
                <w:right w:val="none" w:sz="0" w:space="0" w:color="auto"/>
              </w:divBdr>
            </w:div>
            <w:div w:id="519659865">
              <w:marLeft w:val="0"/>
              <w:marRight w:val="0"/>
              <w:marTop w:val="0"/>
              <w:marBottom w:val="0"/>
              <w:divBdr>
                <w:top w:val="none" w:sz="0" w:space="0" w:color="auto"/>
                <w:left w:val="none" w:sz="0" w:space="0" w:color="auto"/>
                <w:bottom w:val="none" w:sz="0" w:space="0" w:color="auto"/>
                <w:right w:val="none" w:sz="0" w:space="0" w:color="auto"/>
              </w:divBdr>
            </w:div>
            <w:div w:id="862942041">
              <w:marLeft w:val="0"/>
              <w:marRight w:val="0"/>
              <w:marTop w:val="0"/>
              <w:marBottom w:val="0"/>
              <w:divBdr>
                <w:top w:val="none" w:sz="0" w:space="0" w:color="auto"/>
                <w:left w:val="none" w:sz="0" w:space="0" w:color="auto"/>
                <w:bottom w:val="none" w:sz="0" w:space="0" w:color="auto"/>
                <w:right w:val="none" w:sz="0" w:space="0" w:color="auto"/>
              </w:divBdr>
            </w:div>
            <w:div w:id="1050569416">
              <w:marLeft w:val="0"/>
              <w:marRight w:val="0"/>
              <w:marTop w:val="0"/>
              <w:marBottom w:val="0"/>
              <w:divBdr>
                <w:top w:val="none" w:sz="0" w:space="0" w:color="auto"/>
                <w:left w:val="none" w:sz="0" w:space="0" w:color="auto"/>
                <w:bottom w:val="none" w:sz="0" w:space="0" w:color="auto"/>
                <w:right w:val="none" w:sz="0" w:space="0" w:color="auto"/>
              </w:divBdr>
            </w:div>
            <w:div w:id="863054159">
              <w:marLeft w:val="0"/>
              <w:marRight w:val="0"/>
              <w:marTop w:val="0"/>
              <w:marBottom w:val="0"/>
              <w:divBdr>
                <w:top w:val="none" w:sz="0" w:space="0" w:color="auto"/>
                <w:left w:val="none" w:sz="0" w:space="0" w:color="auto"/>
                <w:bottom w:val="none" w:sz="0" w:space="0" w:color="auto"/>
                <w:right w:val="none" w:sz="0" w:space="0" w:color="auto"/>
              </w:divBdr>
            </w:div>
            <w:div w:id="1373654219">
              <w:marLeft w:val="0"/>
              <w:marRight w:val="0"/>
              <w:marTop w:val="0"/>
              <w:marBottom w:val="0"/>
              <w:divBdr>
                <w:top w:val="none" w:sz="0" w:space="0" w:color="auto"/>
                <w:left w:val="none" w:sz="0" w:space="0" w:color="auto"/>
                <w:bottom w:val="none" w:sz="0" w:space="0" w:color="auto"/>
                <w:right w:val="none" w:sz="0" w:space="0" w:color="auto"/>
              </w:divBdr>
            </w:div>
            <w:div w:id="885532243">
              <w:marLeft w:val="0"/>
              <w:marRight w:val="0"/>
              <w:marTop w:val="0"/>
              <w:marBottom w:val="0"/>
              <w:divBdr>
                <w:top w:val="none" w:sz="0" w:space="0" w:color="auto"/>
                <w:left w:val="none" w:sz="0" w:space="0" w:color="auto"/>
                <w:bottom w:val="none" w:sz="0" w:space="0" w:color="auto"/>
                <w:right w:val="none" w:sz="0" w:space="0" w:color="auto"/>
              </w:divBdr>
            </w:div>
            <w:div w:id="1437402475">
              <w:marLeft w:val="0"/>
              <w:marRight w:val="0"/>
              <w:marTop w:val="0"/>
              <w:marBottom w:val="0"/>
              <w:divBdr>
                <w:top w:val="none" w:sz="0" w:space="0" w:color="auto"/>
                <w:left w:val="none" w:sz="0" w:space="0" w:color="auto"/>
                <w:bottom w:val="none" w:sz="0" w:space="0" w:color="auto"/>
                <w:right w:val="none" w:sz="0" w:space="0" w:color="auto"/>
              </w:divBdr>
            </w:div>
            <w:div w:id="1658151183">
              <w:marLeft w:val="0"/>
              <w:marRight w:val="0"/>
              <w:marTop w:val="0"/>
              <w:marBottom w:val="0"/>
              <w:divBdr>
                <w:top w:val="none" w:sz="0" w:space="0" w:color="auto"/>
                <w:left w:val="none" w:sz="0" w:space="0" w:color="auto"/>
                <w:bottom w:val="none" w:sz="0" w:space="0" w:color="auto"/>
                <w:right w:val="none" w:sz="0" w:space="0" w:color="auto"/>
              </w:divBdr>
            </w:div>
            <w:div w:id="5001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39923">
      <w:bodyDiv w:val="1"/>
      <w:marLeft w:val="0"/>
      <w:marRight w:val="0"/>
      <w:marTop w:val="0"/>
      <w:marBottom w:val="0"/>
      <w:divBdr>
        <w:top w:val="none" w:sz="0" w:space="0" w:color="auto"/>
        <w:left w:val="none" w:sz="0" w:space="0" w:color="auto"/>
        <w:bottom w:val="none" w:sz="0" w:space="0" w:color="auto"/>
        <w:right w:val="none" w:sz="0" w:space="0" w:color="auto"/>
      </w:divBdr>
      <w:divsChild>
        <w:div w:id="594095947">
          <w:marLeft w:val="0"/>
          <w:marRight w:val="0"/>
          <w:marTop w:val="0"/>
          <w:marBottom w:val="0"/>
          <w:divBdr>
            <w:top w:val="none" w:sz="0" w:space="0" w:color="auto"/>
            <w:left w:val="none" w:sz="0" w:space="0" w:color="auto"/>
            <w:bottom w:val="none" w:sz="0" w:space="0" w:color="auto"/>
            <w:right w:val="none" w:sz="0" w:space="0" w:color="auto"/>
          </w:divBdr>
          <w:divsChild>
            <w:div w:id="1756853165">
              <w:marLeft w:val="0"/>
              <w:marRight w:val="0"/>
              <w:marTop w:val="0"/>
              <w:marBottom w:val="0"/>
              <w:divBdr>
                <w:top w:val="none" w:sz="0" w:space="0" w:color="auto"/>
                <w:left w:val="none" w:sz="0" w:space="0" w:color="auto"/>
                <w:bottom w:val="none" w:sz="0" w:space="0" w:color="auto"/>
                <w:right w:val="none" w:sz="0" w:space="0" w:color="auto"/>
              </w:divBdr>
            </w:div>
            <w:div w:id="1648129364">
              <w:marLeft w:val="0"/>
              <w:marRight w:val="0"/>
              <w:marTop w:val="0"/>
              <w:marBottom w:val="0"/>
              <w:divBdr>
                <w:top w:val="none" w:sz="0" w:space="0" w:color="auto"/>
                <w:left w:val="none" w:sz="0" w:space="0" w:color="auto"/>
                <w:bottom w:val="none" w:sz="0" w:space="0" w:color="auto"/>
                <w:right w:val="none" w:sz="0" w:space="0" w:color="auto"/>
              </w:divBdr>
            </w:div>
            <w:div w:id="1295791678">
              <w:marLeft w:val="0"/>
              <w:marRight w:val="0"/>
              <w:marTop w:val="0"/>
              <w:marBottom w:val="0"/>
              <w:divBdr>
                <w:top w:val="none" w:sz="0" w:space="0" w:color="auto"/>
                <w:left w:val="none" w:sz="0" w:space="0" w:color="auto"/>
                <w:bottom w:val="none" w:sz="0" w:space="0" w:color="auto"/>
                <w:right w:val="none" w:sz="0" w:space="0" w:color="auto"/>
              </w:divBdr>
            </w:div>
            <w:div w:id="1873033156">
              <w:marLeft w:val="0"/>
              <w:marRight w:val="0"/>
              <w:marTop w:val="0"/>
              <w:marBottom w:val="0"/>
              <w:divBdr>
                <w:top w:val="none" w:sz="0" w:space="0" w:color="auto"/>
                <w:left w:val="none" w:sz="0" w:space="0" w:color="auto"/>
                <w:bottom w:val="none" w:sz="0" w:space="0" w:color="auto"/>
                <w:right w:val="none" w:sz="0" w:space="0" w:color="auto"/>
              </w:divBdr>
            </w:div>
            <w:div w:id="1681588819">
              <w:marLeft w:val="0"/>
              <w:marRight w:val="0"/>
              <w:marTop w:val="0"/>
              <w:marBottom w:val="0"/>
              <w:divBdr>
                <w:top w:val="none" w:sz="0" w:space="0" w:color="auto"/>
                <w:left w:val="none" w:sz="0" w:space="0" w:color="auto"/>
                <w:bottom w:val="none" w:sz="0" w:space="0" w:color="auto"/>
                <w:right w:val="none" w:sz="0" w:space="0" w:color="auto"/>
              </w:divBdr>
            </w:div>
            <w:div w:id="554970620">
              <w:marLeft w:val="0"/>
              <w:marRight w:val="0"/>
              <w:marTop w:val="0"/>
              <w:marBottom w:val="0"/>
              <w:divBdr>
                <w:top w:val="none" w:sz="0" w:space="0" w:color="auto"/>
                <w:left w:val="none" w:sz="0" w:space="0" w:color="auto"/>
                <w:bottom w:val="none" w:sz="0" w:space="0" w:color="auto"/>
                <w:right w:val="none" w:sz="0" w:space="0" w:color="auto"/>
              </w:divBdr>
            </w:div>
            <w:div w:id="673847143">
              <w:marLeft w:val="0"/>
              <w:marRight w:val="0"/>
              <w:marTop w:val="0"/>
              <w:marBottom w:val="0"/>
              <w:divBdr>
                <w:top w:val="none" w:sz="0" w:space="0" w:color="auto"/>
                <w:left w:val="none" w:sz="0" w:space="0" w:color="auto"/>
                <w:bottom w:val="none" w:sz="0" w:space="0" w:color="auto"/>
                <w:right w:val="none" w:sz="0" w:space="0" w:color="auto"/>
              </w:divBdr>
            </w:div>
            <w:div w:id="1410467903">
              <w:marLeft w:val="0"/>
              <w:marRight w:val="0"/>
              <w:marTop w:val="0"/>
              <w:marBottom w:val="0"/>
              <w:divBdr>
                <w:top w:val="none" w:sz="0" w:space="0" w:color="auto"/>
                <w:left w:val="none" w:sz="0" w:space="0" w:color="auto"/>
                <w:bottom w:val="none" w:sz="0" w:space="0" w:color="auto"/>
                <w:right w:val="none" w:sz="0" w:space="0" w:color="auto"/>
              </w:divBdr>
            </w:div>
            <w:div w:id="1856260612">
              <w:marLeft w:val="0"/>
              <w:marRight w:val="0"/>
              <w:marTop w:val="0"/>
              <w:marBottom w:val="0"/>
              <w:divBdr>
                <w:top w:val="none" w:sz="0" w:space="0" w:color="auto"/>
                <w:left w:val="none" w:sz="0" w:space="0" w:color="auto"/>
                <w:bottom w:val="none" w:sz="0" w:space="0" w:color="auto"/>
                <w:right w:val="none" w:sz="0" w:space="0" w:color="auto"/>
              </w:divBdr>
            </w:div>
            <w:div w:id="541941445">
              <w:marLeft w:val="0"/>
              <w:marRight w:val="0"/>
              <w:marTop w:val="0"/>
              <w:marBottom w:val="0"/>
              <w:divBdr>
                <w:top w:val="none" w:sz="0" w:space="0" w:color="auto"/>
                <w:left w:val="none" w:sz="0" w:space="0" w:color="auto"/>
                <w:bottom w:val="none" w:sz="0" w:space="0" w:color="auto"/>
                <w:right w:val="none" w:sz="0" w:space="0" w:color="auto"/>
              </w:divBdr>
            </w:div>
            <w:div w:id="1286547320">
              <w:marLeft w:val="0"/>
              <w:marRight w:val="0"/>
              <w:marTop w:val="0"/>
              <w:marBottom w:val="0"/>
              <w:divBdr>
                <w:top w:val="none" w:sz="0" w:space="0" w:color="auto"/>
                <w:left w:val="none" w:sz="0" w:space="0" w:color="auto"/>
                <w:bottom w:val="none" w:sz="0" w:space="0" w:color="auto"/>
                <w:right w:val="none" w:sz="0" w:space="0" w:color="auto"/>
              </w:divBdr>
            </w:div>
            <w:div w:id="1052845531">
              <w:marLeft w:val="0"/>
              <w:marRight w:val="0"/>
              <w:marTop w:val="0"/>
              <w:marBottom w:val="0"/>
              <w:divBdr>
                <w:top w:val="none" w:sz="0" w:space="0" w:color="auto"/>
                <w:left w:val="none" w:sz="0" w:space="0" w:color="auto"/>
                <w:bottom w:val="none" w:sz="0" w:space="0" w:color="auto"/>
                <w:right w:val="none" w:sz="0" w:space="0" w:color="auto"/>
              </w:divBdr>
            </w:div>
            <w:div w:id="1402210720">
              <w:marLeft w:val="0"/>
              <w:marRight w:val="0"/>
              <w:marTop w:val="0"/>
              <w:marBottom w:val="0"/>
              <w:divBdr>
                <w:top w:val="none" w:sz="0" w:space="0" w:color="auto"/>
                <w:left w:val="none" w:sz="0" w:space="0" w:color="auto"/>
                <w:bottom w:val="none" w:sz="0" w:space="0" w:color="auto"/>
                <w:right w:val="none" w:sz="0" w:space="0" w:color="auto"/>
              </w:divBdr>
            </w:div>
            <w:div w:id="1228225410">
              <w:marLeft w:val="0"/>
              <w:marRight w:val="0"/>
              <w:marTop w:val="0"/>
              <w:marBottom w:val="0"/>
              <w:divBdr>
                <w:top w:val="none" w:sz="0" w:space="0" w:color="auto"/>
                <w:left w:val="none" w:sz="0" w:space="0" w:color="auto"/>
                <w:bottom w:val="none" w:sz="0" w:space="0" w:color="auto"/>
                <w:right w:val="none" w:sz="0" w:space="0" w:color="auto"/>
              </w:divBdr>
            </w:div>
            <w:div w:id="48498494">
              <w:marLeft w:val="0"/>
              <w:marRight w:val="0"/>
              <w:marTop w:val="0"/>
              <w:marBottom w:val="0"/>
              <w:divBdr>
                <w:top w:val="none" w:sz="0" w:space="0" w:color="auto"/>
                <w:left w:val="none" w:sz="0" w:space="0" w:color="auto"/>
                <w:bottom w:val="none" w:sz="0" w:space="0" w:color="auto"/>
                <w:right w:val="none" w:sz="0" w:space="0" w:color="auto"/>
              </w:divBdr>
            </w:div>
            <w:div w:id="1318924847">
              <w:marLeft w:val="0"/>
              <w:marRight w:val="0"/>
              <w:marTop w:val="0"/>
              <w:marBottom w:val="0"/>
              <w:divBdr>
                <w:top w:val="none" w:sz="0" w:space="0" w:color="auto"/>
                <w:left w:val="none" w:sz="0" w:space="0" w:color="auto"/>
                <w:bottom w:val="none" w:sz="0" w:space="0" w:color="auto"/>
                <w:right w:val="none" w:sz="0" w:space="0" w:color="auto"/>
              </w:divBdr>
            </w:div>
            <w:div w:id="1274823289">
              <w:marLeft w:val="0"/>
              <w:marRight w:val="0"/>
              <w:marTop w:val="0"/>
              <w:marBottom w:val="0"/>
              <w:divBdr>
                <w:top w:val="none" w:sz="0" w:space="0" w:color="auto"/>
                <w:left w:val="none" w:sz="0" w:space="0" w:color="auto"/>
                <w:bottom w:val="none" w:sz="0" w:space="0" w:color="auto"/>
                <w:right w:val="none" w:sz="0" w:space="0" w:color="auto"/>
              </w:divBdr>
            </w:div>
            <w:div w:id="848103801">
              <w:marLeft w:val="0"/>
              <w:marRight w:val="0"/>
              <w:marTop w:val="0"/>
              <w:marBottom w:val="0"/>
              <w:divBdr>
                <w:top w:val="none" w:sz="0" w:space="0" w:color="auto"/>
                <w:left w:val="none" w:sz="0" w:space="0" w:color="auto"/>
                <w:bottom w:val="none" w:sz="0" w:space="0" w:color="auto"/>
                <w:right w:val="none" w:sz="0" w:space="0" w:color="auto"/>
              </w:divBdr>
            </w:div>
            <w:div w:id="1868911646">
              <w:marLeft w:val="0"/>
              <w:marRight w:val="0"/>
              <w:marTop w:val="0"/>
              <w:marBottom w:val="0"/>
              <w:divBdr>
                <w:top w:val="none" w:sz="0" w:space="0" w:color="auto"/>
                <w:left w:val="none" w:sz="0" w:space="0" w:color="auto"/>
                <w:bottom w:val="none" w:sz="0" w:space="0" w:color="auto"/>
                <w:right w:val="none" w:sz="0" w:space="0" w:color="auto"/>
              </w:divBdr>
            </w:div>
            <w:div w:id="389352376">
              <w:marLeft w:val="0"/>
              <w:marRight w:val="0"/>
              <w:marTop w:val="0"/>
              <w:marBottom w:val="0"/>
              <w:divBdr>
                <w:top w:val="none" w:sz="0" w:space="0" w:color="auto"/>
                <w:left w:val="none" w:sz="0" w:space="0" w:color="auto"/>
                <w:bottom w:val="none" w:sz="0" w:space="0" w:color="auto"/>
                <w:right w:val="none" w:sz="0" w:space="0" w:color="auto"/>
              </w:divBdr>
            </w:div>
            <w:div w:id="458766508">
              <w:marLeft w:val="0"/>
              <w:marRight w:val="0"/>
              <w:marTop w:val="0"/>
              <w:marBottom w:val="0"/>
              <w:divBdr>
                <w:top w:val="none" w:sz="0" w:space="0" w:color="auto"/>
                <w:left w:val="none" w:sz="0" w:space="0" w:color="auto"/>
                <w:bottom w:val="none" w:sz="0" w:space="0" w:color="auto"/>
                <w:right w:val="none" w:sz="0" w:space="0" w:color="auto"/>
              </w:divBdr>
            </w:div>
            <w:div w:id="1210263050">
              <w:marLeft w:val="0"/>
              <w:marRight w:val="0"/>
              <w:marTop w:val="0"/>
              <w:marBottom w:val="0"/>
              <w:divBdr>
                <w:top w:val="none" w:sz="0" w:space="0" w:color="auto"/>
                <w:left w:val="none" w:sz="0" w:space="0" w:color="auto"/>
                <w:bottom w:val="none" w:sz="0" w:space="0" w:color="auto"/>
                <w:right w:val="none" w:sz="0" w:space="0" w:color="auto"/>
              </w:divBdr>
            </w:div>
            <w:div w:id="1891647998">
              <w:marLeft w:val="0"/>
              <w:marRight w:val="0"/>
              <w:marTop w:val="0"/>
              <w:marBottom w:val="0"/>
              <w:divBdr>
                <w:top w:val="none" w:sz="0" w:space="0" w:color="auto"/>
                <w:left w:val="none" w:sz="0" w:space="0" w:color="auto"/>
                <w:bottom w:val="none" w:sz="0" w:space="0" w:color="auto"/>
                <w:right w:val="none" w:sz="0" w:space="0" w:color="auto"/>
              </w:divBdr>
            </w:div>
            <w:div w:id="1193684524">
              <w:marLeft w:val="0"/>
              <w:marRight w:val="0"/>
              <w:marTop w:val="0"/>
              <w:marBottom w:val="0"/>
              <w:divBdr>
                <w:top w:val="none" w:sz="0" w:space="0" w:color="auto"/>
                <w:left w:val="none" w:sz="0" w:space="0" w:color="auto"/>
                <w:bottom w:val="none" w:sz="0" w:space="0" w:color="auto"/>
                <w:right w:val="none" w:sz="0" w:space="0" w:color="auto"/>
              </w:divBdr>
            </w:div>
            <w:div w:id="1526282914">
              <w:marLeft w:val="0"/>
              <w:marRight w:val="0"/>
              <w:marTop w:val="0"/>
              <w:marBottom w:val="0"/>
              <w:divBdr>
                <w:top w:val="none" w:sz="0" w:space="0" w:color="auto"/>
                <w:left w:val="none" w:sz="0" w:space="0" w:color="auto"/>
                <w:bottom w:val="none" w:sz="0" w:space="0" w:color="auto"/>
                <w:right w:val="none" w:sz="0" w:space="0" w:color="auto"/>
              </w:divBdr>
            </w:div>
            <w:div w:id="2031756489">
              <w:marLeft w:val="0"/>
              <w:marRight w:val="0"/>
              <w:marTop w:val="0"/>
              <w:marBottom w:val="0"/>
              <w:divBdr>
                <w:top w:val="none" w:sz="0" w:space="0" w:color="auto"/>
                <w:left w:val="none" w:sz="0" w:space="0" w:color="auto"/>
                <w:bottom w:val="none" w:sz="0" w:space="0" w:color="auto"/>
                <w:right w:val="none" w:sz="0" w:space="0" w:color="auto"/>
              </w:divBdr>
            </w:div>
            <w:div w:id="1429155383">
              <w:marLeft w:val="0"/>
              <w:marRight w:val="0"/>
              <w:marTop w:val="0"/>
              <w:marBottom w:val="0"/>
              <w:divBdr>
                <w:top w:val="none" w:sz="0" w:space="0" w:color="auto"/>
                <w:left w:val="none" w:sz="0" w:space="0" w:color="auto"/>
                <w:bottom w:val="none" w:sz="0" w:space="0" w:color="auto"/>
                <w:right w:val="none" w:sz="0" w:space="0" w:color="auto"/>
              </w:divBdr>
            </w:div>
            <w:div w:id="455955649">
              <w:marLeft w:val="0"/>
              <w:marRight w:val="0"/>
              <w:marTop w:val="0"/>
              <w:marBottom w:val="0"/>
              <w:divBdr>
                <w:top w:val="none" w:sz="0" w:space="0" w:color="auto"/>
                <w:left w:val="none" w:sz="0" w:space="0" w:color="auto"/>
                <w:bottom w:val="none" w:sz="0" w:space="0" w:color="auto"/>
                <w:right w:val="none" w:sz="0" w:space="0" w:color="auto"/>
              </w:divBdr>
            </w:div>
            <w:div w:id="25060164">
              <w:marLeft w:val="0"/>
              <w:marRight w:val="0"/>
              <w:marTop w:val="0"/>
              <w:marBottom w:val="0"/>
              <w:divBdr>
                <w:top w:val="none" w:sz="0" w:space="0" w:color="auto"/>
                <w:left w:val="none" w:sz="0" w:space="0" w:color="auto"/>
                <w:bottom w:val="none" w:sz="0" w:space="0" w:color="auto"/>
                <w:right w:val="none" w:sz="0" w:space="0" w:color="auto"/>
              </w:divBdr>
            </w:div>
            <w:div w:id="1604146036">
              <w:marLeft w:val="0"/>
              <w:marRight w:val="0"/>
              <w:marTop w:val="0"/>
              <w:marBottom w:val="0"/>
              <w:divBdr>
                <w:top w:val="none" w:sz="0" w:space="0" w:color="auto"/>
                <w:left w:val="none" w:sz="0" w:space="0" w:color="auto"/>
                <w:bottom w:val="none" w:sz="0" w:space="0" w:color="auto"/>
                <w:right w:val="none" w:sz="0" w:space="0" w:color="auto"/>
              </w:divBdr>
            </w:div>
            <w:div w:id="393627222">
              <w:marLeft w:val="0"/>
              <w:marRight w:val="0"/>
              <w:marTop w:val="0"/>
              <w:marBottom w:val="0"/>
              <w:divBdr>
                <w:top w:val="none" w:sz="0" w:space="0" w:color="auto"/>
                <w:left w:val="none" w:sz="0" w:space="0" w:color="auto"/>
                <w:bottom w:val="none" w:sz="0" w:space="0" w:color="auto"/>
                <w:right w:val="none" w:sz="0" w:space="0" w:color="auto"/>
              </w:divBdr>
            </w:div>
            <w:div w:id="1818767033">
              <w:marLeft w:val="0"/>
              <w:marRight w:val="0"/>
              <w:marTop w:val="0"/>
              <w:marBottom w:val="0"/>
              <w:divBdr>
                <w:top w:val="none" w:sz="0" w:space="0" w:color="auto"/>
                <w:left w:val="none" w:sz="0" w:space="0" w:color="auto"/>
                <w:bottom w:val="none" w:sz="0" w:space="0" w:color="auto"/>
                <w:right w:val="none" w:sz="0" w:space="0" w:color="auto"/>
              </w:divBdr>
            </w:div>
            <w:div w:id="313340991">
              <w:marLeft w:val="0"/>
              <w:marRight w:val="0"/>
              <w:marTop w:val="0"/>
              <w:marBottom w:val="0"/>
              <w:divBdr>
                <w:top w:val="none" w:sz="0" w:space="0" w:color="auto"/>
                <w:left w:val="none" w:sz="0" w:space="0" w:color="auto"/>
                <w:bottom w:val="none" w:sz="0" w:space="0" w:color="auto"/>
                <w:right w:val="none" w:sz="0" w:space="0" w:color="auto"/>
              </w:divBdr>
            </w:div>
            <w:div w:id="1747724172">
              <w:marLeft w:val="0"/>
              <w:marRight w:val="0"/>
              <w:marTop w:val="0"/>
              <w:marBottom w:val="0"/>
              <w:divBdr>
                <w:top w:val="none" w:sz="0" w:space="0" w:color="auto"/>
                <w:left w:val="none" w:sz="0" w:space="0" w:color="auto"/>
                <w:bottom w:val="none" w:sz="0" w:space="0" w:color="auto"/>
                <w:right w:val="none" w:sz="0" w:space="0" w:color="auto"/>
              </w:divBdr>
            </w:div>
            <w:div w:id="1017537204">
              <w:marLeft w:val="0"/>
              <w:marRight w:val="0"/>
              <w:marTop w:val="0"/>
              <w:marBottom w:val="0"/>
              <w:divBdr>
                <w:top w:val="none" w:sz="0" w:space="0" w:color="auto"/>
                <w:left w:val="none" w:sz="0" w:space="0" w:color="auto"/>
                <w:bottom w:val="none" w:sz="0" w:space="0" w:color="auto"/>
                <w:right w:val="none" w:sz="0" w:space="0" w:color="auto"/>
              </w:divBdr>
            </w:div>
            <w:div w:id="903565945">
              <w:marLeft w:val="0"/>
              <w:marRight w:val="0"/>
              <w:marTop w:val="0"/>
              <w:marBottom w:val="0"/>
              <w:divBdr>
                <w:top w:val="none" w:sz="0" w:space="0" w:color="auto"/>
                <w:left w:val="none" w:sz="0" w:space="0" w:color="auto"/>
                <w:bottom w:val="none" w:sz="0" w:space="0" w:color="auto"/>
                <w:right w:val="none" w:sz="0" w:space="0" w:color="auto"/>
              </w:divBdr>
            </w:div>
            <w:div w:id="449129170">
              <w:marLeft w:val="0"/>
              <w:marRight w:val="0"/>
              <w:marTop w:val="0"/>
              <w:marBottom w:val="0"/>
              <w:divBdr>
                <w:top w:val="none" w:sz="0" w:space="0" w:color="auto"/>
                <w:left w:val="none" w:sz="0" w:space="0" w:color="auto"/>
                <w:bottom w:val="none" w:sz="0" w:space="0" w:color="auto"/>
                <w:right w:val="none" w:sz="0" w:space="0" w:color="auto"/>
              </w:divBdr>
            </w:div>
            <w:div w:id="1408307417">
              <w:marLeft w:val="0"/>
              <w:marRight w:val="0"/>
              <w:marTop w:val="0"/>
              <w:marBottom w:val="0"/>
              <w:divBdr>
                <w:top w:val="none" w:sz="0" w:space="0" w:color="auto"/>
                <w:left w:val="none" w:sz="0" w:space="0" w:color="auto"/>
                <w:bottom w:val="none" w:sz="0" w:space="0" w:color="auto"/>
                <w:right w:val="none" w:sz="0" w:space="0" w:color="auto"/>
              </w:divBdr>
            </w:div>
            <w:div w:id="1428884737">
              <w:marLeft w:val="0"/>
              <w:marRight w:val="0"/>
              <w:marTop w:val="0"/>
              <w:marBottom w:val="0"/>
              <w:divBdr>
                <w:top w:val="none" w:sz="0" w:space="0" w:color="auto"/>
                <w:left w:val="none" w:sz="0" w:space="0" w:color="auto"/>
                <w:bottom w:val="none" w:sz="0" w:space="0" w:color="auto"/>
                <w:right w:val="none" w:sz="0" w:space="0" w:color="auto"/>
              </w:divBdr>
            </w:div>
            <w:div w:id="2076319351">
              <w:marLeft w:val="0"/>
              <w:marRight w:val="0"/>
              <w:marTop w:val="0"/>
              <w:marBottom w:val="0"/>
              <w:divBdr>
                <w:top w:val="none" w:sz="0" w:space="0" w:color="auto"/>
                <w:left w:val="none" w:sz="0" w:space="0" w:color="auto"/>
                <w:bottom w:val="none" w:sz="0" w:space="0" w:color="auto"/>
                <w:right w:val="none" w:sz="0" w:space="0" w:color="auto"/>
              </w:divBdr>
            </w:div>
            <w:div w:id="1063912864">
              <w:marLeft w:val="0"/>
              <w:marRight w:val="0"/>
              <w:marTop w:val="0"/>
              <w:marBottom w:val="0"/>
              <w:divBdr>
                <w:top w:val="none" w:sz="0" w:space="0" w:color="auto"/>
                <w:left w:val="none" w:sz="0" w:space="0" w:color="auto"/>
                <w:bottom w:val="none" w:sz="0" w:space="0" w:color="auto"/>
                <w:right w:val="none" w:sz="0" w:space="0" w:color="auto"/>
              </w:divBdr>
            </w:div>
            <w:div w:id="1663852510">
              <w:marLeft w:val="0"/>
              <w:marRight w:val="0"/>
              <w:marTop w:val="0"/>
              <w:marBottom w:val="0"/>
              <w:divBdr>
                <w:top w:val="none" w:sz="0" w:space="0" w:color="auto"/>
                <w:left w:val="none" w:sz="0" w:space="0" w:color="auto"/>
                <w:bottom w:val="none" w:sz="0" w:space="0" w:color="auto"/>
                <w:right w:val="none" w:sz="0" w:space="0" w:color="auto"/>
              </w:divBdr>
            </w:div>
            <w:div w:id="18046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69544">
      <w:bodyDiv w:val="1"/>
      <w:marLeft w:val="0"/>
      <w:marRight w:val="0"/>
      <w:marTop w:val="0"/>
      <w:marBottom w:val="0"/>
      <w:divBdr>
        <w:top w:val="none" w:sz="0" w:space="0" w:color="auto"/>
        <w:left w:val="none" w:sz="0" w:space="0" w:color="auto"/>
        <w:bottom w:val="none" w:sz="0" w:space="0" w:color="auto"/>
        <w:right w:val="none" w:sz="0" w:space="0" w:color="auto"/>
      </w:divBdr>
      <w:divsChild>
        <w:div w:id="377172585">
          <w:marLeft w:val="0"/>
          <w:marRight w:val="0"/>
          <w:marTop w:val="0"/>
          <w:marBottom w:val="0"/>
          <w:divBdr>
            <w:top w:val="none" w:sz="0" w:space="0" w:color="auto"/>
            <w:left w:val="none" w:sz="0" w:space="0" w:color="auto"/>
            <w:bottom w:val="none" w:sz="0" w:space="0" w:color="auto"/>
            <w:right w:val="none" w:sz="0" w:space="0" w:color="auto"/>
          </w:divBdr>
          <w:divsChild>
            <w:div w:id="1755467093">
              <w:marLeft w:val="0"/>
              <w:marRight w:val="0"/>
              <w:marTop w:val="0"/>
              <w:marBottom w:val="0"/>
              <w:divBdr>
                <w:top w:val="none" w:sz="0" w:space="0" w:color="auto"/>
                <w:left w:val="none" w:sz="0" w:space="0" w:color="auto"/>
                <w:bottom w:val="none" w:sz="0" w:space="0" w:color="auto"/>
                <w:right w:val="none" w:sz="0" w:space="0" w:color="auto"/>
              </w:divBdr>
            </w:div>
            <w:div w:id="1503622763">
              <w:marLeft w:val="0"/>
              <w:marRight w:val="0"/>
              <w:marTop w:val="0"/>
              <w:marBottom w:val="0"/>
              <w:divBdr>
                <w:top w:val="none" w:sz="0" w:space="0" w:color="auto"/>
                <w:left w:val="none" w:sz="0" w:space="0" w:color="auto"/>
                <w:bottom w:val="none" w:sz="0" w:space="0" w:color="auto"/>
                <w:right w:val="none" w:sz="0" w:space="0" w:color="auto"/>
              </w:divBdr>
            </w:div>
            <w:div w:id="29965429">
              <w:marLeft w:val="0"/>
              <w:marRight w:val="0"/>
              <w:marTop w:val="0"/>
              <w:marBottom w:val="0"/>
              <w:divBdr>
                <w:top w:val="none" w:sz="0" w:space="0" w:color="auto"/>
                <w:left w:val="none" w:sz="0" w:space="0" w:color="auto"/>
                <w:bottom w:val="none" w:sz="0" w:space="0" w:color="auto"/>
                <w:right w:val="none" w:sz="0" w:space="0" w:color="auto"/>
              </w:divBdr>
            </w:div>
            <w:div w:id="1930039271">
              <w:marLeft w:val="0"/>
              <w:marRight w:val="0"/>
              <w:marTop w:val="0"/>
              <w:marBottom w:val="0"/>
              <w:divBdr>
                <w:top w:val="none" w:sz="0" w:space="0" w:color="auto"/>
                <w:left w:val="none" w:sz="0" w:space="0" w:color="auto"/>
                <w:bottom w:val="none" w:sz="0" w:space="0" w:color="auto"/>
                <w:right w:val="none" w:sz="0" w:space="0" w:color="auto"/>
              </w:divBdr>
            </w:div>
            <w:div w:id="680082123">
              <w:marLeft w:val="0"/>
              <w:marRight w:val="0"/>
              <w:marTop w:val="0"/>
              <w:marBottom w:val="0"/>
              <w:divBdr>
                <w:top w:val="none" w:sz="0" w:space="0" w:color="auto"/>
                <w:left w:val="none" w:sz="0" w:space="0" w:color="auto"/>
                <w:bottom w:val="none" w:sz="0" w:space="0" w:color="auto"/>
                <w:right w:val="none" w:sz="0" w:space="0" w:color="auto"/>
              </w:divBdr>
            </w:div>
            <w:div w:id="122626155">
              <w:marLeft w:val="0"/>
              <w:marRight w:val="0"/>
              <w:marTop w:val="0"/>
              <w:marBottom w:val="0"/>
              <w:divBdr>
                <w:top w:val="none" w:sz="0" w:space="0" w:color="auto"/>
                <w:left w:val="none" w:sz="0" w:space="0" w:color="auto"/>
                <w:bottom w:val="none" w:sz="0" w:space="0" w:color="auto"/>
                <w:right w:val="none" w:sz="0" w:space="0" w:color="auto"/>
              </w:divBdr>
            </w:div>
            <w:div w:id="842939999">
              <w:marLeft w:val="0"/>
              <w:marRight w:val="0"/>
              <w:marTop w:val="0"/>
              <w:marBottom w:val="0"/>
              <w:divBdr>
                <w:top w:val="none" w:sz="0" w:space="0" w:color="auto"/>
                <w:left w:val="none" w:sz="0" w:space="0" w:color="auto"/>
                <w:bottom w:val="none" w:sz="0" w:space="0" w:color="auto"/>
                <w:right w:val="none" w:sz="0" w:space="0" w:color="auto"/>
              </w:divBdr>
            </w:div>
            <w:div w:id="1802766797">
              <w:marLeft w:val="0"/>
              <w:marRight w:val="0"/>
              <w:marTop w:val="0"/>
              <w:marBottom w:val="0"/>
              <w:divBdr>
                <w:top w:val="none" w:sz="0" w:space="0" w:color="auto"/>
                <w:left w:val="none" w:sz="0" w:space="0" w:color="auto"/>
                <w:bottom w:val="none" w:sz="0" w:space="0" w:color="auto"/>
                <w:right w:val="none" w:sz="0" w:space="0" w:color="auto"/>
              </w:divBdr>
            </w:div>
            <w:div w:id="200021954">
              <w:marLeft w:val="0"/>
              <w:marRight w:val="0"/>
              <w:marTop w:val="0"/>
              <w:marBottom w:val="0"/>
              <w:divBdr>
                <w:top w:val="none" w:sz="0" w:space="0" w:color="auto"/>
                <w:left w:val="none" w:sz="0" w:space="0" w:color="auto"/>
                <w:bottom w:val="none" w:sz="0" w:space="0" w:color="auto"/>
                <w:right w:val="none" w:sz="0" w:space="0" w:color="auto"/>
              </w:divBdr>
            </w:div>
            <w:div w:id="2120106233">
              <w:marLeft w:val="0"/>
              <w:marRight w:val="0"/>
              <w:marTop w:val="0"/>
              <w:marBottom w:val="0"/>
              <w:divBdr>
                <w:top w:val="none" w:sz="0" w:space="0" w:color="auto"/>
                <w:left w:val="none" w:sz="0" w:space="0" w:color="auto"/>
                <w:bottom w:val="none" w:sz="0" w:space="0" w:color="auto"/>
                <w:right w:val="none" w:sz="0" w:space="0" w:color="auto"/>
              </w:divBdr>
            </w:div>
            <w:div w:id="638264712">
              <w:marLeft w:val="0"/>
              <w:marRight w:val="0"/>
              <w:marTop w:val="0"/>
              <w:marBottom w:val="0"/>
              <w:divBdr>
                <w:top w:val="none" w:sz="0" w:space="0" w:color="auto"/>
                <w:left w:val="none" w:sz="0" w:space="0" w:color="auto"/>
                <w:bottom w:val="none" w:sz="0" w:space="0" w:color="auto"/>
                <w:right w:val="none" w:sz="0" w:space="0" w:color="auto"/>
              </w:divBdr>
            </w:div>
            <w:div w:id="2009281318">
              <w:marLeft w:val="0"/>
              <w:marRight w:val="0"/>
              <w:marTop w:val="0"/>
              <w:marBottom w:val="0"/>
              <w:divBdr>
                <w:top w:val="none" w:sz="0" w:space="0" w:color="auto"/>
                <w:left w:val="none" w:sz="0" w:space="0" w:color="auto"/>
                <w:bottom w:val="none" w:sz="0" w:space="0" w:color="auto"/>
                <w:right w:val="none" w:sz="0" w:space="0" w:color="auto"/>
              </w:divBdr>
            </w:div>
            <w:div w:id="1121072696">
              <w:marLeft w:val="0"/>
              <w:marRight w:val="0"/>
              <w:marTop w:val="0"/>
              <w:marBottom w:val="0"/>
              <w:divBdr>
                <w:top w:val="none" w:sz="0" w:space="0" w:color="auto"/>
                <w:left w:val="none" w:sz="0" w:space="0" w:color="auto"/>
                <w:bottom w:val="none" w:sz="0" w:space="0" w:color="auto"/>
                <w:right w:val="none" w:sz="0" w:space="0" w:color="auto"/>
              </w:divBdr>
            </w:div>
            <w:div w:id="711461450">
              <w:marLeft w:val="0"/>
              <w:marRight w:val="0"/>
              <w:marTop w:val="0"/>
              <w:marBottom w:val="0"/>
              <w:divBdr>
                <w:top w:val="none" w:sz="0" w:space="0" w:color="auto"/>
                <w:left w:val="none" w:sz="0" w:space="0" w:color="auto"/>
                <w:bottom w:val="none" w:sz="0" w:space="0" w:color="auto"/>
                <w:right w:val="none" w:sz="0" w:space="0" w:color="auto"/>
              </w:divBdr>
            </w:div>
            <w:div w:id="1097404362">
              <w:marLeft w:val="0"/>
              <w:marRight w:val="0"/>
              <w:marTop w:val="0"/>
              <w:marBottom w:val="0"/>
              <w:divBdr>
                <w:top w:val="none" w:sz="0" w:space="0" w:color="auto"/>
                <w:left w:val="none" w:sz="0" w:space="0" w:color="auto"/>
                <w:bottom w:val="none" w:sz="0" w:space="0" w:color="auto"/>
                <w:right w:val="none" w:sz="0" w:space="0" w:color="auto"/>
              </w:divBdr>
            </w:div>
            <w:div w:id="1426262879">
              <w:marLeft w:val="0"/>
              <w:marRight w:val="0"/>
              <w:marTop w:val="0"/>
              <w:marBottom w:val="0"/>
              <w:divBdr>
                <w:top w:val="none" w:sz="0" w:space="0" w:color="auto"/>
                <w:left w:val="none" w:sz="0" w:space="0" w:color="auto"/>
                <w:bottom w:val="none" w:sz="0" w:space="0" w:color="auto"/>
                <w:right w:val="none" w:sz="0" w:space="0" w:color="auto"/>
              </w:divBdr>
            </w:div>
            <w:div w:id="1317497022">
              <w:marLeft w:val="0"/>
              <w:marRight w:val="0"/>
              <w:marTop w:val="0"/>
              <w:marBottom w:val="0"/>
              <w:divBdr>
                <w:top w:val="none" w:sz="0" w:space="0" w:color="auto"/>
                <w:left w:val="none" w:sz="0" w:space="0" w:color="auto"/>
                <w:bottom w:val="none" w:sz="0" w:space="0" w:color="auto"/>
                <w:right w:val="none" w:sz="0" w:space="0" w:color="auto"/>
              </w:divBdr>
            </w:div>
            <w:div w:id="2031567077">
              <w:marLeft w:val="0"/>
              <w:marRight w:val="0"/>
              <w:marTop w:val="0"/>
              <w:marBottom w:val="0"/>
              <w:divBdr>
                <w:top w:val="none" w:sz="0" w:space="0" w:color="auto"/>
                <w:left w:val="none" w:sz="0" w:space="0" w:color="auto"/>
                <w:bottom w:val="none" w:sz="0" w:space="0" w:color="auto"/>
                <w:right w:val="none" w:sz="0" w:space="0" w:color="auto"/>
              </w:divBdr>
            </w:div>
            <w:div w:id="972757069">
              <w:marLeft w:val="0"/>
              <w:marRight w:val="0"/>
              <w:marTop w:val="0"/>
              <w:marBottom w:val="0"/>
              <w:divBdr>
                <w:top w:val="none" w:sz="0" w:space="0" w:color="auto"/>
                <w:left w:val="none" w:sz="0" w:space="0" w:color="auto"/>
                <w:bottom w:val="none" w:sz="0" w:space="0" w:color="auto"/>
                <w:right w:val="none" w:sz="0" w:space="0" w:color="auto"/>
              </w:divBdr>
            </w:div>
            <w:div w:id="1142193847">
              <w:marLeft w:val="0"/>
              <w:marRight w:val="0"/>
              <w:marTop w:val="0"/>
              <w:marBottom w:val="0"/>
              <w:divBdr>
                <w:top w:val="none" w:sz="0" w:space="0" w:color="auto"/>
                <w:left w:val="none" w:sz="0" w:space="0" w:color="auto"/>
                <w:bottom w:val="none" w:sz="0" w:space="0" w:color="auto"/>
                <w:right w:val="none" w:sz="0" w:space="0" w:color="auto"/>
              </w:divBdr>
            </w:div>
            <w:div w:id="1552616127">
              <w:marLeft w:val="0"/>
              <w:marRight w:val="0"/>
              <w:marTop w:val="0"/>
              <w:marBottom w:val="0"/>
              <w:divBdr>
                <w:top w:val="none" w:sz="0" w:space="0" w:color="auto"/>
                <w:left w:val="none" w:sz="0" w:space="0" w:color="auto"/>
                <w:bottom w:val="none" w:sz="0" w:space="0" w:color="auto"/>
                <w:right w:val="none" w:sz="0" w:space="0" w:color="auto"/>
              </w:divBdr>
            </w:div>
            <w:div w:id="1544099624">
              <w:marLeft w:val="0"/>
              <w:marRight w:val="0"/>
              <w:marTop w:val="0"/>
              <w:marBottom w:val="0"/>
              <w:divBdr>
                <w:top w:val="none" w:sz="0" w:space="0" w:color="auto"/>
                <w:left w:val="none" w:sz="0" w:space="0" w:color="auto"/>
                <w:bottom w:val="none" w:sz="0" w:space="0" w:color="auto"/>
                <w:right w:val="none" w:sz="0" w:space="0" w:color="auto"/>
              </w:divBdr>
            </w:div>
            <w:div w:id="1665165172">
              <w:marLeft w:val="0"/>
              <w:marRight w:val="0"/>
              <w:marTop w:val="0"/>
              <w:marBottom w:val="0"/>
              <w:divBdr>
                <w:top w:val="none" w:sz="0" w:space="0" w:color="auto"/>
                <w:left w:val="none" w:sz="0" w:space="0" w:color="auto"/>
                <w:bottom w:val="none" w:sz="0" w:space="0" w:color="auto"/>
                <w:right w:val="none" w:sz="0" w:space="0" w:color="auto"/>
              </w:divBdr>
            </w:div>
            <w:div w:id="2026512611">
              <w:marLeft w:val="0"/>
              <w:marRight w:val="0"/>
              <w:marTop w:val="0"/>
              <w:marBottom w:val="0"/>
              <w:divBdr>
                <w:top w:val="none" w:sz="0" w:space="0" w:color="auto"/>
                <w:left w:val="none" w:sz="0" w:space="0" w:color="auto"/>
                <w:bottom w:val="none" w:sz="0" w:space="0" w:color="auto"/>
                <w:right w:val="none" w:sz="0" w:space="0" w:color="auto"/>
              </w:divBdr>
            </w:div>
            <w:div w:id="1170949325">
              <w:marLeft w:val="0"/>
              <w:marRight w:val="0"/>
              <w:marTop w:val="0"/>
              <w:marBottom w:val="0"/>
              <w:divBdr>
                <w:top w:val="none" w:sz="0" w:space="0" w:color="auto"/>
                <w:left w:val="none" w:sz="0" w:space="0" w:color="auto"/>
                <w:bottom w:val="none" w:sz="0" w:space="0" w:color="auto"/>
                <w:right w:val="none" w:sz="0" w:space="0" w:color="auto"/>
              </w:divBdr>
            </w:div>
            <w:div w:id="2057195327">
              <w:marLeft w:val="0"/>
              <w:marRight w:val="0"/>
              <w:marTop w:val="0"/>
              <w:marBottom w:val="0"/>
              <w:divBdr>
                <w:top w:val="none" w:sz="0" w:space="0" w:color="auto"/>
                <w:left w:val="none" w:sz="0" w:space="0" w:color="auto"/>
                <w:bottom w:val="none" w:sz="0" w:space="0" w:color="auto"/>
                <w:right w:val="none" w:sz="0" w:space="0" w:color="auto"/>
              </w:divBdr>
            </w:div>
            <w:div w:id="1329988385">
              <w:marLeft w:val="0"/>
              <w:marRight w:val="0"/>
              <w:marTop w:val="0"/>
              <w:marBottom w:val="0"/>
              <w:divBdr>
                <w:top w:val="none" w:sz="0" w:space="0" w:color="auto"/>
                <w:left w:val="none" w:sz="0" w:space="0" w:color="auto"/>
                <w:bottom w:val="none" w:sz="0" w:space="0" w:color="auto"/>
                <w:right w:val="none" w:sz="0" w:space="0" w:color="auto"/>
              </w:divBdr>
            </w:div>
            <w:div w:id="602570356">
              <w:marLeft w:val="0"/>
              <w:marRight w:val="0"/>
              <w:marTop w:val="0"/>
              <w:marBottom w:val="0"/>
              <w:divBdr>
                <w:top w:val="none" w:sz="0" w:space="0" w:color="auto"/>
                <w:left w:val="none" w:sz="0" w:space="0" w:color="auto"/>
                <w:bottom w:val="none" w:sz="0" w:space="0" w:color="auto"/>
                <w:right w:val="none" w:sz="0" w:space="0" w:color="auto"/>
              </w:divBdr>
            </w:div>
            <w:div w:id="1360352733">
              <w:marLeft w:val="0"/>
              <w:marRight w:val="0"/>
              <w:marTop w:val="0"/>
              <w:marBottom w:val="0"/>
              <w:divBdr>
                <w:top w:val="none" w:sz="0" w:space="0" w:color="auto"/>
                <w:left w:val="none" w:sz="0" w:space="0" w:color="auto"/>
                <w:bottom w:val="none" w:sz="0" w:space="0" w:color="auto"/>
                <w:right w:val="none" w:sz="0" w:space="0" w:color="auto"/>
              </w:divBdr>
            </w:div>
            <w:div w:id="629243768">
              <w:marLeft w:val="0"/>
              <w:marRight w:val="0"/>
              <w:marTop w:val="0"/>
              <w:marBottom w:val="0"/>
              <w:divBdr>
                <w:top w:val="none" w:sz="0" w:space="0" w:color="auto"/>
                <w:left w:val="none" w:sz="0" w:space="0" w:color="auto"/>
                <w:bottom w:val="none" w:sz="0" w:space="0" w:color="auto"/>
                <w:right w:val="none" w:sz="0" w:space="0" w:color="auto"/>
              </w:divBdr>
            </w:div>
            <w:div w:id="1123157848">
              <w:marLeft w:val="0"/>
              <w:marRight w:val="0"/>
              <w:marTop w:val="0"/>
              <w:marBottom w:val="0"/>
              <w:divBdr>
                <w:top w:val="none" w:sz="0" w:space="0" w:color="auto"/>
                <w:left w:val="none" w:sz="0" w:space="0" w:color="auto"/>
                <w:bottom w:val="none" w:sz="0" w:space="0" w:color="auto"/>
                <w:right w:val="none" w:sz="0" w:space="0" w:color="auto"/>
              </w:divBdr>
            </w:div>
            <w:div w:id="996803156">
              <w:marLeft w:val="0"/>
              <w:marRight w:val="0"/>
              <w:marTop w:val="0"/>
              <w:marBottom w:val="0"/>
              <w:divBdr>
                <w:top w:val="none" w:sz="0" w:space="0" w:color="auto"/>
                <w:left w:val="none" w:sz="0" w:space="0" w:color="auto"/>
                <w:bottom w:val="none" w:sz="0" w:space="0" w:color="auto"/>
                <w:right w:val="none" w:sz="0" w:space="0" w:color="auto"/>
              </w:divBdr>
            </w:div>
            <w:div w:id="1490973641">
              <w:marLeft w:val="0"/>
              <w:marRight w:val="0"/>
              <w:marTop w:val="0"/>
              <w:marBottom w:val="0"/>
              <w:divBdr>
                <w:top w:val="none" w:sz="0" w:space="0" w:color="auto"/>
                <w:left w:val="none" w:sz="0" w:space="0" w:color="auto"/>
                <w:bottom w:val="none" w:sz="0" w:space="0" w:color="auto"/>
                <w:right w:val="none" w:sz="0" w:space="0" w:color="auto"/>
              </w:divBdr>
            </w:div>
            <w:div w:id="380790093">
              <w:marLeft w:val="0"/>
              <w:marRight w:val="0"/>
              <w:marTop w:val="0"/>
              <w:marBottom w:val="0"/>
              <w:divBdr>
                <w:top w:val="none" w:sz="0" w:space="0" w:color="auto"/>
                <w:left w:val="none" w:sz="0" w:space="0" w:color="auto"/>
                <w:bottom w:val="none" w:sz="0" w:space="0" w:color="auto"/>
                <w:right w:val="none" w:sz="0" w:space="0" w:color="auto"/>
              </w:divBdr>
            </w:div>
            <w:div w:id="1656837774">
              <w:marLeft w:val="0"/>
              <w:marRight w:val="0"/>
              <w:marTop w:val="0"/>
              <w:marBottom w:val="0"/>
              <w:divBdr>
                <w:top w:val="none" w:sz="0" w:space="0" w:color="auto"/>
                <w:left w:val="none" w:sz="0" w:space="0" w:color="auto"/>
                <w:bottom w:val="none" w:sz="0" w:space="0" w:color="auto"/>
                <w:right w:val="none" w:sz="0" w:space="0" w:color="auto"/>
              </w:divBdr>
            </w:div>
            <w:div w:id="912398298">
              <w:marLeft w:val="0"/>
              <w:marRight w:val="0"/>
              <w:marTop w:val="0"/>
              <w:marBottom w:val="0"/>
              <w:divBdr>
                <w:top w:val="none" w:sz="0" w:space="0" w:color="auto"/>
                <w:left w:val="none" w:sz="0" w:space="0" w:color="auto"/>
                <w:bottom w:val="none" w:sz="0" w:space="0" w:color="auto"/>
                <w:right w:val="none" w:sz="0" w:space="0" w:color="auto"/>
              </w:divBdr>
            </w:div>
            <w:div w:id="556743835">
              <w:marLeft w:val="0"/>
              <w:marRight w:val="0"/>
              <w:marTop w:val="0"/>
              <w:marBottom w:val="0"/>
              <w:divBdr>
                <w:top w:val="none" w:sz="0" w:space="0" w:color="auto"/>
                <w:left w:val="none" w:sz="0" w:space="0" w:color="auto"/>
                <w:bottom w:val="none" w:sz="0" w:space="0" w:color="auto"/>
                <w:right w:val="none" w:sz="0" w:space="0" w:color="auto"/>
              </w:divBdr>
            </w:div>
            <w:div w:id="532233817">
              <w:marLeft w:val="0"/>
              <w:marRight w:val="0"/>
              <w:marTop w:val="0"/>
              <w:marBottom w:val="0"/>
              <w:divBdr>
                <w:top w:val="none" w:sz="0" w:space="0" w:color="auto"/>
                <w:left w:val="none" w:sz="0" w:space="0" w:color="auto"/>
                <w:bottom w:val="none" w:sz="0" w:space="0" w:color="auto"/>
                <w:right w:val="none" w:sz="0" w:space="0" w:color="auto"/>
              </w:divBdr>
            </w:div>
            <w:div w:id="1791313141">
              <w:marLeft w:val="0"/>
              <w:marRight w:val="0"/>
              <w:marTop w:val="0"/>
              <w:marBottom w:val="0"/>
              <w:divBdr>
                <w:top w:val="none" w:sz="0" w:space="0" w:color="auto"/>
                <w:left w:val="none" w:sz="0" w:space="0" w:color="auto"/>
                <w:bottom w:val="none" w:sz="0" w:space="0" w:color="auto"/>
                <w:right w:val="none" w:sz="0" w:space="0" w:color="auto"/>
              </w:divBdr>
            </w:div>
            <w:div w:id="2044208555">
              <w:marLeft w:val="0"/>
              <w:marRight w:val="0"/>
              <w:marTop w:val="0"/>
              <w:marBottom w:val="0"/>
              <w:divBdr>
                <w:top w:val="none" w:sz="0" w:space="0" w:color="auto"/>
                <w:left w:val="none" w:sz="0" w:space="0" w:color="auto"/>
                <w:bottom w:val="none" w:sz="0" w:space="0" w:color="auto"/>
                <w:right w:val="none" w:sz="0" w:space="0" w:color="auto"/>
              </w:divBdr>
            </w:div>
            <w:div w:id="479225948">
              <w:marLeft w:val="0"/>
              <w:marRight w:val="0"/>
              <w:marTop w:val="0"/>
              <w:marBottom w:val="0"/>
              <w:divBdr>
                <w:top w:val="none" w:sz="0" w:space="0" w:color="auto"/>
                <w:left w:val="none" w:sz="0" w:space="0" w:color="auto"/>
                <w:bottom w:val="none" w:sz="0" w:space="0" w:color="auto"/>
                <w:right w:val="none" w:sz="0" w:space="0" w:color="auto"/>
              </w:divBdr>
            </w:div>
            <w:div w:id="1135684218">
              <w:marLeft w:val="0"/>
              <w:marRight w:val="0"/>
              <w:marTop w:val="0"/>
              <w:marBottom w:val="0"/>
              <w:divBdr>
                <w:top w:val="none" w:sz="0" w:space="0" w:color="auto"/>
                <w:left w:val="none" w:sz="0" w:space="0" w:color="auto"/>
                <w:bottom w:val="none" w:sz="0" w:space="0" w:color="auto"/>
                <w:right w:val="none" w:sz="0" w:space="0" w:color="auto"/>
              </w:divBdr>
            </w:div>
            <w:div w:id="814568225">
              <w:marLeft w:val="0"/>
              <w:marRight w:val="0"/>
              <w:marTop w:val="0"/>
              <w:marBottom w:val="0"/>
              <w:divBdr>
                <w:top w:val="none" w:sz="0" w:space="0" w:color="auto"/>
                <w:left w:val="none" w:sz="0" w:space="0" w:color="auto"/>
                <w:bottom w:val="none" w:sz="0" w:space="0" w:color="auto"/>
                <w:right w:val="none" w:sz="0" w:space="0" w:color="auto"/>
              </w:divBdr>
            </w:div>
            <w:div w:id="915626323">
              <w:marLeft w:val="0"/>
              <w:marRight w:val="0"/>
              <w:marTop w:val="0"/>
              <w:marBottom w:val="0"/>
              <w:divBdr>
                <w:top w:val="none" w:sz="0" w:space="0" w:color="auto"/>
                <w:left w:val="none" w:sz="0" w:space="0" w:color="auto"/>
                <w:bottom w:val="none" w:sz="0" w:space="0" w:color="auto"/>
                <w:right w:val="none" w:sz="0" w:space="0" w:color="auto"/>
              </w:divBdr>
            </w:div>
            <w:div w:id="16608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0430">
      <w:bodyDiv w:val="1"/>
      <w:marLeft w:val="0"/>
      <w:marRight w:val="0"/>
      <w:marTop w:val="0"/>
      <w:marBottom w:val="0"/>
      <w:divBdr>
        <w:top w:val="none" w:sz="0" w:space="0" w:color="auto"/>
        <w:left w:val="none" w:sz="0" w:space="0" w:color="auto"/>
        <w:bottom w:val="none" w:sz="0" w:space="0" w:color="auto"/>
        <w:right w:val="none" w:sz="0" w:space="0" w:color="auto"/>
      </w:divBdr>
      <w:divsChild>
        <w:div w:id="509101611">
          <w:marLeft w:val="0"/>
          <w:marRight w:val="0"/>
          <w:marTop w:val="0"/>
          <w:marBottom w:val="0"/>
          <w:divBdr>
            <w:top w:val="none" w:sz="0" w:space="0" w:color="auto"/>
            <w:left w:val="none" w:sz="0" w:space="0" w:color="auto"/>
            <w:bottom w:val="none" w:sz="0" w:space="0" w:color="auto"/>
            <w:right w:val="none" w:sz="0" w:space="0" w:color="auto"/>
          </w:divBdr>
          <w:divsChild>
            <w:div w:id="704138085">
              <w:marLeft w:val="0"/>
              <w:marRight w:val="0"/>
              <w:marTop w:val="0"/>
              <w:marBottom w:val="0"/>
              <w:divBdr>
                <w:top w:val="none" w:sz="0" w:space="0" w:color="auto"/>
                <w:left w:val="none" w:sz="0" w:space="0" w:color="auto"/>
                <w:bottom w:val="none" w:sz="0" w:space="0" w:color="auto"/>
                <w:right w:val="none" w:sz="0" w:space="0" w:color="auto"/>
              </w:divBdr>
            </w:div>
            <w:div w:id="107625000">
              <w:marLeft w:val="0"/>
              <w:marRight w:val="0"/>
              <w:marTop w:val="0"/>
              <w:marBottom w:val="0"/>
              <w:divBdr>
                <w:top w:val="none" w:sz="0" w:space="0" w:color="auto"/>
                <w:left w:val="none" w:sz="0" w:space="0" w:color="auto"/>
                <w:bottom w:val="none" w:sz="0" w:space="0" w:color="auto"/>
                <w:right w:val="none" w:sz="0" w:space="0" w:color="auto"/>
              </w:divBdr>
            </w:div>
            <w:div w:id="983268149">
              <w:marLeft w:val="0"/>
              <w:marRight w:val="0"/>
              <w:marTop w:val="0"/>
              <w:marBottom w:val="0"/>
              <w:divBdr>
                <w:top w:val="none" w:sz="0" w:space="0" w:color="auto"/>
                <w:left w:val="none" w:sz="0" w:space="0" w:color="auto"/>
                <w:bottom w:val="none" w:sz="0" w:space="0" w:color="auto"/>
                <w:right w:val="none" w:sz="0" w:space="0" w:color="auto"/>
              </w:divBdr>
            </w:div>
            <w:div w:id="1182814842">
              <w:marLeft w:val="0"/>
              <w:marRight w:val="0"/>
              <w:marTop w:val="0"/>
              <w:marBottom w:val="0"/>
              <w:divBdr>
                <w:top w:val="none" w:sz="0" w:space="0" w:color="auto"/>
                <w:left w:val="none" w:sz="0" w:space="0" w:color="auto"/>
                <w:bottom w:val="none" w:sz="0" w:space="0" w:color="auto"/>
                <w:right w:val="none" w:sz="0" w:space="0" w:color="auto"/>
              </w:divBdr>
            </w:div>
            <w:div w:id="889343617">
              <w:marLeft w:val="0"/>
              <w:marRight w:val="0"/>
              <w:marTop w:val="0"/>
              <w:marBottom w:val="0"/>
              <w:divBdr>
                <w:top w:val="none" w:sz="0" w:space="0" w:color="auto"/>
                <w:left w:val="none" w:sz="0" w:space="0" w:color="auto"/>
                <w:bottom w:val="none" w:sz="0" w:space="0" w:color="auto"/>
                <w:right w:val="none" w:sz="0" w:space="0" w:color="auto"/>
              </w:divBdr>
            </w:div>
            <w:div w:id="1314260729">
              <w:marLeft w:val="0"/>
              <w:marRight w:val="0"/>
              <w:marTop w:val="0"/>
              <w:marBottom w:val="0"/>
              <w:divBdr>
                <w:top w:val="none" w:sz="0" w:space="0" w:color="auto"/>
                <w:left w:val="none" w:sz="0" w:space="0" w:color="auto"/>
                <w:bottom w:val="none" w:sz="0" w:space="0" w:color="auto"/>
                <w:right w:val="none" w:sz="0" w:space="0" w:color="auto"/>
              </w:divBdr>
            </w:div>
            <w:div w:id="81613534">
              <w:marLeft w:val="0"/>
              <w:marRight w:val="0"/>
              <w:marTop w:val="0"/>
              <w:marBottom w:val="0"/>
              <w:divBdr>
                <w:top w:val="none" w:sz="0" w:space="0" w:color="auto"/>
                <w:left w:val="none" w:sz="0" w:space="0" w:color="auto"/>
                <w:bottom w:val="none" w:sz="0" w:space="0" w:color="auto"/>
                <w:right w:val="none" w:sz="0" w:space="0" w:color="auto"/>
              </w:divBdr>
            </w:div>
            <w:div w:id="657460992">
              <w:marLeft w:val="0"/>
              <w:marRight w:val="0"/>
              <w:marTop w:val="0"/>
              <w:marBottom w:val="0"/>
              <w:divBdr>
                <w:top w:val="none" w:sz="0" w:space="0" w:color="auto"/>
                <w:left w:val="none" w:sz="0" w:space="0" w:color="auto"/>
                <w:bottom w:val="none" w:sz="0" w:space="0" w:color="auto"/>
                <w:right w:val="none" w:sz="0" w:space="0" w:color="auto"/>
              </w:divBdr>
            </w:div>
            <w:div w:id="1897350789">
              <w:marLeft w:val="0"/>
              <w:marRight w:val="0"/>
              <w:marTop w:val="0"/>
              <w:marBottom w:val="0"/>
              <w:divBdr>
                <w:top w:val="none" w:sz="0" w:space="0" w:color="auto"/>
                <w:left w:val="none" w:sz="0" w:space="0" w:color="auto"/>
                <w:bottom w:val="none" w:sz="0" w:space="0" w:color="auto"/>
                <w:right w:val="none" w:sz="0" w:space="0" w:color="auto"/>
              </w:divBdr>
            </w:div>
            <w:div w:id="1862620940">
              <w:marLeft w:val="0"/>
              <w:marRight w:val="0"/>
              <w:marTop w:val="0"/>
              <w:marBottom w:val="0"/>
              <w:divBdr>
                <w:top w:val="none" w:sz="0" w:space="0" w:color="auto"/>
                <w:left w:val="none" w:sz="0" w:space="0" w:color="auto"/>
                <w:bottom w:val="none" w:sz="0" w:space="0" w:color="auto"/>
                <w:right w:val="none" w:sz="0" w:space="0" w:color="auto"/>
              </w:divBdr>
            </w:div>
            <w:div w:id="337848133">
              <w:marLeft w:val="0"/>
              <w:marRight w:val="0"/>
              <w:marTop w:val="0"/>
              <w:marBottom w:val="0"/>
              <w:divBdr>
                <w:top w:val="none" w:sz="0" w:space="0" w:color="auto"/>
                <w:left w:val="none" w:sz="0" w:space="0" w:color="auto"/>
                <w:bottom w:val="none" w:sz="0" w:space="0" w:color="auto"/>
                <w:right w:val="none" w:sz="0" w:space="0" w:color="auto"/>
              </w:divBdr>
            </w:div>
            <w:div w:id="243030830">
              <w:marLeft w:val="0"/>
              <w:marRight w:val="0"/>
              <w:marTop w:val="0"/>
              <w:marBottom w:val="0"/>
              <w:divBdr>
                <w:top w:val="none" w:sz="0" w:space="0" w:color="auto"/>
                <w:left w:val="none" w:sz="0" w:space="0" w:color="auto"/>
                <w:bottom w:val="none" w:sz="0" w:space="0" w:color="auto"/>
                <w:right w:val="none" w:sz="0" w:space="0" w:color="auto"/>
              </w:divBdr>
            </w:div>
            <w:div w:id="243033324">
              <w:marLeft w:val="0"/>
              <w:marRight w:val="0"/>
              <w:marTop w:val="0"/>
              <w:marBottom w:val="0"/>
              <w:divBdr>
                <w:top w:val="none" w:sz="0" w:space="0" w:color="auto"/>
                <w:left w:val="none" w:sz="0" w:space="0" w:color="auto"/>
                <w:bottom w:val="none" w:sz="0" w:space="0" w:color="auto"/>
                <w:right w:val="none" w:sz="0" w:space="0" w:color="auto"/>
              </w:divBdr>
            </w:div>
            <w:div w:id="1463040046">
              <w:marLeft w:val="0"/>
              <w:marRight w:val="0"/>
              <w:marTop w:val="0"/>
              <w:marBottom w:val="0"/>
              <w:divBdr>
                <w:top w:val="none" w:sz="0" w:space="0" w:color="auto"/>
                <w:left w:val="none" w:sz="0" w:space="0" w:color="auto"/>
                <w:bottom w:val="none" w:sz="0" w:space="0" w:color="auto"/>
                <w:right w:val="none" w:sz="0" w:space="0" w:color="auto"/>
              </w:divBdr>
            </w:div>
            <w:div w:id="1567717087">
              <w:marLeft w:val="0"/>
              <w:marRight w:val="0"/>
              <w:marTop w:val="0"/>
              <w:marBottom w:val="0"/>
              <w:divBdr>
                <w:top w:val="none" w:sz="0" w:space="0" w:color="auto"/>
                <w:left w:val="none" w:sz="0" w:space="0" w:color="auto"/>
                <w:bottom w:val="none" w:sz="0" w:space="0" w:color="auto"/>
                <w:right w:val="none" w:sz="0" w:space="0" w:color="auto"/>
              </w:divBdr>
            </w:div>
            <w:div w:id="1940216134">
              <w:marLeft w:val="0"/>
              <w:marRight w:val="0"/>
              <w:marTop w:val="0"/>
              <w:marBottom w:val="0"/>
              <w:divBdr>
                <w:top w:val="none" w:sz="0" w:space="0" w:color="auto"/>
                <w:left w:val="none" w:sz="0" w:space="0" w:color="auto"/>
                <w:bottom w:val="none" w:sz="0" w:space="0" w:color="auto"/>
                <w:right w:val="none" w:sz="0" w:space="0" w:color="auto"/>
              </w:divBdr>
            </w:div>
            <w:div w:id="82338425">
              <w:marLeft w:val="0"/>
              <w:marRight w:val="0"/>
              <w:marTop w:val="0"/>
              <w:marBottom w:val="0"/>
              <w:divBdr>
                <w:top w:val="none" w:sz="0" w:space="0" w:color="auto"/>
                <w:left w:val="none" w:sz="0" w:space="0" w:color="auto"/>
                <w:bottom w:val="none" w:sz="0" w:space="0" w:color="auto"/>
                <w:right w:val="none" w:sz="0" w:space="0" w:color="auto"/>
              </w:divBdr>
            </w:div>
            <w:div w:id="1387489029">
              <w:marLeft w:val="0"/>
              <w:marRight w:val="0"/>
              <w:marTop w:val="0"/>
              <w:marBottom w:val="0"/>
              <w:divBdr>
                <w:top w:val="none" w:sz="0" w:space="0" w:color="auto"/>
                <w:left w:val="none" w:sz="0" w:space="0" w:color="auto"/>
                <w:bottom w:val="none" w:sz="0" w:space="0" w:color="auto"/>
                <w:right w:val="none" w:sz="0" w:space="0" w:color="auto"/>
              </w:divBdr>
            </w:div>
            <w:div w:id="1670058341">
              <w:marLeft w:val="0"/>
              <w:marRight w:val="0"/>
              <w:marTop w:val="0"/>
              <w:marBottom w:val="0"/>
              <w:divBdr>
                <w:top w:val="none" w:sz="0" w:space="0" w:color="auto"/>
                <w:left w:val="none" w:sz="0" w:space="0" w:color="auto"/>
                <w:bottom w:val="none" w:sz="0" w:space="0" w:color="auto"/>
                <w:right w:val="none" w:sz="0" w:space="0" w:color="auto"/>
              </w:divBdr>
            </w:div>
            <w:div w:id="1500384160">
              <w:marLeft w:val="0"/>
              <w:marRight w:val="0"/>
              <w:marTop w:val="0"/>
              <w:marBottom w:val="0"/>
              <w:divBdr>
                <w:top w:val="none" w:sz="0" w:space="0" w:color="auto"/>
                <w:left w:val="none" w:sz="0" w:space="0" w:color="auto"/>
                <w:bottom w:val="none" w:sz="0" w:space="0" w:color="auto"/>
                <w:right w:val="none" w:sz="0" w:space="0" w:color="auto"/>
              </w:divBdr>
            </w:div>
            <w:div w:id="2109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microsoft.com/office/2018/08/relationships/commentsExtensible" Target="commentsExtensible.xml"/><Relationship Id="rId39" Type="http://schemas.openxmlformats.org/officeDocument/2006/relationships/footer" Target="footer3.xm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5.jpe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11/relationships/commentsExtended" Target="commentsExtended.xml"/><Relationship Id="rId32" Type="http://schemas.openxmlformats.org/officeDocument/2006/relationships/image" Target="media/image18.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omments" Target="comments.xml"/><Relationship Id="rId28" Type="http://schemas.openxmlformats.org/officeDocument/2006/relationships/image" Target="media/image14.png"/><Relationship Id="rId36"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9.jpe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png"/><Relationship Id="rId25" Type="http://schemas.microsoft.com/office/2016/09/relationships/commentsIds" Target="commentsIds.xml"/><Relationship Id="rId33" Type="http://schemas.openxmlformats.org/officeDocument/2006/relationships/image" Target="media/image19.jpeg"/><Relationship Id="rId38"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245FD-327A-4C6C-AD50-C7C3228FE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25</Pages>
  <Words>2293</Words>
  <Characters>13072</Characters>
  <Application>Microsoft Office Word</Application>
  <DocSecurity>0</DocSecurity>
  <PresentationFormat/>
  <Lines>108</Lines>
  <Paragraphs>30</Paragraphs>
  <Slides>0</Slides>
  <Notes>0</Notes>
  <HiddenSlides>0</HiddenSlides>
  <MMClips>0</MMClips>
  <ScaleCrop>false</ScaleCrop>
  <Company>njupt</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nanyou</dc:title>
  <dc:creator>nanyou</dc:creator>
  <cp:lastModifiedBy>叶 升</cp:lastModifiedBy>
  <cp:revision>966</cp:revision>
  <dcterms:created xsi:type="dcterms:W3CDTF">2020-10-13T02:43:00Z</dcterms:created>
  <dcterms:modified xsi:type="dcterms:W3CDTF">2022-11-19T14:09:00Z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2052-8.1.0.3405</vt:lpwstr>
  </property>
</Properties>
</file>